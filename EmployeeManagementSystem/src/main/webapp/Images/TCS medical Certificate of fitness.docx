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png" Extension="png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</w:pPr>
      <w:r>
        <w:pict>
          <v:group coordorigin="7364,3681" coordsize="2510,27" style="position:absolute;margin-left:368.175pt;margin-top:184.072pt;width:125.52pt;height:1.35pt;mso-position-horizontal-relative:page;mso-position-vertical-relative:paragraph;z-index:-1005">
            <v:shape coordorigin="7371,3689" coordsize="101,12" fillcolor="#262626" filled="t" path="m7472,3694l7472,3699,7470,3701,7376,3701,7371,3699,7371,3694,7373,3689,7470,3689,7472,3694xe" stroked="f" style="position:absolute;left:7371;top:3689;width:101;height:12">
              <v:path arrowok="t"/>
              <v:fill/>
            </v:shape>
            <v:shape coordorigin="7470,3689" coordsize="101,12" fillcolor="#262626" filled="t" path="m7571,3694l7571,3699,7568,3701,7474,3701,7470,3699,7470,3694,7472,3689,7568,3689,7571,3694xe" stroked="f" style="position:absolute;left:7470;top:3689;width:101;height:12">
              <v:path arrowok="t"/>
              <v:fill/>
            </v:shape>
            <v:shape coordorigin="7570,3689" coordsize="101,12" fillcolor="#262626" filled="t" path="m7671,3694l7671,3699,7669,3701,7575,3701,7570,3699,7570,3694,7573,3689,7669,3689,7671,3694xe" stroked="f" style="position:absolute;left:7570;top:3689;width:101;height:12">
              <v:path arrowok="t"/>
              <v:fill/>
            </v:shape>
            <v:shape coordorigin="7669,3689" coordsize="101,12" fillcolor="#262626" filled="t" path="m7770,3694l7770,3699,7768,3701,7674,3701,7669,3699,7669,3694,7672,3689,7768,3689,7770,3694xe" stroked="f" style="position:absolute;left:7669;top:3689;width:101;height:12">
              <v:path arrowok="t"/>
              <v:fill/>
            </v:shape>
            <v:shape coordorigin="7770,3689" coordsize="101,12" fillcolor="#262626" filled="t" path="m7871,3694l7871,3699,7869,3701,7775,3701,7770,3699,7770,3689,7869,3689,7871,3694xe" stroked="f" style="position:absolute;left:7770;top:3689;width:101;height:12">
              <v:path arrowok="t"/>
              <v:fill/>
            </v:shape>
            <v:shape coordorigin="7871,3689" coordsize="101,12" fillcolor="#262626" filled="t" path="m7972,3694l7972,3699,7967,3701,7873,3701,7871,3696,7871,3691,7873,3689,7967,3689,7972,3691,7972,3694xe" stroked="f" style="position:absolute;left:7871;top:3689;width:101;height:12">
              <v:path arrowok="t"/>
              <v:fill/>
            </v:shape>
            <v:shape coordorigin="7970,3689" coordsize="101,12" fillcolor="#262626" filled="t" path="m8071,3694l8071,3699,8066,3701,7972,3701,7970,3696,7970,3691,7972,3689,8066,3689,8071,3691,8071,3694xe" stroked="f" style="position:absolute;left:7970;top:3689;width:101;height:12">
              <v:path arrowok="t"/>
              <v:fill/>
            </v:shape>
            <v:shape coordorigin="8071,3689" coordsize="101,12" fillcolor="#262626" filled="t" path="m8172,3694l8172,3699,8167,3701,8073,3701,8071,3696,8071,3691,8073,3689,8167,3689,8172,3691,8172,3694xe" stroked="f" style="position:absolute;left:8071;top:3689;width:101;height:12">
              <v:path arrowok="t"/>
              <v:fill/>
            </v:shape>
            <v:shape coordorigin="8169,3689" coordsize="101,12" fillcolor="#262626" filled="t" path="m8270,3694l8270,3699,8265,3701,8172,3701,8169,3696,8169,3691,8172,3689,8265,3689,8270,3691,8270,3694xe" stroked="f" style="position:absolute;left:8169;top:3689;width:101;height:12">
              <v:path arrowok="t"/>
              <v:fill/>
            </v:shape>
            <v:shape coordorigin="8270,3689" coordsize="101,12" fillcolor="#262626" filled="t" path="m8371,3694l8371,3699,8366,3701,8273,3701,8270,3696,8270,3691,8273,3689,8366,3689,8371,3691,8371,3694xe" stroked="f" style="position:absolute;left:8270;top:3689;width:101;height:12">
              <v:path arrowok="t"/>
              <v:fill/>
            </v:shape>
            <v:shape coordorigin="8369,3689" coordsize="101,12" fillcolor="#262626" filled="t" path="m8470,3694l8470,3699,8465,3701,8371,3701,8369,3696,8369,3691,8371,3689,8465,3689,8470,3691,8470,3694xe" stroked="f" style="position:absolute;left:8369;top:3689;width:101;height:12">
              <v:path arrowok="t"/>
              <v:fill/>
            </v:shape>
            <v:shape coordorigin="8470,3689" coordsize="101,12" fillcolor="#262626" filled="t" path="m8571,3694l8568,3699,8566,3701,8472,3701,8470,3696,8470,3691,8472,3689,8566,3689,8571,3691,8571,3694xe" stroked="f" style="position:absolute;left:8470;top:3689;width:101;height:12">
              <v:path arrowok="t"/>
              <v:fill/>
            </v:shape>
            <v:shape coordorigin="8568,3689" coordsize="101,12" fillcolor="#262626" filled="t" path="m8669,3694l8667,3699,8664,3701,8571,3701,8568,3696,8568,3691,8571,3689,8664,3689,8669,3691,8669,3694xe" stroked="f" style="position:absolute;left:8568;top:3689;width:101;height:12">
              <v:path arrowok="t"/>
              <v:fill/>
            </v:shape>
            <v:shape coordorigin="8669,3689" coordsize="99,12" fillcolor="#262626" filled="t" path="m8768,3694l8768,3699,8765,3701,8672,3701,8669,3696,8669,3691,8672,3689,8765,3689,8768,3694xe" stroked="f" style="position:absolute;left:8669;top:3689;width:99;height:12">
              <v:path arrowok="t"/>
              <v:fill/>
            </v:shape>
            <v:shape coordorigin="8768,3689" coordsize="99,12" fillcolor="#262626" filled="t" path="m8866,3694l8866,3699,8864,3701,8770,3701,8768,3696,8768,3691,8770,3689,8864,3689,8866,3694xe" stroked="f" style="position:absolute;left:8768;top:3689;width:99;height:12">
              <v:path arrowok="t"/>
              <v:fill/>
            </v:shape>
            <v:shape coordorigin="8869,3689" coordsize="99,12" fillcolor="#262626" filled="t" path="m8967,3694l8967,3699,8965,3701,8871,3701,8869,3696,8869,3691,8871,3689,8965,3689,8967,3694xe" stroked="f" style="position:absolute;left:8869;top:3689;width:99;height:12">
              <v:path arrowok="t"/>
              <v:fill/>
            </v:shape>
            <v:shape coordorigin="8967,3689" coordsize="99,12" fillcolor="#262626" filled="t" path="m9066,3694l9066,3699,9063,3701,8970,3701,8967,3696,8967,3691,8970,3689,9063,3689,9066,3694xe" stroked="f" style="position:absolute;left:8967;top:3689;width:99;height:12">
              <v:path arrowok="t"/>
              <v:fill/>
            </v:shape>
            <v:shape coordorigin="9068,3689" coordsize="99,12" fillcolor="#262626" filled="t" path="m9167,3694l9167,3699,9164,3701,9071,3701,9068,3696,9068,3691,9071,3689,9164,3689,9167,3694xe" stroked="f" style="position:absolute;left:9068;top:3689;width:99;height:12">
              <v:path arrowok="t"/>
              <v:fill/>
            </v:shape>
            <v:shape coordorigin="9167,3689" coordsize="99,12" fillcolor="#262626" filled="t" path="m9266,3694l9266,3699,9263,3701,9169,3701,9167,3696,9167,3691,9169,3689,9263,3689,9266,3694xe" stroked="f" style="position:absolute;left:9167;top:3689;width:99;height:12">
              <v:path arrowok="t"/>
              <v:fill/>
            </v:shape>
            <v:shape coordorigin="9265,3689" coordsize="101,12" fillcolor="#262626" filled="t" path="m9366,3694l9366,3699,9364,3701,9270,3701,9265,3696,9265,3691,9270,3689,9364,3689,9366,3694xe" stroked="f" style="position:absolute;left:9265;top:3689;width:101;height:12">
              <v:path arrowok="t"/>
              <v:fill/>
            </v:shape>
            <v:shape coordorigin="9364,3689" coordsize="101,12" fillcolor="#262626" filled="t" path="m9465,3694l9465,3699,9463,3701,9369,3701,9364,3696,9364,3691,9369,3689,9463,3689,9465,3694xe" stroked="f" style="position:absolute;left:9364;top:3689;width:101;height:12">
              <v:path arrowok="t"/>
              <v:fill/>
            </v:shape>
            <v:shape coordorigin="9470,3689" coordsize="99,12" fillcolor="#262626" filled="t" path="m9568,3694l9568,3699,9566,3701,9472,3701,9470,3696,9470,3691,9472,3689,9566,3689,9568,3694xe" stroked="f" style="position:absolute;left:9470;top:3689;width:99;height:12">
              <v:path arrowok="t"/>
              <v:fill/>
            </v:shape>
            <v:shape coordorigin="9568,3689" coordsize="99,12" fillcolor="#262626" filled="t" path="m9667,3694l9667,3699,9665,3701,9571,3701,9568,3696,9568,3691,9571,3689,9665,3689,9667,3694xe" stroked="f" style="position:absolute;left:9568;top:3689;width:99;height:12">
              <v:path arrowok="t"/>
              <v:fill/>
            </v:shape>
            <v:shape coordorigin="9667,3689" coordsize="101,12" fillcolor="#262626" filled="t" path="m9768,3694l9768,3699,9765,3701,9672,3701,9667,3696,9667,3691,9672,3689,9765,3689,9768,3694xe" stroked="f" style="position:absolute;left:9667;top:3689;width:101;height:12">
              <v:path arrowok="t"/>
              <v:fill/>
            </v:shape>
            <v:shape coordorigin="9765,3689" coordsize="101,12" fillcolor="#262626" filled="t" path="m9866,3694l9866,3699,9864,3701,9770,3701,9765,3696,9765,3691,9770,3689,9864,3689,9866,3694xe" stroked="f" style="position:absolute;left:9765;top:3689;width:101;height:12">
              <v:path arrowok="t"/>
              <v:fill/>
            </v:shape>
            <w10:wrap type="none"/>
          </v:group>
        </w:pict>
      </w:r>
      <w:r>
        <w:pict>
          <v:shape style="width:612pt;height:72.96pt" type="#_x0000_t75">
            <v:imagedata o:title="" r:id="rId4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18.8086"/>
          <w:szCs w:val="18.8086"/>
        </w:rPr>
        <w:jc w:val="left"/>
        <w:ind w:left="567"/>
      </w:pPr>
      <w:r>
        <w:pict>
          <v:shape style="position:absolute;margin-left:131.13pt;margin-top:0.600001pt;width:47.3925pt;height:7.485pt;mso-position-horizontal-relative:page;mso-position-vertical-relative:paragraph;z-index:-1008" type="#_x0000_t75">
            <v:imagedata o:title="" r:id="rId5"/>
          </v:shape>
        </w:pict>
      </w:r>
      <w:r>
        <w:pict>
          <v:group coordorigin="3615,168" coordsize="2609,27" style="position:absolute;margin-left:180.772pt;margin-top:8.415pt;width:130.455pt;height:1.35pt;mso-position-horizontal-relative:page;mso-position-vertical-relative:paragraph;z-index:-1007">
            <v:shape coordorigin="3623,176" coordsize="101,12" fillcolor="#262626" filled="t" path="m3724,181l3724,185,3719,188,3625,188,3623,183,3623,178,3625,176,3719,176,3724,178,3724,181xe" stroked="f" style="position:absolute;left:3623;top:176;width:101;height:12">
              <v:path arrowok="t"/>
              <v:fill/>
            </v:shape>
            <v:shape coordorigin="3722,176" coordsize="101,12" fillcolor="#262626" filled="t" path="m3823,181l3823,185,3818,188,3724,188,3722,183,3722,178,3724,176,3818,176,3823,178,3823,181xe" stroked="f" style="position:absolute;left:3722;top:176;width:101;height:12">
              <v:path arrowok="t"/>
              <v:fill/>
            </v:shape>
            <v:shape coordorigin="3820,176" coordsize="101,12" fillcolor="#262626" filled="t" path="m3921,181l3921,185,3916,188,3823,188,3820,183,3820,178,3823,176,3916,176,3921,178,3921,181xe" stroked="f" style="position:absolute;left:3820;top:176;width:101;height:12">
              <v:path arrowok="t"/>
              <v:fill/>
            </v:shape>
            <v:shape coordorigin="3919,176" coordsize="101,12" fillcolor="#262626" filled="t" path="m4020,181l4020,185,4015,188,3921,188,3919,183,3919,178,3921,176,4015,176,4020,178,4020,181xe" stroked="f" style="position:absolute;left:3919;top:176;width:101;height:12">
              <v:path arrowok="t"/>
              <v:fill/>
            </v:shape>
            <v:shape coordorigin="4020,176" coordsize="101,12" fillcolor="#262626" filled="t" path="m4121,181l4118,185,4116,188,4022,188,4020,183,4020,178,4022,176,4116,176,4121,178,4121,181xe" stroked="f" style="position:absolute;left:4020;top:176;width:101;height:12">
              <v:path arrowok="t"/>
              <v:fill/>
            </v:shape>
            <v:shape coordorigin="4121,176" coordsize="101,12" fillcolor="#262626" filled="t" path="m4222,181l4219,185,4217,188,4123,188,4121,183,4121,178,4123,176,4217,176,4222,178,4222,181xe" stroked="f" style="position:absolute;left:4121;top:176;width:101;height:12">
              <v:path arrowok="t"/>
              <v:fill/>
            </v:shape>
            <v:shape coordorigin="4219,176" coordsize="101,12" fillcolor="#262626" filled="t" path="m4320,181l4318,185,4315,188,4222,188,4219,183,4219,178,4222,176,4315,176,4320,178,4320,181xe" stroked="f" style="position:absolute;left:4219;top:176;width:101;height:12">
              <v:path arrowok="t"/>
              <v:fill/>
            </v:shape>
            <v:shape coordorigin="4320,176" coordsize="99,12" fillcolor="#262626" filled="t" path="m4419,181l4419,185,4416,188,4323,188,4320,183,4320,178,4323,176,4416,176,4419,181xe" stroked="f" style="position:absolute;left:4320;top:176;width:99;height:12">
              <v:path arrowok="t"/>
              <v:fill/>
            </v:shape>
            <v:shape coordorigin="4419,176" coordsize="99,12" fillcolor="#262626" filled="t" path="m4517,181l4517,185,4515,188,4421,188,4419,183,4419,178,4421,176,4515,176,4517,181xe" stroked="f" style="position:absolute;left:4419;top:176;width:99;height:12">
              <v:path arrowok="t"/>
              <v:fill/>
            </v:shape>
            <v:shape coordorigin="4520,176" coordsize="99,12" fillcolor="#262626" filled="t" path="m4618,181l4618,185,4616,188,4522,188,4520,183,4520,178,4522,176,4616,176,4618,181xe" stroked="f" style="position:absolute;left:4520;top:176;width:99;height:12">
              <v:path arrowok="t"/>
              <v:fill/>
            </v:shape>
            <v:shape coordorigin="4618,176" coordsize="99,12" fillcolor="#262626" filled="t" path="m4717,181l4717,185,4714,188,4621,188,4618,183,4618,178,4621,176,4714,176,4717,181xe" stroked="f" style="position:absolute;left:4618;top:176;width:99;height:12">
              <v:path arrowok="t"/>
              <v:fill/>
            </v:shape>
            <v:shape coordorigin="4717,176" coordsize="101,12" fillcolor="#262626" filled="t" path="m4818,181l4818,185,4815,188,4722,188,4717,183,4717,178,4722,176,4815,176,4818,181xe" stroked="f" style="position:absolute;left:4717;top:176;width:101;height:12">
              <v:path arrowok="t"/>
              <v:fill/>
            </v:shape>
            <v:shape coordorigin="4815,176" coordsize="101,12" fillcolor="#262626" filled="t" path="m4916,181l4916,185,4914,188,4820,188,4815,183,4815,178,4820,176,4914,176,4916,181xe" stroked="f" style="position:absolute;left:4815;top:176;width:101;height:12">
              <v:path arrowok="t"/>
              <v:fill/>
            </v:shape>
            <v:shape coordorigin="4916,176" coordsize="101,12" fillcolor="#262626" filled="t" path="m5017,181l5017,185,5015,188,4921,188,4916,183,4916,178,4921,176,5015,176,5017,181xe" stroked="f" style="position:absolute;left:4916;top:176;width:101;height:12">
              <v:path arrowok="t"/>
              <v:fill/>
            </v:shape>
            <v:shape coordorigin="5015,176" coordsize="101,12" fillcolor="#262626" filled="t" path="m5116,181l5116,185,5113,188,5020,188,5015,183,5015,178,5020,176,5113,176,5116,181xe" stroked="f" style="position:absolute;left:5015;top:176;width:101;height:12">
              <v:path arrowok="t"/>
              <v:fill/>
            </v:shape>
            <v:shape coordorigin="5116,176" coordsize="101,12" fillcolor="#262626" filled="t" path="m5217,181l5217,185,5214,188,5121,188,5116,185,5116,181,5118,176,5214,176,5217,181xe" stroked="f" style="position:absolute;left:5116;top:176;width:101;height:12">
              <v:path arrowok="t"/>
              <v:fill/>
            </v:shape>
            <v:shape coordorigin="5215,176" coordsize="101,12" fillcolor="#262626" filled="t" path="m5316,181l5316,185,5313,188,5219,188,5215,185,5215,181,5217,176,5313,176,5316,181xe" stroked="f" style="position:absolute;left:5215;top:176;width:101;height:12">
              <v:path arrowok="t"/>
              <v:fill/>
            </v:shape>
            <v:shape coordorigin="5316,176" coordsize="101,12" fillcolor="#262626" filled="t" path="m5417,181l5417,185,5414,188,5320,188,5316,185,5316,181,5318,176,5414,176,5417,181xe" stroked="f" style="position:absolute;left:5316;top:176;width:101;height:12">
              <v:path arrowok="t"/>
              <v:fill/>
            </v:shape>
            <v:shape coordorigin="5416,176" coordsize="101,12" fillcolor="#262626" filled="t" path="m5517,181l5517,185,5515,188,5421,188,5416,185,5416,176,5515,176,5517,181xe" stroked="f" style="position:absolute;left:5416;top:176;width:101;height:12">
              <v:path arrowok="t"/>
              <v:fill/>
            </v:shape>
            <v:shape coordorigin="5515,176" coordsize="101,12" fillcolor="#262626" filled="t" path="m5616,181l5616,185,5614,188,5520,188,5515,185,5515,181,5517,176,5614,176,5616,181xe" stroked="f" style="position:absolute;left:5515;top:176;width:101;height:12">
              <v:path arrowok="t"/>
              <v:fill/>
            </v:shape>
            <v:shape coordorigin="5616,176" coordsize="101,12" fillcolor="#262626" filled="t" path="m5717,181l5717,185,5712,188,5618,188,5616,183,5616,178,5618,176,5712,176,5717,178,5717,181xe" stroked="f" style="position:absolute;left:5616;top:176;width:101;height:12">
              <v:path arrowok="t"/>
              <v:fill/>
            </v:shape>
            <v:shape coordorigin="5715,176" coordsize="101,12" fillcolor="#262626" filled="t" path="m5816,181l5816,185,5813,188,5717,188,5715,183,5715,178,5717,176,5813,176,5816,181xe" stroked="f" style="position:absolute;left:5715;top:176;width:101;height:12">
              <v:path arrowok="t"/>
              <v:fill/>
            </v:shape>
            <v:shape coordorigin="5818,176" coordsize="101,12" fillcolor="#262626" filled="t" path="m5919,181l5919,185,5916,188,5823,188,5818,185,5818,176,5916,176,5919,181xe" stroked="f" style="position:absolute;left:5818;top:176;width:101;height:12">
              <v:path arrowok="t"/>
              <v:fill/>
            </v:shape>
            <v:shape coordorigin="5917,176" coordsize="101,12" fillcolor="#262626" filled="t" path="m6018,181l6018,185,6015,188,5921,188,5917,185,5917,181,5919,176,6015,176,6018,181xe" stroked="f" style="position:absolute;left:5917;top:176;width:101;height:12">
              <v:path arrowok="t"/>
              <v:fill/>
            </v:shape>
            <v:shape coordorigin="6018,176" coordsize="101,12" fillcolor="#262626" filled="t" path="m6118,181l6118,185,6114,188,6020,188,6018,183,6018,178,6020,176,6114,176,6118,178,6118,181xe" stroked="f" style="position:absolute;left:6018;top:176;width:101;height:12">
              <v:path arrowok="t"/>
              <v:fill/>
            </v:shape>
            <v:shape coordorigin="6116,176" coordsize="101,12" fillcolor="#262626" filled="t" path="m6217,181l6217,185,6212,188,6119,188,6116,183,6116,178,6119,176,6212,176,6217,178,6217,181xe" stroked="f" style="position:absolute;left:6116;top:176;width:101;height:12">
              <v:path arrowok="t"/>
              <v:fill/>
            </v:shape>
            <w10:wrap type="none"/>
          </v:group>
        </w:pict>
      </w:r>
      <w:r>
        <w:pict>
          <v:group coordorigin="560,531" coordsize="667,152" style="position:absolute;margin-left:27.99pt;margin-top:26.5575pt;width:33.33pt;height:7.59752pt;mso-position-horizontal-relative:page;mso-position-vertical-relative:paragraph;z-index:-1004">
            <v:shape coordorigin="567,546" coordsize="108,130" fillcolor="#262626" filled="t" path="m603,579l601,582,599,587,596,591,594,599,594,623,596,630,599,635,601,640,603,644,608,647,613,649,618,652,623,654,644,654,649,652,649,620,625,620,623,616,623,606,625,601,668,601,673,604,676,608,676,661,673,666,668,668,666,671,661,671,656,673,651,673,649,676,623,676,613,673,603,671,596,668,589,664,584,659,579,654,575,647,572,640,570,630,567,623,567,601,570,591,572,584,575,577,579,570,584,563,591,558,599,553,606,551,613,546,647,546,651,548,659,548,664,551,668,553,673,555,676,560,676,572,673,577,668,577,664,572,661,572,656,570,654,570,649,567,623,567,618,570,613,572,608,575,603,579xe" stroked="f" style="position:absolute;left:567;top:546;width:108;height:130">
              <v:path arrowok="t"/>
              <v:fill/>
            </v:shape>
            <v:shape coordorigin="695,577" coordsize="84,99" fillcolor="#262626" filled="t" path="m767,587l769,589,774,594,777,599,777,604,779,608,779,630,774,632,719,632,719,640,721,644,724,649,726,654,728,654,733,656,755,656,760,654,765,654,769,652,774,652,777,656,777,666,772,671,767,673,762,673,757,676,726,676,721,673,714,671,709,668,707,664,702,661,700,654,697,649,695,642,695,613,697,606,700,601,702,596,707,591,709,587,714,584,721,582,726,579,724,601,721,606,721,611,719,613,719,618,755,618,757,611,755,606,753,601,750,596,745,596,745,577,753,579,757,582,762,584,767,587xe" stroked="f" style="position:absolute;left:695;top:577;width:84;height:99">
              <v:path arrowok="t"/>
              <v:fill/>
            </v:shape>
            <v:shape coordorigin="695,577" coordsize="84,99" fillcolor="#262626" filled="t" path="m724,601l726,579,731,577,745,577,745,596,733,596,728,599,724,601xe" stroked="f" style="position:absolute;left:695;top:577;width:84;height:99">
              <v:path arrowok="t"/>
              <v:fill/>
            </v:shape>
            <v:shape coordorigin="801,577" coordsize="84,96" fillcolor="#262626" filled="t" path="m803,579l817,579,822,582,822,594,827,589,832,584,837,582,842,579,846,577,858,577,863,579,868,582,870,582,875,584,878,589,880,591,880,596,882,601,882,606,885,611,885,671,880,673,861,673,858,671,858,611,856,606,854,601,849,599,844,599,839,601,834,604,829,608,825,613,825,671,820,673,801,673,801,584,803,579xe" stroked="f" style="position:absolute;left:801;top:577;width:84;height:96">
              <v:path arrowok="t"/>
              <v:fill/>
            </v:shape>
            <v:shape coordorigin="904,539" coordsize="87,137" fillcolor="#262626" filled="t" path="m906,647l904,640,904,613,906,608,909,601,911,596,913,591,916,587,921,584,926,582,930,579,935,577,942,577,935,604,933,608,930,613,930,616,928,620,928,676,923,671,918,668,916,666,911,661,909,656,906,652,906,647xe" stroked="f" style="position:absolute;left:904;top:539;width:87;height:137">
              <v:path arrowok="t"/>
              <v:fill/>
            </v:shape>
            <v:shape coordorigin="904,539" coordsize="87,137" fillcolor="#262626" filled="t" path="m990,543l990,671,986,673,971,673,971,661,966,666,962,668,957,671,952,676,928,676,928,620,928,632,930,637,930,644,933,649,938,652,942,654,952,654,957,652,962,647,966,642,966,613,964,608,959,604,954,599,942,599,938,601,935,604,942,577,947,577,952,579,954,582,959,582,962,587,966,589,966,543,969,539,988,539,990,543xe" stroked="f" style="position:absolute;left:904;top:539;width:87;height:137">
              <v:path arrowok="t"/>
              <v:fill/>
            </v:shape>
            <v:shape coordorigin="1012,577" coordsize="84,99" fillcolor="#262626" filled="t" path="m1015,606l1017,601,1019,596,1024,591,1027,587,1031,584,1036,582,1036,640,1039,644,1041,649,1043,654,1046,654,1051,656,1072,656,1077,654,1082,654,1087,652,1091,652,1091,656,1094,661,1091,666,1089,671,1084,673,1079,673,1075,676,1043,676,1039,673,1031,671,1027,668,1024,664,1019,661,1017,654,1015,649,1012,642,1012,613,1015,606xe" stroked="f" style="position:absolute;left:1012;top:577;width:84;height:99">
              <v:path arrowok="t"/>
              <v:fill/>
            </v:shape>
            <v:shape coordorigin="1012,577" coordsize="84,99" fillcolor="#262626" filled="t" path="m1070,601l1065,596,1051,596,1046,599,1041,601,1039,606,1036,611,1036,582,1043,579,1048,577,1063,577,1070,579,1075,582,1079,584,1084,587,1087,589,1091,594,1094,599,1094,604,1096,608,1096,630,1091,632,1036,632,1036,618,1072,618,1072,606,1070,601xe" stroked="f" style="position:absolute;left:1012;top:577;width:84;height:99">
              <v:path arrowok="t"/>
              <v:fill/>
            </v:shape>
            <v:shape coordorigin="1118,577" coordsize="55,96" fillcolor="#262626" filled="t" path="m1173,601l1168,604,1164,601,1154,601,1149,606,1144,611,1142,616,1142,671,1137,673,1118,673,1118,584,1120,579,1135,579,1137,584,1137,594,1142,589,1147,584,1152,582,1156,579,1161,577,1166,577,1171,579,1173,584,1173,601xe" stroked="f" style="position:absolute;left:1118;top:577;width:55;height:96">
              <v:path arrowok="t"/>
              <v:fill/>
            </v:shape>
            <v:shape coordorigin="1193,582" coordsize="26,94" fillcolor="#262626" filled="t" path="m1193,594l1193,589,1195,584,1200,582,1214,582,1219,587,1219,606,1214,611,1200,611,1195,608,1193,604,1193,594xe" stroked="f" style="position:absolute;left:1193;top:582;width:26;height:94">
              <v:path arrowok="t"/>
              <v:fill/>
            </v:shape>
            <v:shape coordorigin="1193,582" coordsize="26,94" fillcolor="#262626" filled="t" path="m1197,647l1202,647,1207,644,1212,647,1217,647,1219,652,1219,671,1214,673,1209,676,1205,676,1200,673,1195,671,1193,666,1193,652,1197,647xe" stroked="f" style="position:absolute;left:1193;top:582;width:26;height:94">
              <v:path arrowok="t"/>
              <v:fill/>
            </v:shape>
            <w10:wrap type="none"/>
          </v:group>
        </w:pict>
      </w:r>
      <w:r>
        <w:pict>
          <v:group coordorigin="1738,531" coordsize="416,152" style="position:absolute;margin-left:86.895pt;margin-top:26.5575pt;width:20.82pt;height:7.59752pt;mso-position-horizontal-relative:page;mso-position-vertical-relative:paragraph;z-index:-1003">
            <v:shape coordorigin="1745,548" coordsize="147,125" fillcolor="#262626" filled="t" path="m1745,558l1745,553,1750,548,1781,548,1786,553,1789,558,1791,563,1820,637,1846,563,1849,558,1851,553,1856,551,1861,548,1887,548,1892,553,1892,671,1887,673,1868,673,1868,567,1832,671,1827,673,1808,673,1806,671,1769,567,1769,671,1765,673,1745,673,1745,558xe" stroked="f" style="position:absolute;left:1745;top:548;width:147;height:125">
              <v:path arrowok="t"/>
              <v:fill/>
            </v:shape>
            <v:shape coordorigin="1914,577" coordsize="79,99" fillcolor="#262626" filled="t" path="m1974,673l1974,664,1969,668,1964,671,1962,673,1957,676,1952,676,1947,659,1954,659,1959,656,1964,654,1969,649,1971,579,1976,582,1981,584,1983,587,1988,589,1991,591,1991,596,1993,601,1993,671,1988,673,1974,673xe" stroked="f" style="position:absolute;left:1914;top:577;width:79;height:99">
              <v:path arrowok="t"/>
              <v:fill/>
            </v:shape>
            <v:shape coordorigin="1914,577" coordsize="79,99" fillcolor="#262626" filled="t" path="m1923,587l1928,584,1933,582,1938,579,1942,579,1947,577,1962,577,1966,579,1971,579,1969,649,1969,632,1957,632,1952,635,1947,635,1942,637,1940,642,1938,647,1938,652,1940,656,1942,656,1947,659,1952,676,1938,676,1933,673,1928,673,1923,668,1918,664,1916,659,1914,656,1914,637,1916,635,1918,630,1921,628,1926,625,1930,623,1935,620,1940,620,1945,618,1969,618,1969,608,1966,604,1964,599,1959,596,1945,596,1942,599,1938,599,1933,601,1928,604,1923,606,1918,604,1918,589,1923,587xe" stroked="f" style="position:absolute;left:1914;top:577;width:79;height:99">
              <v:path arrowok="t"/>
              <v:fill/>
            </v:shape>
            <v:shape coordorigin="2017,539" coordsize="24,135" fillcolor="#262626" filled="t" path="m2041,671l2036,673,2022,673,2017,671,2017,541,2022,539,2041,539,2041,671xe" stroked="f" style="position:absolute;left:2017;top:539;width:24;height:135">
              <v:path arrowok="t"/>
              <v:fill/>
            </v:shape>
            <v:shape coordorigin="2060,577" coordsize="87,98" fillcolor="#262626" filled="t" path="m2103,596l2099,596,2094,599,2089,604,2091,580,2099,577,2113,577,2118,580,2123,582,2130,584,2132,587,2137,589,2140,594,2142,599,2144,604,2144,608,2147,613,2147,625,2144,630,2140,632,2087,632,2087,618,2123,618,2123,611,2120,606,2118,601,2116,596,2103,596xe" stroked="f" style="position:absolute;left:2060;top:577;width:87;height:98">
              <v:path arrowok="t"/>
              <v:fill/>
            </v:shape>
            <v:shape coordorigin="2060,577" coordsize="87,98" fillcolor="#262626" filled="t" path="m2063,613l2063,606,2065,601,2067,596,2072,592,2077,587,2082,584,2087,582,2091,580,2089,604,2087,608,2087,644,2089,649,2094,654,2099,656,2123,656,2128,654,2132,654,2137,652,2142,652,2142,666,2137,671,2132,673,2125,673,2120,676,2091,676,2087,673,2082,671,2077,668,2072,664,2067,661,2065,654,2063,649,2063,642,2060,637,2060,620,2063,613xe" stroked="f" style="position:absolute;left:2060;top:577;width:87;height:98">
              <v:path arrowok="t"/>
              <v:fill/>
            </v:shape>
            <w10:wrap type="none"/>
          </v:group>
        </w:pict>
      </w:r>
      <w:r>
        <w:pict>
          <v:group coordorigin="2659,541" coordsize="390,142" style="position:absolute;margin-left:132.93pt;margin-top:27.0375pt;width:19.5075pt;height:7.11752pt;mso-position-horizontal-relative:page;mso-position-vertical-relative:paragraph;z-index:-1002">
            <v:shape coordorigin="2666,548" coordsize="72,125" fillcolor="#262626" filled="t" path="m2688,673l2669,673,2666,671,2666,555,2669,551,2673,548,2733,548,2738,551,2738,563,2736,567,2693,567,2693,604,2731,604,2736,606,2736,620,2731,623,2693,623,2693,671,2688,673xe" stroked="f" style="position:absolute;left:2666;top:548;width:72;height:125">
              <v:path arrowok="t"/>
              <v:fill/>
            </v:shape>
            <v:shape coordorigin="2753,577" coordsize="84,99" fillcolor="#262626" filled="t" path="m2755,606l2757,601,2760,596,2765,591,2767,587,2772,584,2779,582,2777,611,2777,640,2779,644,2782,649,2784,654,2786,654,2791,656,2813,656,2818,654,2822,654,2827,652,2832,652,2834,656,2834,666,2830,671,2825,673,2820,673,2815,676,2784,676,2779,673,2772,671,2767,668,2765,664,2760,661,2757,654,2755,649,2753,642,2753,613,2755,606xe" stroked="f" style="position:absolute;left:2753;top:577;width:84;height:99">
              <v:path arrowok="t"/>
              <v:fill/>
            </v:shape>
            <v:shape coordorigin="2753,577" coordsize="84,99" fillcolor="#262626" filled="t" path="m2782,601l2779,606,2777,611,2779,582,2784,579,2789,577,2803,577,2810,579,2815,582,2820,584,2825,587,2827,589,2832,594,2834,599,2834,604,2837,608,2837,630,2832,632,2777,632,2777,618,2813,618,2815,611,2813,606,2810,601,2808,596,2791,596,2786,599,2782,601xe" stroked="f" style="position:absolute;left:2753;top:577;width:84;height:99">
              <v:path arrowok="t"/>
              <v:fill/>
            </v:shape>
            <v:shape coordorigin="2859,577" coordsize="137,96" fillcolor="#262626" filled="t" path="m2890,606l2885,608,2883,613,2883,671,2878,673,2859,673,2859,584,2861,579,2875,579,2878,584,2878,594,2883,589,2887,584,2892,582,2897,579,2902,577,2914,577,2919,579,2923,582,2928,584,2933,589,2935,594,2940,589,2945,584,2950,582,2955,579,2959,577,2971,577,2976,579,2979,582,2983,582,2986,584,2988,589,2991,591,2993,596,2995,601,2995,671,2991,673,2971,673,2971,613,2969,608,2969,604,2964,601,2959,599,2955,599,2950,604,2945,606,2943,608,2940,613,2940,671,2935,673,2916,673,2914,671,2914,608,2911,604,2907,601,2902,599,2897,599,2892,604,2890,606xe" stroked="f" style="position:absolute;left:2859;top:577;width:137;height:96">
              <v:path arrowok="t"/>
              <v:fill/>
            </v:shape>
            <v:shape coordorigin="3015,577" coordsize="27,99" fillcolor="#262626" filled="t" path="m3039,652l3041,676,3036,676,3039,642,3039,652xe" stroked="f" style="position:absolute;left:3015;top:577;width:27;height:99">
              <v:path arrowok="t"/>
              <v:fill/>
            </v:shape>
            <v:shape coordorigin="3015,577" coordsize="27,99" fillcolor="#262626" filled="t" path="m3089,591l3092,596,3092,601,3094,606,3094,671,3089,673,3072,673,3072,664,3070,668,3065,671,3060,673,3056,676,3041,676,3039,652,3041,656,3046,659,3058,659,3063,654,3065,652,3070,649,3070,632,3056,632,3051,635,3046,635,3041,637,3039,642,3036,676,3032,673,3029,673,3024,671,3020,666,3017,664,3017,659,3015,656,3015,637,3017,635,3020,630,3022,628,3027,625,3029,623,3034,620,3041,620,3046,618,3070,618,3070,608,3068,604,3065,599,3060,596,3046,596,3041,599,3036,599,3032,601,3027,604,3022,606,3020,601,3020,591,3022,587,3027,584,3032,582,3036,579,3044,579,3048,577,3063,577,3068,579,3072,579,3077,582,3082,584,3087,589,3089,591xe" stroked="f" style="position:absolute;left:3015;top:577;width:27;height:99">
              <v:path arrowok="t"/>
              <v:fill/>
            </v:shape>
            <w10:wrap type="none"/>
          </v:group>
        </w:pict>
      </w:r>
      <w:r>
        <w:pict>
          <v:group coordorigin="3111,531" coordsize="142,152" style="position:absolute;margin-left:155.535pt;margin-top:26.5575pt;width:7.1175pt;height:7.59752pt;mso-position-horizontal-relative:page;mso-position-vertical-relative:paragraph;z-index:-1001">
            <v:shape coordorigin="3118,539" coordsize="24,135" fillcolor="#262626" filled="t" path="m3142,671l3137,673,3118,673,3118,541,3123,539,3137,539,3142,541,3142,671xe" stroked="f" style="position:absolute;left:3118;top:539;width:24;height:135">
              <v:path arrowok="t"/>
              <v:fill/>
            </v:shape>
            <v:shape coordorigin="3161,577" coordsize="84,99" fillcolor="#262626" filled="t" path="m3185,582l3185,640,3188,644,3190,649,3193,654,3197,656,3222,656,3226,654,3231,654,3236,652,3241,652,3241,656,3243,661,3241,666,3238,671,3234,671,3229,673,3224,676,3193,676,3188,673,3181,671,3176,668,3173,664,3169,661,3166,654,3164,649,3161,642,3161,613,3164,606,3166,601,3169,596,3173,591,3176,587,3181,584,3185,582xe" stroked="f" style="position:absolute;left:3161;top:577;width:84;height:99">
              <v:path arrowok="t"/>
              <v:fill/>
            </v:shape>
            <v:shape coordorigin="3161,577" coordsize="84,99" fillcolor="#262626" filled="t" path="m3219,601l3214,596,3200,596,3195,599,3190,601,3188,606,3185,611,3185,582,3193,579,3197,577,3212,577,3219,579,3224,582,3229,584,3234,587,3236,589,3241,594,3243,599,3243,604,3246,608,3246,630,3241,632,3185,632,3185,618,3222,618,3222,606,3219,601xe" stroked="f" style="position:absolute;left:3161;top:577;width:84;height:99">
              <v:path arrowok="t"/>
              <v:fill/>
            </v:shape>
            <w10:wrap type="none"/>
          </v:group>
        </w:pict>
      </w:r>
      <w:r>
        <w:pict>
          <v:shape style="width:97.635pt;height:9.405pt" type="#_x0000_t75">
            <v:imagedata o:title="" r:id="rId6"/>
          </v:shape>
        </w:pict>
      </w:r>
      <w:r>
        <w:rPr>
          <w:rFonts w:ascii="Times New Roman" w:cs="Times New Roman" w:eastAsia="Times New Roman" w:hAnsi="Times New Roman"/>
          <w:sz w:val="18.8086"/>
          <w:szCs w:val="18.8086"/>
        </w:rPr>
      </w:r>
    </w:p>
    <w:p>
      <w:pPr>
        <w:rPr>
          <w:sz w:val="13"/>
          <w:szCs w:val="13"/>
        </w:rPr>
        <w:jc w:val="left"/>
        <w:spacing w:before="3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9.5293"/>
          <w:szCs w:val="19.5293"/>
        </w:rPr>
        <w:jc w:val="left"/>
        <w:ind w:left="5077"/>
      </w:pPr>
      <w:r>
        <w:pict>
          <v:shape style="position:absolute;margin-left:317.932pt;margin-top:-25.2375pt;width:45.825pt;height:7.24501pt;mso-position-horizontal-relative:page;mso-position-vertical-relative:paragraph;z-index:-1006" type="#_x0000_t75">
            <v:imagedata o:title="" r:id="rId7"/>
          </v:shape>
        </w:pict>
      </w:r>
      <w:r>
        <w:pict>
          <v:shape style="width:196.447pt;height:9.765pt" type="#_x0000_t75">
            <v:imagedata o:title="" r:id="rId8"/>
          </v:shape>
        </w:pict>
      </w:r>
      <w:r>
        <w:rPr>
          <w:rFonts w:ascii="Times New Roman" w:cs="Times New Roman" w:eastAsia="Times New Roman" w:hAnsi="Times New Roman"/>
          <w:sz w:val="19.5293"/>
          <w:szCs w:val="19.5293"/>
        </w:rPr>
      </w:r>
    </w:p>
    <w:p>
      <w:pPr>
        <w:rPr>
          <w:sz w:val="24"/>
          <w:szCs w:val="24"/>
        </w:rPr>
        <w:jc w:val="left"/>
        <w:spacing w:before="2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19.0332"/>
          <w:szCs w:val="19.0332"/>
        </w:rPr>
        <w:jc w:val="left"/>
        <w:ind w:left="560"/>
      </w:pPr>
      <w:r>
        <w:pict>
          <v:shape style="position:absolute;margin-left:325.98pt;margin-top:0.239996pt;width:54.8475pt;height:9.27752pt;mso-position-horizontal-relative:page;mso-position-vertical-relative:paragraph;z-index:-1000" type="#_x0000_t75">
            <v:imagedata o:title="" r:id="rId9"/>
          </v:shape>
        </w:pict>
      </w:r>
      <w:r>
        <w:pict>
          <v:group coordorigin="7702,163" coordsize="2208,27" style="position:absolute;margin-left:385.125pt;margin-top:8.16751pt;width:110.378pt;height:1.35pt;mso-position-horizontal-relative:page;mso-position-vertical-relative:paragraph;z-index:-999">
            <v:shape coordorigin="7710,171" coordsize="101,12" fillcolor="#262626" filled="t" path="m7811,176l7811,180,7809,183,7715,183,7710,180,7710,176,7712,171,7809,171,7811,176xe" stroked="f" style="position:absolute;left:7710;top:171;width:101;height:12">
              <v:path arrowok="t"/>
              <v:fill/>
            </v:shape>
            <v:shape coordorigin="7809,171" coordsize="101,12" fillcolor="#262626" filled="t" path="m7909,176l7909,180,7907,183,7813,183,7809,180,7809,176,7811,171,7907,171,7909,176xe" stroked="f" style="position:absolute;left:7809;top:171;width:101;height:12">
              <v:path arrowok="t"/>
              <v:fill/>
            </v:shape>
            <v:shape coordorigin="7907,171" coordsize="101,12" fillcolor="#262626" filled="t" path="m8008,176l8008,180,8006,183,7912,183,7907,180,7907,176,7909,171,8006,171,8008,176xe" stroked="f" style="position:absolute;left:7907;top:171;width:101;height:12">
              <v:path arrowok="t"/>
              <v:fill/>
            </v:shape>
            <v:shape coordorigin="8006,171" coordsize="101,12" fillcolor="#262626" filled="t" path="m8107,176l8107,180,8104,183,8010,183,8006,180,8006,176,8008,171,8104,171,8107,176xe" stroked="f" style="position:absolute;left:8006;top:171;width:101;height:12">
              <v:path arrowok="t"/>
              <v:fill/>
            </v:shape>
            <v:shape coordorigin="8107,171" coordsize="101,12" fillcolor="#262626" filled="t" path="m8208,176l8208,180,8205,183,8112,183,8107,180,8107,176,8109,171,8205,171,8208,176xe" stroked="f" style="position:absolute;left:8107;top:171;width:101;height:12">
              <v:path arrowok="t"/>
              <v:fill/>
            </v:shape>
            <v:shape coordorigin="8205,171" coordsize="101,12" fillcolor="#262626" filled="t" path="m8306,176l8306,180,8304,183,8210,183,8205,180,8205,176,8208,171,8304,171,8306,176xe" stroked="f" style="position:absolute;left:8205;top:171;width:101;height:12">
              <v:path arrowok="t"/>
              <v:fill/>
            </v:shape>
            <v:shape coordorigin="8306,171" coordsize="101,12" fillcolor="#262626" filled="t" path="m8407,176l8407,180,8405,183,8311,183,8306,180,8306,176,8309,171,8405,171,8407,176xe" stroked="f" style="position:absolute;left:8306;top:171;width:101;height:12">
              <v:path arrowok="t"/>
              <v:fill/>
            </v:shape>
            <v:shape coordorigin="8405,171" coordsize="101,12" fillcolor="#262626" filled="t" path="m8506,176l8506,180,8503,183,8410,183,8405,180,8405,176,8407,171,8503,171,8506,176xe" stroked="f" style="position:absolute;left:8405;top:171;width:101;height:12">
              <v:path arrowok="t"/>
              <v:fill/>
            </v:shape>
            <v:shape coordorigin="8506,171" coordsize="101,12" fillcolor="#262626" filled="t" path="m8607,176l8607,180,8604,183,8511,183,8506,180,8506,176,8508,171,8604,171,8607,176xe" stroked="f" style="position:absolute;left:8506;top:171;width:101;height:12">
              <v:path arrowok="t"/>
              <v:fill/>
            </v:shape>
            <v:shape coordorigin="8604,171" coordsize="101,12" fillcolor="#262626" filled="t" path="m8705,176l8705,180,8703,183,8609,183,8604,180,8604,176,8607,171,8703,171,8705,176xe" stroked="f" style="position:absolute;left:8604;top:171;width:101;height:12">
              <v:path arrowok="t"/>
              <v:fill/>
            </v:shape>
            <v:shape coordorigin="8705,171" coordsize="101,12" fillcolor="#262626" filled="t" path="m8806,176l8806,180,8804,183,8710,183,8705,180,8705,171,8804,171,8806,176xe" stroked="f" style="position:absolute;left:8705;top:171;width:101;height:12">
              <v:path arrowok="t"/>
              <v:fill/>
            </v:shape>
            <v:shape coordorigin="8804,171" coordsize="101,12" fillcolor="#262626" filled="t" path="m8905,176l8905,180,8902,183,8809,183,8804,180,8804,176,8806,171,8902,171,8905,176xe" stroked="f" style="position:absolute;left:8804;top:171;width:101;height:12">
              <v:path arrowok="t"/>
              <v:fill/>
            </v:shape>
            <v:shape coordorigin="8905,171" coordsize="101,12" fillcolor="#262626" filled="t" path="m9006,176l9006,180,9001,183,8907,183,8905,178,8905,173,8907,171,9001,171,9006,173,9006,176xe" stroked="f" style="position:absolute;left:8905;top:171;width:101;height:12">
              <v:path arrowok="t"/>
              <v:fill/>
            </v:shape>
            <v:shape coordorigin="9003,171" coordsize="101,12" fillcolor="#262626" filled="t" path="m9104,176l9104,180,9102,183,9006,183,9003,178,9003,173,9006,171,9102,171,9104,176xe" stroked="f" style="position:absolute;left:9003;top:171;width:101;height:12">
              <v:path arrowok="t"/>
              <v:fill/>
            </v:shape>
            <v:shape coordorigin="9107,171" coordsize="99,12" fillcolor="#262626" filled="t" path="m9205,176l9205,180,9203,183,9109,183,9107,178,9107,173,9109,171,9203,171,9205,176xe" stroked="f" style="position:absolute;left:9107;top:171;width:99;height:12">
              <v:path arrowok="t"/>
              <v:fill/>
            </v:shape>
            <v:shape coordorigin="9205,171" coordsize="99,12" fillcolor="#262626" filled="t" path="m9304,176l9304,180,9302,183,9208,183,9205,178,9205,173,9208,171,9302,171,9304,176xe" stroked="f" style="position:absolute;left:9205;top:171;width:99;height:12">
              <v:path arrowok="t"/>
              <v:fill/>
            </v:shape>
            <v:shape coordorigin="9304,171" coordsize="101,12" fillcolor="#262626" filled="t" path="m9405,176l9405,180,9402,183,9309,183,9304,178,9304,173,9309,171,9402,171,9405,176xe" stroked="f" style="position:absolute;left:9304;top:171;width:101;height:12">
              <v:path arrowok="t"/>
              <v:fill/>
            </v:shape>
            <v:shape coordorigin="9402,171" coordsize="101,12" fillcolor="#262626" filled="t" path="m9503,176l9503,180,9501,183,9407,183,9402,178,9402,173,9407,171,9501,171,9503,176xe" stroked="f" style="position:absolute;left:9402;top:171;width:101;height:12">
              <v:path arrowok="t"/>
              <v:fill/>
            </v:shape>
            <v:shape coordorigin="9503,171" coordsize="101,12" fillcolor="#262626" filled="t" path="m9604,176l9604,180,9602,183,9508,183,9503,178,9503,173,9508,171,9602,171,9604,176xe" stroked="f" style="position:absolute;left:9503;top:171;width:101;height:12">
              <v:path arrowok="t"/>
              <v:fill/>
            </v:shape>
            <v:shape coordorigin="9602,171" coordsize="101,12" fillcolor="#262626" filled="t" path="m9703,176l9703,180,9701,183,9607,183,9602,178,9602,173,9607,171,9701,171,9703,176xe" stroked="f" style="position:absolute;left:9602;top:171;width:101;height:12">
              <v:path arrowok="t"/>
              <v:fill/>
            </v:shape>
            <v:shape coordorigin="9703,171" coordsize="101,12" fillcolor="#262626" filled="t" path="m9804,176l9804,180,9802,183,9708,183,9703,180,9703,176,9705,171,9802,171,9804,176xe" stroked="f" style="position:absolute;left:9703;top:171;width:101;height:12">
              <v:path arrowok="t"/>
              <v:fill/>
            </v:shape>
            <v:shape coordorigin="9802,171" coordsize="101,12" fillcolor="#262626" filled="t" path="m9903,176l9903,180,9900,183,9806,183,9802,180,9802,176,9804,171,9900,171,9903,176xe" stroked="f" style="position:absolute;left:9802;top:171;width:101;height:12">
              <v:path arrowok="t"/>
              <v:fill/>
            </v:shape>
            <w10:wrap type="none"/>
          </v:group>
        </w:pict>
      </w:r>
      <w:r>
        <w:pict>
          <v:shape style="width:274.943pt;height:9.51751pt" type="#_x0000_t75">
            <v:imagedata o:title="" r:id="rId10"/>
          </v:shape>
        </w:pict>
      </w:r>
      <w:r>
        <w:rPr>
          <w:rFonts w:ascii="Times New Roman" w:cs="Times New Roman" w:eastAsia="Times New Roman" w:hAnsi="Times New Roman"/>
          <w:sz w:val="19.0332"/>
          <w:szCs w:val="19.033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62"/>
      </w:pPr>
      <w:r>
        <w:pict>
          <v:group coordorigin="567,791" coordsize="4232,431" style="position:absolute;margin-left:28.3575pt;margin-top:39.5325pt;width:211.59pt;height:21.54pt;mso-position-horizontal-relative:page;mso-position-vertical-relative:paragraph;z-index:-998">
            <v:shape style="position:absolute;left:567;top:791;width:3294;height:186" type="#_x0000_t75">
              <v:imagedata o:title="" r:id="rId11"/>
            </v:shape>
            <v:shape style="position:absolute;left:567;top:1036;width:2234;height:178" type="#_x0000_t75">
              <v:imagedata o:title="" r:id="rId12"/>
            </v:shape>
            <v:shape style="position:absolute;left:2906;top:1036;width:859;height:186" type="#_x0000_t75">
              <v:imagedata o:title="" r:id="rId13"/>
            </v:shape>
            <v:shape style="position:absolute;left:3851;top:1036;width:948;height:186" type="#_x0000_t75">
              <v:imagedata o:title="" r:id="rId14"/>
            </v:shape>
            <w10:wrap type="none"/>
          </v:group>
        </w:pict>
      </w:r>
      <w:r>
        <w:pict>
          <v:shape style="width:142.837pt;height:11.085pt" type="#_x0000_t75">
            <v:imagedata o:title="" r:id="rId15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18.5547"/>
          <w:szCs w:val="18.5547"/>
        </w:rPr>
        <w:jc w:val="left"/>
        <w:ind w:left="560"/>
      </w:pPr>
      <w:r>
        <w:pict>
          <v:shape style="position:absolute;margin-left:295.448pt;margin-top:0pt;width:46.6725pt;height:7.5975pt;mso-position-horizontal-relative:page;mso-position-vertical-relative:paragraph;z-index:-997" type="#_x0000_t75">
            <v:imagedata o:title="" r:id="rId16"/>
          </v:shape>
        </w:pict>
      </w:r>
      <w:r>
        <w:pict>
          <v:group coordorigin="560,435" coordsize="6244,428" style="position:absolute;margin-left:27.9975pt;margin-top:21.75pt;width:312.195pt;height:21.42pt;mso-position-horizontal-relative:page;mso-position-vertical-relative:paragraph;z-index:-996">
            <v:shape style="position:absolute;left:567;top:435;width:1650;height:186" type="#_x0000_t75">
              <v:imagedata o:title="" r:id="rId17"/>
            </v:shape>
            <v:shape style="position:absolute;left:2320;top:435;width:522;height:186" type="#_x0000_t75">
              <v:imagedata o:title="" r:id="rId18"/>
            </v:shape>
            <v:shape style="position:absolute;left:560;top:678;width:2241;height:152" type="#_x0000_t75">
              <v:imagedata o:title="" r:id="rId19"/>
            </v:shape>
            <v:shape style="position:absolute;left:2940;top:435;width:3864;height:186" type="#_x0000_t75">
              <v:imagedata o:title="" r:id="rId20"/>
            </v:shape>
            <v:shape style="position:absolute;left:2899;top:678;width:1957;height:186" type="#_x0000_t75">
              <v:imagedata o:title="" r:id="rId21"/>
            </v:shape>
            <w10:wrap type="none"/>
          </v:group>
        </w:pict>
      </w:r>
      <w:r>
        <w:pict>
          <v:shape style="width:262.32pt;height:9.2775pt" type="#_x0000_t75">
            <v:imagedata o:title="" r:id="rId22"/>
          </v:shape>
        </w:pict>
      </w:r>
      <w:r>
        <w:rPr>
          <w:rFonts w:ascii="Times New Roman" w:cs="Times New Roman" w:eastAsia="Times New Roman" w:hAnsi="Times New Roman"/>
          <w:sz w:val="18.5547"/>
          <w:szCs w:val="18.554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65"/>
      </w:pPr>
      <w:r>
        <w:pict>
          <v:shape style="width:296.332pt;height:22.02pt" type="#_x0000_t75">
            <v:imagedata o:title="" r:id="rId23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19.5449"/>
          <w:szCs w:val="19.5449"/>
        </w:rPr>
        <w:jc w:val="left"/>
        <w:ind w:left="567"/>
      </w:pPr>
      <w:r>
        <w:pict>
          <v:group coordorigin="420,1744" coordsize="11587,12654" style="position:absolute;margin-left:21.01pt;margin-top:87.19pt;width:579.34pt;height:632.68pt;mso-position-horizontal-relative:page;mso-position-vertical-relative:page;z-index:-1009">
            <v:shape coordorigin="456,1766" coordsize="106,451" fillcolor="#0083CA" filled="t" path="m456,1766l562,1766,562,2218,456,2218,456,1766xe" stroked="f" style="position:absolute;left:456;top:1766;width:106;height:451">
              <v:path arrowok="t"/>
              <v:fill/>
            </v:shape>
            <v:shape coordorigin="559,1766" coordsize="11414,451" fillcolor="#0083CA" filled="t" path="m559,1766l11974,1766,11974,2218,559,2218,559,1766xe" stroked="f" style="position:absolute;left:559;top:1766;width:11414;height:451">
              <v:path arrowok="t"/>
              <v:fill/>
            </v:shape>
            <v:shape coordorigin="4306,1870" coordsize="236,204" fillcolor="#FFFFFF" filled="t" path="m4327,2074l4320,2074,4315,2071,4311,2071,4306,2069,4306,1877,4311,1872,4315,1870,4356,1870,4359,1872,4364,1872,4368,1875,4373,1879,4376,1884,4378,1889,4378,1894,4424,2014,4469,1894,4469,1889,4472,1887,4474,1882,4476,1877,4481,1872,4486,1872,4488,1870,4529,1870,4534,1872,4537,1877,4539,1882,4541,1887,4541,2067,4537,2071,4527,2071,4525,2074,4520,2074,4515,2071,4505,2071,4500,2069,4500,1901,4443,2067,4440,2071,4431,2071,4426,2074,4414,2074,4409,2071,4404,2071,4402,2067,4400,2067,4344,1901,4344,2067,4342,2071,4332,2071,4327,2074xe" stroked="f" style="position:absolute;left:4306;top:1870;width:236;height:204">
              <v:path arrowok="t"/>
              <v:fill/>
            </v:shape>
            <v:shape coordorigin="4573,1918" coordsize="137,159" fillcolor="#FFFFFF" filled="t" path="m4645,1918l4657,1918,4666,1920,4674,1923,4683,1927,4690,1932,4695,1937,4700,1944,4705,1951,4707,1959,4710,1968,4710,2002,4705,2007,4614,2007,4614,1983,4674,1983,4674,1971,4671,1961,4666,1956,4662,1949,4654,1947,4635,1947,4630,1949,4628,1951,4623,1954,4623,1920,4633,1918,4645,1918xe" stroked="f" style="position:absolute;left:4573;top:1918;width:137;height:159">
              <v:path arrowok="t"/>
              <v:fill/>
            </v:shape>
            <v:shape coordorigin="4573,1918" coordsize="137,159" fillcolor="#FFFFFF" filled="t" path="m4573,2000l4573,1988,4575,1976,4577,1966,4582,1956,4587,1947,4592,1939,4599,1932,4606,1927,4616,1925,4623,1920,4623,1954,4621,1956,4618,1961,4618,1963,4616,1968,4616,1973,4614,1978,4614,2019,4616,2024,4618,2028,4618,2033,4623,2036,4626,2038,4630,2040,4635,2043,4640,2045,4669,2045,4676,2043,4678,2043,4683,2040,4688,2040,4693,2038,4698,2036,4703,2038,4705,2043,4705,2057,4703,2062,4698,2067,4693,2069,4688,2069,4683,2072,4678,2072,4674,2074,4662,2074,4654,2076,4635,2076,4626,2074,4616,2072,4606,2067,4599,2062,4592,2057,4587,2050,4582,2043,4577,2033,4575,2024,4573,2012,4573,2000xe" stroked="f" style="position:absolute;left:4573;top:1918;width:137;height:159">
              <v:path arrowok="t"/>
              <v:fill/>
            </v:shape>
            <v:shape coordorigin="4734,1855" coordsize="70,221" fillcolor="#FFFFFF" filled="t" path="m4794,2076l4782,2076,4777,2019,4779,2023,4782,2028,4782,2033,4787,2035,4789,2038,4794,2040,4796,2043,4803,2076,4794,2076xe" stroked="f" style="position:absolute;left:4734;top:1855;width:70;height:221">
              <v:path arrowok="t"/>
              <v:fill/>
            </v:shape>
            <v:shape coordorigin="4734,1855" coordsize="70,221" fillcolor="#FFFFFF" filled="t" path="m4777,2019l4782,2076,4772,2074,4765,2069,4758,2064,4753,2059,4748,2052,4743,2045,4741,2038,4739,2028,4736,2019,4734,2009,4734,1987,4736,1975,4739,1966,4741,1956,4746,1947,4751,1939,4755,1932,4763,1927,4770,1925,4777,1920,4787,1918,4803,1918,4811,1920,4818,1923,4823,1927,4830,1932,4835,1937,4835,1863,4837,1858,4842,1855,4866,1855,4871,1858,4876,1860,4876,2067,4873,2071,4863,2071,4859,2074,4854,2074,4849,2071,4844,2071,4842,2067,4842,2052,4835,2059,4827,2064,4818,2069,4811,2074,4803,2076,4796,2043,4808,2043,4813,2040,4818,2038,4823,2033,4827,2031,4830,2028,4832,2023,4835,2019,4835,1973,4830,1966,4825,1961,4820,1959,4815,1954,4808,1951,4799,1951,4794,1954,4791,1956,4787,1959,4784,1961,4782,1966,4779,1971,4777,1975,4777,1980,4775,1985,4775,2007,4777,2014,4777,2019xe" stroked="f" style="position:absolute;left:4734;top:1855;width:70;height:221">
              <v:path arrowok="t"/>
              <v:fill/>
            </v:shape>
            <v:shape coordorigin="4909,1860" coordsize="46,214" fillcolor="#FFFFFF" filled="t" path="m4948,1899l4940,1901,4919,1901,4914,1896,4912,1894,4909,1889,4909,1872,4912,1867,4914,1865,4919,1863,4924,1860,4943,1860,4948,1863,4950,1865,4955,1867,4955,1894,4950,1896,4948,1899xe" stroked="f" style="position:absolute;left:4909;top:1860;width:46;height:214">
              <v:path arrowok="t"/>
              <v:fill/>
            </v:shape>
            <v:shape coordorigin="4909,1860" coordsize="46,214" fillcolor="#FFFFFF" filled="t" path="m4914,2067l4914,1927,4916,1923,4921,1923,4926,1920,4940,1920,4945,1923,4950,1923,4952,1927,4952,2067,4950,2071,4940,2071,4936,2074,4928,2074,4924,2071,4919,2071,4914,2069,4914,2067xe" stroked="f" style="position:absolute;left:4909;top:1860;width:46;height:214">
              <v:path arrowok="t"/>
              <v:fill/>
            </v:shape>
            <v:shape coordorigin="4984,1918" coordsize="113,159" fillcolor="#FFFFFF" filled="t" path="m4986,1973l4989,1963,4991,1954,4996,1944,5003,1939,5010,1932,5017,1927,5025,1923,5034,1920,5044,1918,5058,1918,5061,1920,5070,1920,5073,1923,5077,1923,5080,1925,5085,1925,5089,1927,5092,1932,5097,1937,5097,1959,5094,1963,5085,1963,5080,1959,5075,1956,5073,1954,5068,1954,5065,1951,5044,1951,5037,1954,5032,1963,5027,1971,5025,1983,5025,2016,5027,2023,5029,2028,5032,2031,5034,2035,5037,2038,5041,2040,5046,2043,5065,2043,5070,2040,5073,2038,5077,2038,5082,2033,5087,2028,5092,2026,5097,2028,5097,2055,5094,2059,5089,2064,5085,2069,5080,2069,5075,2071,5073,2071,5068,2074,5058,2074,5053,2076,5039,2076,5029,2074,5022,2071,5013,2067,5005,2062,5001,2055,4996,2050,4991,2040,4989,2031,4984,2023,4984,1985,4986,1973xe" stroked="f" style="position:absolute;left:4984;top:1918;width:113;height:159">
              <v:path arrowok="t"/>
              <v:fill/>
            </v:shape>
            <v:shape coordorigin="5118,1918" coordsize="128,159" fillcolor="#FFFFFF" filled="t" path="m5236,1937l5239,1942,5241,1949,5243,1956,5246,1963,5246,2067,5243,2071,5239,2071,5234,2074,5224,2074,5219,2071,5214,2071,5212,2067,5212,2057,5207,2062,5200,2067,5193,2071,5186,2074,5178,2076,5162,2076,5159,2040,5162,2043,5166,2045,5171,2047,5188,2047,5193,2043,5198,2040,5202,2035,5207,2031,5207,2007,5186,2007,5181,2009,5171,2009,5169,1983,5207,1983,5207,1966,5205,1963,5205,1959,5200,1954,5200,1951,5195,1951,5190,1949,5169,1949,5164,1951,5157,1951,5152,1954,5150,1956,5145,1956,5140,1961,5135,1963,5130,1961,5128,1956,5126,1951,5126,1942,5128,1937,5130,1932,5133,1930,5138,1930,5140,1927,5145,1925,5150,1925,5154,1923,5159,1920,5171,1920,5178,1918,5195,1918,5205,1920,5212,1923,5219,1925,5227,1927,5231,1932,5236,1937xe" stroked="f" style="position:absolute;left:5118;top:1918;width:128;height:159">
              <v:path arrowok="t"/>
              <v:fill/>
            </v:shape>
            <v:shape coordorigin="5118,1918" coordsize="128,159" fillcolor="#FFFFFF" filled="t" path="m5118,2031l5118,2021,5121,2016,5123,2009,5126,2004,5130,1997,5138,1995,5142,1990,5152,1987,5162,1985,5169,1983,5171,2009,5166,2011,5162,2014,5159,2016,5159,2021,5157,2026,5157,2035,5159,2040,5162,2076,5154,2074,5150,2071,5142,2071,5138,2067,5133,2064,5128,2059,5123,2055,5121,2050,5118,2045,5118,2031xe" stroked="f" style="position:absolute;left:5118;top:1918;width:128;height:159">
              <v:path arrowok="t"/>
              <v:fill/>
            </v:shape>
            <v:shape coordorigin="5284,1855" coordsize="41,219" fillcolor="#FFFFFF" filled="t" path="m5325,1863l5325,2067,5320,2071,5311,2071,5308,2074,5296,2074,5291,2071,5287,2071,5284,2067,5284,1863,5287,1858,5291,1855,5318,1855,5323,1858,5325,1863xe" stroked="f" style="position:absolute;left:5284;top:1855;width:41;height:219">
              <v:path arrowok="t"/>
              <v:fill/>
            </v:shape>
            <v:shape style="position:absolute;left:5421;top:1845;width:2717;height:239" type="#_x0000_t75">
              <v:imagedata o:title="" r:id="rId24"/>
            </v:shape>
            <v:shape coordorigin="442,1759" coordsize="11527,0" filled="f" path="m442,1759l11969,1759e" strokecolor="#6DCAFF" stroked="t" strokeweight="0.819999pt" style="position:absolute;left:442;top:1759;width:11527;height:0">
              <v:path arrowok="t"/>
            </v:shape>
            <v:shape coordorigin="449,1766" coordsize="0,451" filled="f" path="m449,2218l449,1766e" strokecolor="#6DCAFF" stroked="t" strokeweight="0.819999pt" style="position:absolute;left:449;top:1766;width:0;height:451">
              <v:path arrowok="t"/>
            </v:shape>
            <v:shape style="position:absolute;left:2733;top:2261;width:6968;height:188" type="#_x0000_t75">
              <v:imagedata o:title="" r:id="rId25"/>
            </v:shape>
            <v:shape coordorigin="449,2215" coordsize="0,281" filled="f" path="m449,2496l449,2215e" strokecolor="#6DCAFF" stroked="t" strokeweight="0.819999pt" style="position:absolute;left:449;top:2215;width:0;height:281">
              <v:path arrowok="t"/>
            </v:shape>
            <v:shape coordorigin="456,2496" coordsize="106,398" fillcolor="#B6E4FF" filled="t" path="m456,2496l562,2496,562,2894,456,2894,456,2496xe" stroked="f" style="position:absolute;left:456;top:2496;width:106;height:398">
              <v:path arrowok="t"/>
              <v:fill/>
            </v:shape>
            <v:shape coordorigin="559,2496" coordsize="11414,398" fillcolor="#B6E4FF" filled="t" path="m559,2496l11974,2496,11974,2894,559,2894,559,2496xe" stroked="f" style="position:absolute;left:559;top:2496;width:11414;height:398">
              <v:path arrowok="t"/>
              <v:fill/>
            </v:shape>
            <v:shape coordorigin="563,2586" coordsize="135,180" fillcolor="#000000" filled="t" path="m565,2586l692,2586,697,2591,697,2615,692,2617,649,2617,649,2759,644,2764,637,2764,632,2766,627,2766,623,2764,613,2764,611,2759,611,2617,567,2617,563,2615,563,2591,565,2586xe" stroked="f" style="position:absolute;left:563;top:2586;width:135;height:180">
              <v:path arrowok="t"/>
              <v:fill/>
            </v:shape>
            <v:shape coordorigin="709,2629" coordsize="55,137" fillcolor="#000000" filled="t" path="m765,2629l765,2658,762,2660,757,2660,755,2663,755,2631,765,2629xe" stroked="f" style="position:absolute;left:709;top:2629;width:55;height:137">
              <v:path arrowok="t"/>
              <v:fill/>
            </v:shape>
            <v:shape coordorigin="709,2629" coordsize="55,137" fillcolor="#000000" filled="t" path="m798,2668l793,2663,789,2660,786,2658,781,2656,769,2656,765,2658,765,2629,789,2629,796,2631,805,2634,813,2636,820,2641,825,2646,829,2653,834,2660,837,2668,839,2677,841,2687,841,2708,839,2718,837,2725,834,2735,829,2742,825,2747,817,2754,813,2759,803,2761,796,2766,753,2766,745,2764,738,2759,731,2757,726,2749,719,2744,716,2737,714,2728,712,2720,709,2711,709,2689,712,2680,714,2670,716,2663,721,2656,726,2648,731,2643,738,2639,748,2634,755,2631,755,2663,753,2668,750,2670,748,2675,748,2680,745,2687,745,2716,748,2720,750,2725,750,2728,753,2732,757,2735,760,2737,765,2740,784,2740,789,2737,791,2735,796,2732,798,2728,801,2725,803,2720,803,2716,805,2711,805,2687,803,2682,803,2677,801,2672,798,2668xe" stroked="f" style="position:absolute;left:709;top:2629;width:55;height:137">
              <v:path arrowok="t"/>
              <v:fill/>
            </v:shape>
            <v:shape style="position:absolute;left:925;top:2564;width:2455;height:258" type="#_x0000_t75">
              <v:imagedata o:title="" r:id="rId26"/>
            </v:shape>
            <v:shape coordorigin="449,2496" coordsize="0,398" filled="f" path="m449,2894l449,2496e" strokecolor="#6DCAFF" stroked="t" strokeweight="0.819999pt" style="position:absolute;left:449;top:2496;width:0;height:398">
              <v:path arrowok="t"/>
            </v:shape>
            <v:shape style="position:absolute;left:562;top:2948;width:2833;height:181" type="#_x0000_t75">
              <v:imagedata o:title="" r:id="rId27"/>
            </v:shape>
            <v:shape coordorigin="449,2892" coordsize="0,432" filled="f" path="m449,3324l449,2892e" strokecolor="#6DCAFF" stroked="t" strokeweight="0.819999pt" style="position:absolute;left:449;top:2892;width:0;height:432">
              <v:path arrowok="t"/>
            </v:shape>
            <v:shape coordorigin="449,3324" coordsize="0,432" filled="f" path="m449,3756l449,3324e" strokecolor="#6DCAFF" stroked="t" strokeweight="0.819999pt" style="position:absolute;left:449;top:3324;width:0;height:432">
              <v:path arrowok="t"/>
            </v:shape>
            <v:shape coordorigin="449,3756" coordsize="0,485" filled="f" path="m449,4241l449,3756e" strokecolor="#6DCAFF" stroked="t" strokeweight="0.819999pt" style="position:absolute;left:449;top:3756;width:0;height:485">
              <v:path arrowok="t"/>
            </v:shape>
            <v:shape coordorigin="449,4241" coordsize="0,434" filled="f" path="m449,4675l449,4241e" strokecolor="#6DCAFF" stroked="t" strokeweight="0.819999pt" style="position:absolute;left:449;top:4241;width:0;height:434">
              <v:path arrowok="t"/>
            </v:shape>
            <v:shape coordorigin="449,4675" coordsize="0,242" filled="f" path="m449,4918l449,4675e" strokecolor="#6DCAFF" stroked="t" strokeweight="0.819999pt" style="position:absolute;left:449;top:4675;width:0;height:242">
              <v:path arrowok="t"/>
            </v:shape>
            <v:shape coordorigin="449,4918" coordsize="0,434" filled="f" path="m449,5352l449,4918e" strokecolor="#6DCAFF" stroked="t" strokeweight="0.819999pt" style="position:absolute;left:449;top:4918;width:0;height:434">
              <v:path arrowok="t"/>
            </v:shape>
            <v:shape coordorigin="456,5399" coordsize="6571,0" filled="f" path="m456,5399l7027,5399e" strokecolor="#DDF2FF" stroked="t" strokeweight="3.57999pt" style="position:absolute;left:456;top:5399;width:6571;height:0">
              <v:path arrowok="t"/>
            </v:shape>
            <v:shape coordorigin="456,5431" coordsize="106,245" fillcolor="#DDF2FF" filled="t" path="m456,5676l456,5431,562,5431,562,5676,456,5676xe" stroked="f" style="position:absolute;left:456;top:5431;width:106;height:245">
              <v:path arrowok="t"/>
              <v:fill/>
            </v:shape>
            <v:shape coordorigin="6924,5431" coordsize="103,245" fillcolor="#DDF2FF" filled="t" path="m6924,5676l6924,5431,7027,5431,7027,5676,6924,5676xe" stroked="f" style="position:absolute;left:6924;top:5431;width:103;height:245">
              <v:path arrowok="t"/>
              <v:fill/>
            </v:shape>
            <v:shape coordorigin="456,5711" coordsize="6571,0" filled="f" path="m456,5711l7027,5711e" strokecolor="#DDF2FF" stroked="t" strokeweight="3.58001pt" style="position:absolute;left:456;top:5711;width:6571;height:0">
              <v:path arrowok="t"/>
            </v:shape>
            <v:shape coordorigin="559,5431" coordsize="6367,245" fillcolor="#DDF2FF" filled="t" path="m559,5431l6926,5431,6926,5676,559,5676,559,5431xe" stroked="f" style="position:absolute;left:559;top:5431;width:6367;height:245">
              <v:path arrowok="t"/>
              <v:fill/>
            </v:shape>
            <v:shape style="position:absolute;left:2589;top:5479;width:2304;height:152" type="#_x0000_t75">
              <v:imagedata o:title="" r:id="rId28"/>
            </v:shape>
            <v:shape coordorigin="7042,5399" coordsize="617,0" filled="f" path="m7042,5399l7658,5399e" strokecolor="#DDF2FF" stroked="t" strokeweight="3.57999pt" style="position:absolute;left:7042;top:5399;width:617;height:0">
              <v:path arrowok="t"/>
            </v:shape>
            <v:shape coordorigin="7042,5431" coordsize="101,245" fillcolor="#DDF2FF" filled="t" path="m7042,5676l7042,5431,7142,5431,7142,5676,7042,5676xe" stroked="f" style="position:absolute;left:7042;top:5431;width:101;height:245">
              <v:path arrowok="t"/>
              <v:fill/>
            </v:shape>
            <v:shape coordorigin="7558,5431" coordsize="101,245" fillcolor="#DDF2FF" filled="t" path="m7558,5676l7558,5431,7658,5431,7658,5676,7558,5676xe" stroked="f" style="position:absolute;left:7558;top:5431;width:101;height:245">
              <v:path arrowok="t"/>
              <v:fill/>
            </v:shape>
            <v:shape coordorigin="7042,5711" coordsize="617,0" filled="f" path="m7042,5711l7658,5711e" strokecolor="#DDF2FF" stroked="t" strokeweight="3.58001pt" style="position:absolute;left:7042;top:5711;width:617;height:0">
              <v:path arrowok="t"/>
            </v:shape>
            <v:shape coordorigin="7140,5431" coordsize="418,245" fillcolor="#DDF2FF" filled="t" path="m7140,5431l7558,5431,7558,5676,7140,5676,7140,5431xe" stroked="f" style="position:absolute;left:7140;top:5431;width:418;height:245">
              <v:path arrowok="t"/>
              <v:fill/>
            </v:shape>
            <v:shape coordorigin="7210,5496" coordsize="99,127" fillcolor="#000000" filled="t" path="m7210,5501l7210,5496,7232,5496,7236,5499,7236,5501,7251,5532,7253,5537,7256,5539,7256,5544,7258,5547,7258,5551,7260,5547,7263,5542,7265,5537,7268,5532,7280,5501,7282,5496,7308,5496,7308,5501,7306,5506,7270,5576,7270,5619,7265,5621,7260,5624,7256,5624,7251,5621,7246,5621,7246,5576,7210,5506,7210,5501xe" stroked="f" style="position:absolute;left:7210;top:5496;width:99;height:127">
              <v:path arrowok="t"/>
              <v:fill/>
            </v:shape>
            <v:shape coordorigin="7318,5527" coordsize="58,96" fillcolor="#000000" filled="t" path="m7376,5549l7371,5547,7369,5544,7357,5544,7352,5547,7349,5527,7376,5527,7376,5549xe" stroked="f" style="position:absolute;left:7318;top:5527;width:58;height:96">
              <v:path arrowok="t"/>
              <v:fill/>
            </v:shape>
            <v:shape coordorigin="7318,5527" coordsize="58,96" fillcolor="#000000" filled="t" path="m7402,5578l7397,5583,7342,5583,7342,5588,7345,5592,7347,5597,7349,5602,7354,5604,7359,5604,7361,5607,7373,5607,7378,5604,7383,5604,7388,5602,7393,5602,7397,5600,7397,5604,7400,5609,7397,5614,7397,5619,7393,5619,7393,5621,7383,5621,7381,5624,7349,5624,7345,5621,7337,5619,7333,5616,7330,5612,7325,5609,7323,5604,7320,5597,7318,5592,7318,5561,7320,5556,7323,5549,7325,5544,7330,5539,7333,5535,7337,5532,7342,5530,7349,5527,7352,5547,7347,5549,7345,5554,7345,5556,7342,5561,7342,5566,7378,5566,7378,5554,7376,5549,7376,5527,7381,5530,7385,5532,7390,5535,7393,5539,7397,5542,7400,5547,7400,5551,7402,5556,7402,5578xe" stroked="f" style="position:absolute;left:7318;top:5527;width:58;height:96">
              <v:path arrowok="t"/>
              <v:fill/>
            </v:shape>
            <v:shape coordorigin="7417,5527" coordsize="67,96" fillcolor="#000000" filled="t" path="m7419,5602l7424,5600,7429,5602,7434,5604,7438,5607,7453,5607,7458,5604,7460,5600,7460,5595,7458,5590,7453,5588,7448,5585,7446,5583,7441,5583,7436,5580,7431,5578,7426,5576,7424,5571,7419,5566,7419,5547,7422,5544,7422,5539,7424,5537,7429,5535,7434,5530,7438,5527,7470,5527,7474,5530,7479,5535,7479,5549,7474,5549,7470,5547,7465,5547,7460,5544,7450,5544,7446,5547,7441,5551,7443,5556,7446,5561,7450,5563,7455,5563,7460,5566,7465,5568,7470,5571,7474,5576,7479,5578,7482,5580,7482,5585,7484,5590,7484,5604,7482,5607,7479,5612,7474,5616,7470,5619,7467,5621,7462,5624,7434,5624,7429,5621,7424,5621,7419,5616,7419,5612,7417,5612,7417,5607,7419,5602xe" stroked="f" style="position:absolute;left:7417;top:5527;width:67;height:96">
              <v:path arrowok="t"/>
              <v:fill/>
            </v:shape>
            <v:shape coordorigin="7668,5399" coordsize="622,0" filled="f" path="m7668,5399l8290,5399e" strokecolor="#DDF2FF" stroked="t" strokeweight="3.57999pt" style="position:absolute;left:7668;top:5399;width:622;height:0">
              <v:path arrowok="t"/>
            </v:shape>
            <v:shape coordorigin="7668,5431" coordsize="108,245" fillcolor="#DDF2FF" filled="t" path="m7668,5676l7668,5431,7776,5431,7776,5676,7668,5676xe" stroked="f" style="position:absolute;left:7668;top:5431;width:108;height:245">
              <v:path arrowok="t"/>
              <v:fill/>
            </v:shape>
            <v:shape coordorigin="8186,5431" coordsize="103,245" fillcolor="#DDF2FF" filled="t" path="m8186,5676l8186,5431,8290,5431,8290,5676,8186,5676xe" stroked="f" style="position:absolute;left:8186;top:5431;width:103;height:245">
              <v:path arrowok="t"/>
              <v:fill/>
            </v:shape>
            <v:shape coordorigin="7668,5711" coordsize="622,0" filled="f" path="m7668,5711l8290,5711e" strokecolor="#DDF2FF" stroked="t" strokeweight="3.58001pt" style="position:absolute;left:7668;top:5711;width:622;height:0">
              <v:path arrowok="t"/>
            </v:shape>
            <v:shape coordorigin="7776,5431" coordsize="413,245" fillcolor="#DDF2FF" filled="t" path="m7776,5431l8189,5431,8189,5676,7776,5676,7776,5431xe" stroked="f" style="position:absolute;left:7776;top:5431;width:413;height:245">
              <v:path arrowok="t"/>
              <v:fill/>
            </v:shape>
            <v:shape coordorigin="7874,5496" coordsize="106,127" fillcolor="#000000" filled="t" path="m7958,5496l7977,5496,7979,5501,7979,5614,7977,5619,7972,5621,7958,5621,7955,5588,7953,5621,7948,5621,7943,5616,7941,5612,7938,5607,7907,5547,7905,5544,7905,5539,7902,5537,7900,5532,7898,5527,7898,5496,7902,5496,7907,5499,7912,5503,7914,5508,7941,5556,7943,5561,7946,5566,7948,5571,7950,5576,7953,5580,7955,5585,7955,5501,7958,5496xe" stroked="f" style="position:absolute;left:7874;top:5496;width:106;height:127">
              <v:path arrowok="t"/>
              <v:fill/>
            </v:shape>
            <v:shape coordorigin="7874,5496" coordsize="106,127" fillcolor="#000000" filled="t" path="m7953,5621l7955,5588,7958,5621,7953,5621xe" stroked="f" style="position:absolute;left:7874;top:5496;width:106;height:127">
              <v:path arrowok="t"/>
              <v:fill/>
            </v:shape>
            <v:shape coordorigin="7874,5496" coordsize="106,127" fillcolor="#000000" filled="t" path="m7874,5619l7874,5506,7876,5501,7878,5496,7898,5496,7898,5619,7893,5621,7888,5624,7883,5624,7878,5621,7874,5619xe" stroked="f" style="position:absolute;left:7874;top:5496;width:106;height:127">
              <v:path arrowok="t"/>
              <v:fill/>
            </v:shape>
            <v:shape coordorigin="8001,5527" coordsize="91,96" fillcolor="#000000" filled="t" path="m8068,5530l8073,5532,8078,5535,8083,5539,8085,5542,8087,5549,8090,5554,8092,5561,8092,5588,8090,5595,8087,5602,8085,5607,8080,5612,8078,5614,8073,5619,8066,5621,8061,5624,8030,5624,8025,5621,8020,5619,8015,5616,8010,5612,8008,5607,8003,5602,8003,5597,8001,5590,8001,5561,8003,5556,8006,5549,8008,5544,8010,5539,8015,5535,8020,5532,8027,5530,8032,5527,8027,5556,8027,5563,8025,5566,8025,5588,8027,5590,8027,5595,8032,5600,8032,5602,8037,5602,8042,5604,8054,5604,8059,5602,8063,5597,8066,5592,8066,5588,8068,5585,8068,5568,8066,5563,8066,5556,8061,5551,8056,5549,8051,5547,8056,5527,8061,5527,8068,5530xe" stroked="f" style="position:absolute;left:8001;top:5527;width:91;height:96">
              <v:path arrowok="t"/>
              <v:fill/>
            </v:shape>
            <v:shape coordorigin="8001,5527" coordsize="91,96" fillcolor="#000000" filled="t" path="m8037,5547l8032,5551,8027,5556,8032,5527,8056,5527,8051,5547,8037,5547xe" stroked="f" style="position:absolute;left:8001;top:5527;width:91;height:96">
              <v:path arrowok="t"/>
              <v:fill/>
            </v:shape>
            <v:shape coordorigin="8302,5399" coordsize="3670,0" filled="f" path="m8302,5399l11971,5399e" strokecolor="#DDF2FF" stroked="t" strokeweight="3.57999pt" style="position:absolute;left:8302;top:5399;width:3670;height:0">
              <v:path arrowok="t"/>
            </v:shape>
            <v:shape coordorigin="8304,5431" coordsize="101,245" fillcolor="#DDF2FF" filled="t" path="m8304,5676l8304,5431,8405,5431,8405,5676,8304,5676xe" stroked="f" style="position:absolute;left:8304;top:5431;width:101;height:245">
              <v:path arrowok="t"/>
              <v:fill/>
            </v:shape>
            <v:shape coordorigin="11866,5431" coordsize="108,245" fillcolor="#DDF2FF" filled="t" path="m11866,5676l11866,5431,11974,5431,11974,5676,11866,5676xe" stroked="f" style="position:absolute;left:11866;top:5431;width:108;height:245">
              <v:path arrowok="t"/>
              <v:fill/>
            </v:shape>
            <v:shape coordorigin="8302,5711" coordsize="3670,0" filled="f" path="m8302,5711l11971,5711e" strokecolor="#DDF2FF" stroked="t" strokeweight="3.58001pt" style="position:absolute;left:8302;top:5711;width:3670;height:0">
              <v:path arrowok="t"/>
            </v:shape>
            <v:shape coordorigin="8402,5431" coordsize="3463,245" fillcolor="#DDF2FF" filled="t" path="m8402,5431l11866,5431,11866,5676,8402,5676,8402,5431xe" stroked="f" style="position:absolute;left:8402;top:5431;width:3463;height:245">
              <v:path arrowok="t"/>
              <v:fill/>
            </v:shape>
            <v:shape style="position:absolute;left:9070;top:5479;width:2133;height:186" type="#_x0000_t75">
              <v:imagedata o:title="" r:id="rId29"/>
            </v:shape>
            <v:shape coordorigin="442,5357" coordsize="11527,0" filled="f" path="m442,5357l11969,5357e" strokecolor="#6DCAFF" stroked="t" strokeweight="0.819993pt" style="position:absolute;left:442;top:5357;width:11527;height:0">
              <v:path arrowok="t"/>
            </v:shape>
            <v:shape coordorigin="449,5364" coordsize="0,382" filled="f" path="m449,5746l449,5364e" strokecolor="#6DCAFF" stroked="t" strokeweight="0.819999pt" style="position:absolute;left:449;top:5364;width:0;height:382">
              <v:path arrowok="t"/>
            </v:shape>
            <v:shape coordorigin="7034,5364" coordsize="0,382" filled="f" path="m7034,5746l7034,5364e" strokecolor="#6DCAFF" stroked="t" strokeweight="0.819993pt" style="position:absolute;left:7034;top:5364;width:0;height:382">
              <v:path arrowok="t"/>
            </v:shape>
            <v:shape coordorigin="7666,5364" coordsize="0,382" filled="f" path="m7666,5746l7666,5364e" strokecolor="#6DCAFF" stroked="t" strokeweight="0.819993pt" style="position:absolute;left:7666;top:5364;width:0;height:382">
              <v:path arrowok="t"/>
            </v:shape>
            <v:shape coordorigin="8297,5364" coordsize="0,382" filled="f" path="m8297,5746l8297,5364e" strokecolor="#6DCAFF" stroked="t" strokeweight="0.819971pt" style="position:absolute;left:8297;top:5364;width:0;height:382">
              <v:path arrowok="t"/>
            </v:shape>
            <v:shape coordorigin="442,5750" coordsize="11527,0" filled="f" path="m442,5750l11969,5750e" strokecolor="#6DCAFF" stroked="t" strokeweight="0.819993pt" style="position:absolute;left:442;top:5750;width:11527;height:0">
              <v:path arrowok="t"/>
            </v:shape>
            <v:shape coordorigin="449,5758" coordsize="0,602" filled="f" path="m449,6360l449,5758e" strokecolor="#6DCAFF" stroked="t" strokeweight="0.819999pt" style="position:absolute;left:449;top:5758;width:0;height:602">
              <v:path arrowok="t"/>
            </v:shape>
            <v:shape coordorigin="7034,5758" coordsize="0,602" filled="f" path="m7034,6360l7034,5758e" strokecolor="#6DCAFF" stroked="t" strokeweight="0.819993pt" style="position:absolute;left:7034;top:5758;width:0;height:602">
              <v:path arrowok="t"/>
            </v:shape>
            <v:shape coordorigin="7666,5758" coordsize="0,602" filled="f" path="m7666,6360l7666,5758e" strokecolor="#6DCAFF" stroked="t" strokeweight="0.819993pt" style="position:absolute;left:7666;top:5758;width:0;height:602">
              <v:path arrowok="t"/>
            </v:shape>
            <v:shape coordorigin="8297,5758" coordsize="0,602" filled="f" path="m8297,6360l8297,5758e" strokecolor="#6DCAFF" stroked="t" strokeweight="0.819971pt" style="position:absolute;left:8297;top:5758;width:0;height:602">
              <v:path arrowok="t"/>
            </v:shape>
            <v:shape coordorigin="442,6365" coordsize="11527,0" filled="f" path="m442,6365l11969,6365e" strokecolor="#6DCAFF" stroked="t" strokeweight="0.819994pt" style="position:absolute;left:442;top:6365;width:11527;height:0">
              <v:path arrowok="t"/>
            </v:shape>
            <v:shape coordorigin="449,6372" coordsize="0,434" filled="f" path="m449,6806l449,6372e" strokecolor="#6DCAFF" stroked="t" strokeweight="0.819999pt" style="position:absolute;left:449;top:6372;width:0;height:434">
              <v:path arrowok="t"/>
            </v:shape>
            <v:shape coordorigin="7034,6372" coordsize="0,434" filled="f" path="m7034,6806l7034,6372e" strokecolor="#6DCAFF" stroked="t" strokeweight="0.819993pt" style="position:absolute;left:7034;top:6372;width:0;height:434">
              <v:path arrowok="t"/>
            </v:shape>
            <v:shape coordorigin="7666,6372" coordsize="0,434" filled="f" path="m7666,6806l7666,6372e" strokecolor="#6DCAFF" stroked="t" strokeweight="0.819993pt" style="position:absolute;left:7666;top:6372;width:0;height:434">
              <v:path arrowok="t"/>
            </v:shape>
            <v:shape coordorigin="8297,6372" coordsize="0,434" filled="f" path="m8297,6806l8297,6372e" strokecolor="#6DCAFF" stroked="t" strokeweight="0.819971pt" style="position:absolute;left:8297;top:6372;width:0;height:434">
              <v:path arrowok="t"/>
            </v:shape>
            <v:shape coordorigin="442,6814" coordsize="11527,0" filled="f" path="m442,6814l11969,6814e" strokecolor="#6DCAFF" stroked="t" strokeweight="0.819993pt" style="position:absolute;left:442;top:6814;width:11527;height:0">
              <v:path arrowok="t"/>
            </v:shape>
            <v:shape coordorigin="449,6821" coordsize="0,648" filled="f" path="m449,7469l449,6821e" strokecolor="#6DCAFF" stroked="t" strokeweight="0.819999pt" style="position:absolute;left:449;top:6821;width:0;height:648">
              <v:path arrowok="t"/>
            </v:shape>
            <v:shape coordorigin="7034,6821" coordsize="0,648" filled="f" path="m7034,7469l7034,6821e" strokecolor="#6DCAFF" stroked="t" strokeweight="0.819993pt" style="position:absolute;left:7034;top:6821;width:0;height:648">
              <v:path arrowok="t"/>
            </v:shape>
            <v:shape coordorigin="7666,6821" coordsize="0,648" filled="f" path="m7666,7469l7666,6821e" strokecolor="#6DCAFF" stroked="t" strokeweight="0.819993pt" style="position:absolute;left:7666;top:6821;width:0;height:648">
              <v:path arrowok="t"/>
            </v:shape>
            <v:shape coordorigin="8297,6821" coordsize="0,648" filled="f" path="m8297,7469l8297,6821e" strokecolor="#6DCAFF" stroked="t" strokeweight="0.819971pt" style="position:absolute;left:8297;top:6821;width:0;height:648">
              <v:path arrowok="t"/>
            </v:shape>
            <v:shape coordorigin="442,7476" coordsize="11527,0" filled="f" path="m442,7476l11969,7476e" strokecolor="#6DCAFF" stroked="t" strokeweight="0.819994pt" style="position:absolute;left:442;top:7476;width:11527;height:0">
              <v:path arrowok="t"/>
            </v:shape>
            <v:shape coordorigin="449,7483" coordsize="0,593" filled="f" path="m449,8076l449,7483e" strokecolor="#6DCAFF" stroked="t" strokeweight="0.819999pt" style="position:absolute;left:449;top:7483;width:0;height:593">
              <v:path arrowok="t"/>
            </v:shape>
            <v:shape coordorigin="7034,7483" coordsize="0,593" filled="f" path="m7034,8076l7034,7483e" strokecolor="#6DCAFF" stroked="t" strokeweight="0.819993pt" style="position:absolute;left:7034;top:7483;width:0;height:593">
              <v:path arrowok="t"/>
            </v:shape>
            <v:shape coordorigin="7666,7483" coordsize="0,593" filled="f" path="m7666,8076l7666,7483e" strokecolor="#6DCAFF" stroked="t" strokeweight="0.819993pt" style="position:absolute;left:7666;top:7483;width:0;height:593">
              <v:path arrowok="t"/>
            </v:shape>
            <v:shape coordorigin="8297,7483" coordsize="0,593" filled="f" path="m8297,8076l8297,7483e" strokecolor="#6DCAFF" stroked="t" strokeweight="0.819971pt" style="position:absolute;left:8297;top:7483;width:0;height:593">
              <v:path arrowok="t"/>
            </v:shape>
            <v:shape coordorigin="442,8083" coordsize="11527,0" filled="f" path="m442,8083l11969,8083e" strokecolor="#6DCAFF" stroked="t" strokeweight="0.819971pt" style="position:absolute;left:442;top:8083;width:11527;height:0">
              <v:path arrowok="t"/>
            </v:shape>
            <v:shape coordorigin="449,8090" coordsize="0,463" filled="f" path="m449,8554l449,8090e" strokecolor="#6DCAFF" stroked="t" strokeweight="0.819999pt" style="position:absolute;left:449;top:8090;width:0;height:463">
              <v:path arrowok="t"/>
            </v:shape>
            <v:shape coordorigin="7034,8090" coordsize="0,463" filled="f" path="m7034,8554l7034,8090e" strokecolor="#6DCAFF" stroked="t" strokeweight="0.819993pt" style="position:absolute;left:7034;top:8090;width:0;height:463">
              <v:path arrowok="t"/>
            </v:shape>
            <v:shape coordorigin="7666,8090" coordsize="0,463" filled="f" path="m7666,8554l7666,8090e" strokecolor="#6DCAFF" stroked="t" strokeweight="0.819993pt" style="position:absolute;left:7666;top:8090;width:0;height:463">
              <v:path arrowok="t"/>
            </v:shape>
            <v:shape coordorigin="8297,8090" coordsize="0,463" filled="f" path="m8297,8554l8297,8090e" strokecolor="#6DCAFF" stroked="t" strokeweight="0.819971pt" style="position:absolute;left:8297;top:8090;width:0;height:463">
              <v:path arrowok="t"/>
            </v:shape>
            <v:shape style="position:absolute;left:567;top:8615;width:5989;height:186" type="#_x0000_t75">
              <v:imagedata o:title="" r:id="rId30"/>
            </v:shape>
            <v:shape style="position:absolute;left:567;top:8858;width:5804;height:431" type="#_x0000_t75">
              <v:imagedata o:title="" r:id="rId31"/>
            </v:shape>
            <v:shape coordorigin="442,8558" coordsize="11527,0" filled="f" path="m442,8558l11969,8558e" strokecolor="#6DCAFF" stroked="t" strokeweight="0.819971pt" style="position:absolute;left:442;top:8558;width:11527;height:0">
              <v:path arrowok="t"/>
            </v:shape>
            <v:shape coordorigin="449,8566" coordsize="0,737" filled="f" path="m449,9302l449,8566e" strokecolor="#6DCAFF" stroked="t" strokeweight="0.819999pt" style="position:absolute;left:449;top:8566;width:0;height:737">
              <v:path arrowok="t"/>
            </v:shape>
            <v:shape coordorigin="7034,8566" coordsize="0,737" filled="f" path="m7034,9302l7034,8566e" strokecolor="#6DCAFF" stroked="t" strokeweight="0.819993pt" style="position:absolute;left:7034;top:8566;width:0;height:737">
              <v:path arrowok="t"/>
            </v:shape>
            <v:shape coordorigin="7666,8566" coordsize="0,737" filled="f" path="m7666,9302l7666,8566e" strokecolor="#6DCAFF" stroked="t" strokeweight="0.819993pt" style="position:absolute;left:7666;top:8566;width:0;height:737">
              <v:path arrowok="t"/>
            </v:shape>
            <v:shape coordorigin="8297,8566" coordsize="0,737" filled="f" path="m8297,9302l8297,8566e" strokecolor="#6DCAFF" stroked="t" strokeweight="0.819971pt" style="position:absolute;left:8297;top:8566;width:0;height:737">
              <v:path arrowok="t"/>
            </v:shape>
            <v:shape coordorigin="442,9310" coordsize="11527,0" filled="f" path="m442,9310l11969,9310e" strokecolor="#6DCAFF" stroked="t" strokeweight="0.820016pt" style="position:absolute;left:442;top:9310;width:11527;height:0">
              <v:path arrowok="t"/>
            </v:shape>
            <v:shape coordorigin="449,9317" coordsize="0,554" filled="f" path="m449,9871l449,9317e" strokecolor="#6DCAFF" stroked="t" strokeweight="0.819999pt" style="position:absolute;left:449;top:9317;width:0;height:554">
              <v:path arrowok="t"/>
            </v:shape>
            <v:shape coordorigin="7034,9317" coordsize="0,554" filled="f" path="m7034,9871l7034,9317e" strokecolor="#6DCAFF" stroked="t" strokeweight="0.819993pt" style="position:absolute;left:7034;top:9317;width:0;height:554">
              <v:path arrowok="t"/>
            </v:shape>
            <v:shape coordorigin="7666,9317" coordsize="0,554" filled="f" path="m7666,9871l7666,9317e" strokecolor="#6DCAFF" stroked="t" strokeweight="0.819993pt" style="position:absolute;left:7666;top:9317;width:0;height:554">
              <v:path arrowok="t"/>
            </v:shape>
            <v:shape coordorigin="8297,9317" coordsize="0,554" filled="f" path="m8297,9871l8297,9317e" strokecolor="#6DCAFF" stroked="t" strokeweight="0.819971pt" style="position:absolute;left:8297;top:9317;width:0;height:554">
              <v:path arrowok="t"/>
            </v:shape>
            <v:shape coordorigin="442,9877" coordsize="11527,0" filled="f" path="m442,9877l11969,9877e" strokecolor="#6DCAFF" stroked="t" strokeweight="0.939996pt" style="position:absolute;left:442;top:9877;width:11527;height:0">
              <v:path arrowok="t"/>
            </v:shape>
            <v:shape coordorigin="449,9886" coordsize="0,648" filled="f" path="m449,10534l449,9886e" strokecolor="#6DCAFF" stroked="t" strokeweight="0.819999pt" style="position:absolute;left:449;top:9886;width:0;height:648">
              <v:path arrowok="t"/>
            </v:shape>
            <v:shape coordorigin="7034,9886" coordsize="0,648" filled="f" path="m7034,10534l7034,9886e" strokecolor="#6DCAFF" stroked="t" strokeweight="0.819993pt" style="position:absolute;left:7034;top:9886;width:0;height:648">
              <v:path arrowok="t"/>
            </v:shape>
            <v:shape coordorigin="7666,9886" coordsize="0,648" filled="f" path="m7666,10534l7666,9886e" strokecolor="#6DCAFF" stroked="t" strokeweight="0.819993pt" style="position:absolute;left:7666;top:9886;width:0;height:648">
              <v:path arrowok="t"/>
            </v:shape>
            <v:shape coordorigin="8297,9886" coordsize="0,648" filled="f" path="m8297,10534l8297,9886e" strokecolor="#6DCAFF" stroked="t" strokeweight="0.819971pt" style="position:absolute;left:8297;top:9886;width:0;height:648">
              <v:path arrowok="t"/>
            </v:shape>
            <v:shape style="position:absolute;left:560;top:10595;width:6343;height:428" type="#_x0000_t75">
              <v:imagedata o:title="" r:id="rId32"/>
            </v:shape>
            <v:shape coordorigin="5818,10887" coordsize="82,96" fillcolor="#262626" filled="t" path="m5823,10889l5827,10887,5832,10887,5837,10889,5840,10891,5840,10901,5844,10896,5849,10891,5854,10889,5859,10887,5880,10887,5883,10889,5888,10891,5890,10894,5895,10896,5897,10901,5897,10903,5900,10908,5900,10978,5897,10983,5883,10983,5878,10980,5876,10978,5876,10915,5871,10911,5866,10908,5856,10908,5852,10911,5847,10915,5842,10920,5842,10978,5840,10983,5820,10983,5818,10978,5818,10891,5823,10889xe" stroked="f" style="position:absolute;left:5818;top:10887;width:82;height:96">
              <v:path arrowok="t"/>
              <v:fill/>
            </v:shape>
            <v:shape coordorigin="5921,10887" coordsize="63,99" fillcolor="#262626" filled="t" path="m5979,10908l5977,10906,5972,10903,5960,10903,5955,10906,5950,10911,5952,10887,5979,10887,5984,10889,5981,10913,5979,10908xe" stroked="f" style="position:absolute;left:5921;top:10887;width:63;height:99">
              <v:path arrowok="t"/>
              <v:fill/>
            </v:shape>
            <v:shape coordorigin="5921,10887" coordsize="63,99" fillcolor="#262626" filled="t" path="m6005,10937l6001,10942,5945,10942,5945,10944,5948,10949,5948,10954,5952,10959,5955,10963,5960,10963,5965,10966,5979,10966,5984,10963,5989,10963,5993,10961,5998,10959,6003,10961,6003,10975,5998,10978,5993,10980,5989,10980,5984,10983,5977,10983,5972,10985,5960,10985,5952,10983,5948,10980,5940,10978,5936,10975,5933,10973,5928,10968,5926,10963,5924,10956,5921,10951,5921,10920,5924,10915,5926,10908,5928,10903,5933,10899,5936,10894,5940,10891,5948,10889,5952,10887,5950,10911,5948,10913,5948,10918,5945,10923,5945,10925,5984,10925,5984,10918,5981,10913,5984,10889,5989,10891,5993,10894,5996,10899,6001,10901,6003,10906,6003,10911,6005,10918,6005,10937xe" stroked="f" style="position:absolute;left:5921;top:10887;width:63;height:99">
              <v:path arrowok="t"/>
              <v:fill/>
            </v:shape>
            <v:shape coordorigin="6018,10887" coordsize="87,96" fillcolor="#262626" filled="t" path="m6102,10976l6104,10980,6099,10983,6080,10983,6075,10980,6075,10978,6058,10949,6044,10978,6039,10983,6020,10983,6018,10978,6020,10976,6044,10935,6020,10894,6020,10889,6025,10889,6030,10887,6039,10887,6044,10889,6046,10891,6063,10920,6078,10891,6082,10889,6087,10887,6092,10887,6097,10889,6102,10889,6099,10894,6078,10932,6102,10976xe" stroked="f" style="position:absolute;left:6018;top:10887;width:87;height:96">
              <v:path arrowok="t"/>
              <v:fill/>
            </v:shape>
            <v:shape coordorigin="6109,10865" coordsize="60,118" fillcolor="#262626" filled="t" path="m6114,10889l6123,10889,6123,10865,6142,10865,6147,10867,6147,10889,6167,10889,6169,10894,6169,10908,6147,10908,6147,10954,6150,10959,6155,10963,6159,10963,6164,10961,6169,10961,6169,10980,6164,10983,6138,10983,6133,10978,6128,10973,6126,10971,6126,10966,6123,10963,6123,10908,6111,10908,6109,10903,6109,10889,6114,10889xe" stroked="f" style="position:absolute;left:6109;top:10865;width:60;height:118">
              <v:path arrowok="t"/>
              <v:fill/>
            </v:shape>
            <v:shape coordorigin="6236,10855" coordsize="77,128" fillcolor="#262626" filled="t" path="m6239,10875l6267,10855,6287,10855,6289,10858,6289,10961,6308,10961,6313,10963,6313,10978,6311,10983,6239,10983,6236,10978,6236,10963,6239,10961,6263,10961,6263,10879,6243,10891,6239,10891,6236,10887,6236,10877,6239,10875xe" stroked="f" style="position:absolute;left:6236;top:10855;width:77;height:128">
              <v:path arrowok="t"/>
              <v:fill/>
            </v:shape>
            <v:shape coordorigin="6330,10853" coordsize="87,130" fillcolor="#262626" filled="t" path="m6337,10954l6359,10930,6364,10927,6366,10923,6371,10918,6373,10915,6376,10911,6378,10906,6378,10899,6381,10894,6381,10889,6378,10884,6376,10879,6371,10877,6356,10877,6352,10879,6347,10882,6342,10884,6337,10887,6335,10882,6332,10877,6332,10872,6335,10867,6337,10863,6342,10860,6347,10858,6352,10855,6359,10855,6364,10853,6378,10853,6383,10855,6388,10855,6393,10858,6397,10860,6400,10863,6405,10865,6407,10870,6409,10872,6409,10877,6412,10882,6412,10891,6409,10894,6409,10903,6407,10906,6405,10911,6402,10915,6400,10920,6395,10927,6390,10932,6383,10939,6376,10947,6361,10961,6412,10961,6414,10966,6417,10971,6417,10976,6414,10980,6412,10983,6340,10983,6335,10980,6332,10976,6330,10971,6330,10966,6332,10961,6335,10956,6337,10954xe" stroked="f" style="position:absolute;left:6330;top:10853;width:87;height:130">
              <v:path arrowok="t"/>
              <v:fill/>
            </v:shape>
            <v:shape coordorigin="442,10541" coordsize="11527,0" filled="f" path="m442,10541l11969,10541e" strokecolor="#6DCAFF" stroked="t" strokeweight="0.820016pt" style="position:absolute;left:442;top:10541;width:11527;height:0">
              <v:path arrowok="t"/>
            </v:shape>
            <v:shape coordorigin="449,10548" coordsize="0,734" filled="f" path="m449,11282l449,10548e" strokecolor="#6DCAFF" stroked="t" strokeweight="0.819999pt" style="position:absolute;left:449;top:10548;width:0;height:734">
              <v:path arrowok="t"/>
            </v:shape>
            <v:shape coordorigin="7034,10548" coordsize="0,734" filled="f" path="m7034,11282l7034,10548e" strokecolor="#6DCAFF" stroked="t" strokeweight="0.819993pt" style="position:absolute;left:7034;top:10548;width:0;height:734">
              <v:path arrowok="t"/>
            </v:shape>
            <v:shape coordorigin="7666,10548" coordsize="0,734" filled="f" path="m7666,11282l7666,10548e" strokecolor="#6DCAFF" stroked="t" strokeweight="0.819993pt" style="position:absolute;left:7666;top:10548;width:0;height:734">
              <v:path arrowok="t"/>
            </v:shape>
            <v:shape coordorigin="8297,10548" coordsize="0,734" filled="f" path="m8297,11282l8297,10548e" strokecolor="#6DCAFF" stroked="t" strokeweight="0.819971pt" style="position:absolute;left:8297;top:10548;width:0;height:734">
              <v:path arrowok="t"/>
            </v:shape>
            <v:shape coordorigin="572,11132" coordsize="139,96" fillcolor="#262626" filled="t" path="m656,11160l654,11165,654,11223,649,11228,635,11228,630,11225,630,11165,627,11160,625,11156,620,11153,611,11153,606,11156,601,11160,596,11165,596,11223,594,11228,579,11228,575,11225,572,11223,572,11136,577,11134,582,11132,587,11132,591,11134,594,11136,594,11146,599,11141,603,11136,608,11134,613,11132,630,11132,635,11134,639,11136,644,11139,649,11144,654,11141,659,11139,664,11136,668,11134,673,11132,690,11132,695,11134,697,11136,702,11139,704,11141,707,11146,709,11148,709,11158,712,11163,712,11223,707,11228,692,11228,688,11225,685,11223,685,11160,683,11156,678,11153,668,11153,664,11156,661,11158,656,11160xe" stroked="f" style="position:absolute;left:572;top:11132;width:139;height:96">
              <v:path arrowok="t"/>
              <v:fill/>
            </v:shape>
            <v:shape coordorigin="731,11132" coordsize="94,99" fillcolor="#262626" filled="t" path="m798,11134l803,11136,808,11139,813,11144,815,11148,820,11153,820,11158,822,11165,825,11172,825,11187,822,11194,820,11199,820,11206,815,11211,813,11216,808,11221,803,11223,796,11225,791,11228,784,11230,769,11230,762,11228,755,11225,755,11187,757,11192,757,11194,760,11199,762,11204,767,11206,772,11209,786,11209,791,11204,796,11199,796,11197,798,11192,798,11168,796,11165,796,11160,793,11156,789,11153,784,11151,786,11132,793,11132,798,11134xe" stroked="f" style="position:absolute;left:731;top:11132;width:94;height:99">
              <v:path arrowok="t"/>
              <v:fill/>
            </v:shape>
            <v:shape coordorigin="731,11132" coordsize="94,99" fillcolor="#262626" filled="t" path="m781,11151l769,11151,765,11153,760,11158,757,11163,757,11168,755,11170,755,11225,750,11223,745,11221,740,11216,738,11213,736,11206,733,11201,731,11197,731,11168,733,11160,736,11153,738,11148,743,11144,745,11141,750,11136,757,11134,762,11132,786,11132,784,11151,781,11151xe" stroked="f" style="position:absolute;left:731;top:11132;width:94;height:99">
              <v:path arrowok="t"/>
              <v:fill/>
            </v:shape>
            <v:shape coordorigin="844,11132" coordsize="82,96" fillcolor="#262626" filled="t" path="m906,11132l909,11134,913,11136,918,11141,923,11146,923,11148,926,11153,926,11223,923,11228,909,11228,904,11225,901,11223,901,11161,897,11156,892,11153,882,11153,877,11156,873,11161,868,11165,868,11223,865,11228,846,11228,844,11223,844,11136,849,11134,853,11132,858,11132,863,11134,865,11136,865,11146,870,11141,875,11136,880,11134,885,11132,906,11132xe" stroked="f" style="position:absolute;left:844;top:11132;width:82;height:96">
              <v:path arrowok="t"/>
              <v:fill/>
            </v:shape>
            <v:shape coordorigin="942,11110" coordsize="60,118" fillcolor="#262626" filled="t" path="m959,11218l959,11216,957,11211,957,11153,945,11153,942,11148,942,11134,957,11134,957,11110,976,11110,981,11112,981,11134,1000,11134,1002,11139,1002,11153,981,11153,981,11199,983,11204,986,11209,995,11209,1000,11206,1002,11211,1002,11221,1000,11225,995,11228,971,11228,969,11225,964,11223,959,11218xe" stroked="f" style="position:absolute;left:942;top:11110;width:60;height:118">
              <v:path arrowok="t"/>
              <v:fill/>
            </v:shape>
            <v:shape coordorigin="1022,11091" coordsize="82,137" fillcolor="#262626" filled="t" path="m1022,11223l1022,11096,1024,11091,1039,11091,1043,11093,1046,11096,1046,11144,1051,11139,1053,11136,1058,11134,1063,11132,1082,11132,1087,11134,1092,11136,1096,11141,1099,11146,1101,11148,1101,11153,1104,11158,1104,11223,1101,11228,1082,11228,1080,11223,1080,11165,1077,11160,1075,11156,1070,11153,1058,11153,1053,11158,1048,11160,1046,11165,1046,11223,1041,11228,1027,11228,1022,11225,1022,11223xe" stroked="f" style="position:absolute;left:1022;top:11091;width:82;height:137">
              <v:path arrowok="t"/>
              <v:fill/>
            </v:shape>
            <v:shape coordorigin="1125,11132" coordsize="65,99" fillcolor="#262626" filled="t" path="m1152,11151l1149,11156,1147,11160,1152,11163,1156,11168,1161,11170,1166,11170,1171,11173,1173,11175,1178,11175,1183,11180,1188,11185,1188,11189,1190,11194,1190,11209,1188,11211,1185,11216,1180,11221,1176,11223,1173,11225,1168,11228,1164,11228,1159,11230,1149,11230,1144,11228,1140,11228,1135,11225,1130,11223,1125,11221,1125,11206,1130,11204,1135,11206,1140,11209,1142,11211,1161,11211,1166,11206,1166,11197,1161,11194,1156,11189,1152,11189,1147,11187,1142,11185,1137,11182,1132,11180,1130,11175,1128,11170,1125,11168,1125,11151,1128,11148,1128,11144,1130,11141,1135,11139,1137,11136,1142,11134,1144,11134,1149,11132,1171,11132,1176,11134,1180,11134,1185,11139,1185,11153,1180,11153,1176,11151,1171,11151,1166,11148,1156,11148,1152,11151xe" stroked="f" style="position:absolute;left:1125;top:11132;width:65;height:99">
              <v:path arrowok="t"/>
              <v:fill/>
            </v:shape>
            <v:shape coordorigin="1207,11091" coordsize="75,137" fillcolor="#262626" filled="t" path="m1209,11098l1214,11098,1219,11096,1221,11093,1231,11093,1233,11091,1245,11091,1253,11093,1257,11096,1262,11098,1267,11100,1272,11103,1274,11108,1277,11112,1279,11115,1281,11120,1281,11141,1279,11146,1277,11148,1274,11153,1269,11158,1267,11160,1262,11163,1260,11165,1255,11168,1250,11168,1248,11187,1245,11189,1231,11189,1226,11187,1226,11158,1229,11153,1243,11153,1248,11151,1250,11146,1255,11141,1255,11127,1253,11122,1250,11117,1245,11115,1241,11112,1224,11112,1219,11115,1214,11117,1209,11117,1209,11112,1207,11108,1207,11103,1209,11098xe" stroked="f" style="position:absolute;left:1207;top:11091;width:75;height:137">
              <v:path arrowok="t"/>
              <v:fill/>
            </v:shape>
            <v:shape coordorigin="1207,11091" coordsize="75,137" fillcolor="#262626" filled="t" path="m1253,11213l1253,11218,1250,11223,1248,11228,1233,11228,1229,11225,1226,11221,1224,11216,1224,11211,1226,11206,1229,11201,1233,11199,1243,11199,1248,11201,1250,11206,1253,11211,1253,11213xe" stroked="f" style="position:absolute;left:1207;top:11091;width:75;height:137">
              <v:path arrowok="t"/>
              <v:fill/>
            </v:shape>
            <v:shape style="position:absolute;left:555;top:11343;width:6109;height:431" type="#_x0000_t75">
              <v:imagedata o:title="" r:id="rId33"/>
            </v:shape>
            <v:shape coordorigin="442,11290" coordsize="11527,0" filled="f" path="m442,11290l11969,11290e" strokecolor="#6DCAFF" stroked="t" strokeweight="0.820016pt" style="position:absolute;left:442;top:11290;width:11527;height:0">
              <v:path arrowok="t"/>
            </v:shape>
            <v:shape coordorigin="449,11294" coordsize="0,492" filled="f" path="m449,11786l449,11294e" strokecolor="#6DCAFF" stroked="t" strokeweight="0.819999pt" style="position:absolute;left:449;top:11294;width:0;height:492">
              <v:path arrowok="t"/>
            </v:shape>
            <v:shape coordorigin="7034,11294" coordsize="0,492" filled="f" path="m7034,11786l7034,11294e" strokecolor="#6DCAFF" stroked="t" strokeweight="0.819993pt" style="position:absolute;left:7034;top:11294;width:0;height:492">
              <v:path arrowok="t"/>
            </v:shape>
            <v:shape coordorigin="7666,11294" coordsize="0,492" filled="f" path="m7666,11786l7666,11294e" strokecolor="#6DCAFF" stroked="t" strokeweight="0.819993pt" style="position:absolute;left:7666;top:11294;width:0;height:492">
              <v:path arrowok="t"/>
            </v:shape>
            <v:shape coordorigin="8297,11294" coordsize="0,492" filled="f" path="m8297,11786l8297,11294e" strokecolor="#6DCAFF" stroked="t" strokeweight="0.819971pt" style="position:absolute;left:8297;top:11294;width:0;height:492">
              <v:path arrowok="t"/>
            </v:shape>
            <v:shape coordorigin="442,11794" coordsize="11527,0" filled="f" path="m442,11794l11969,11794e" strokecolor="#6DCAFF" stroked="t" strokeweight="0.819971pt" style="position:absolute;left:442;top:11794;width:11527;height:0">
              <v:path arrowok="t"/>
            </v:shape>
            <v:shape coordorigin="449,11798" coordsize="0,653" filled="f" path="m449,12451l449,11798e" strokecolor="#6DCAFF" stroked="t" strokeweight="0.819999pt" style="position:absolute;left:449;top:11798;width:0;height:653">
              <v:path arrowok="t"/>
            </v:shape>
            <v:shape coordorigin="7034,11798" coordsize="0,653" filled="f" path="m7034,12451l7034,11798e" strokecolor="#6DCAFF" stroked="t" strokeweight="0.819993pt" style="position:absolute;left:7034;top:11798;width:0;height:653">
              <v:path arrowok="t"/>
            </v:shape>
            <v:shape coordorigin="7666,11798" coordsize="0,653" filled="f" path="m7666,12451l7666,11798e" strokecolor="#6DCAFF" stroked="t" strokeweight="0.819993pt" style="position:absolute;left:7666;top:11798;width:0;height:653">
              <v:path arrowok="t"/>
            </v:shape>
            <v:shape coordorigin="8297,11798" coordsize="0,653" filled="f" path="m8297,12451l8297,11798e" strokecolor="#6DCAFF" stroked="t" strokeweight="0.819971pt" style="position:absolute;left:8297;top:11798;width:0;height:653">
              <v:path arrowok="t"/>
            </v:shape>
            <v:shape coordorigin="442,12458" coordsize="11527,0" filled="f" path="m442,12458l11969,12458e" strokecolor="#6DCAFF" stroked="t" strokeweight="0.819971pt" style="position:absolute;left:442;top:12458;width:11527;height:0">
              <v:path arrowok="t"/>
            </v:shape>
            <v:shape coordorigin="449,12463" coordsize="0,391" filled="f" path="m449,12854l449,12463e" strokecolor="#6DCAFF" stroked="t" strokeweight="0.819999pt" style="position:absolute;left:449;top:12463;width:0;height:391">
              <v:path arrowok="t"/>
            </v:shape>
            <v:shape coordorigin="442,12862" coordsize="11527,0" filled="f" path="m442,12862l11969,12862e" strokecolor="#6DCAFF" stroked="t" strokeweight="0.819971pt" style="position:absolute;left:442;top:12862;width:11527;height:0">
              <v:path arrowok="t"/>
            </v:shape>
            <v:shape coordorigin="449,12869" coordsize="0,290" filled="f" path="m449,13159l449,12869e" strokecolor="#6DCAFF" stroked="t" strokeweight="0.819999pt" style="position:absolute;left:449;top:12869;width:0;height:290">
              <v:path arrowok="t"/>
            </v:shape>
            <v:shape coordorigin="811,12869" coordsize="0,290" filled="f" path="m811,13159l811,12869e" strokecolor="#6DCAFF" stroked="t" strokeweight="0.820002pt" style="position:absolute;left:811;top:12869;width:0;height:290">
              <v:path arrowok="t"/>
            </v:shape>
            <v:shape coordorigin="2777,12869" coordsize="0,290" filled="f" path="m2777,13159l2777,12869e" strokecolor="#6DCAFF" stroked="t" strokeweight="0.820005pt" style="position:absolute;left:2777;top:12869;width:0;height:290">
              <v:path arrowok="t"/>
            </v:shape>
            <v:shape coordorigin="3137,12869" coordsize="0,290" filled="f" path="m3137,13159l3137,12869e" strokecolor="#6DCAFF" stroked="t" strokeweight="0.820005pt" style="position:absolute;left:3137;top:12869;width:0;height:290">
              <v:path arrowok="t"/>
            </v:shape>
            <v:shape coordorigin="5483,12869" coordsize="0,290" filled="f" path="m5483,13159l5483,12869e" strokecolor="#6DCAFF" stroked="t" strokeweight="0.939997pt" style="position:absolute;left:5483;top:12869;width:0;height:290">
              <v:path arrowok="t"/>
            </v:shape>
            <v:shape coordorigin="5843,12869" coordsize="0,290" filled="f" path="m5843,13159l5843,12869e" strokecolor="#6DCAFF" stroked="t" strokeweight="0.939997pt" style="position:absolute;left:5843;top:12869;width:0;height:290">
              <v:path arrowok="t"/>
            </v:shape>
            <v:shape style="position:absolute;left:3252;top:12946;width:1465;height:169" type="#_x0000_t75">
              <v:imagedata o:title="" r:id="rId34"/>
            </v:shape>
            <v:shape coordorigin="442,13166" coordsize="7651,0" filled="f" path="m442,13166l8093,13166e" strokecolor="#6DCAFF" stroked="t" strokeweight="0.819971pt" style="position:absolute;left:442;top:13166;width:7651;height:0">
              <v:path arrowok="t"/>
            </v:shape>
            <v:shape coordorigin="449,13174" coordsize="0,290" filled="f" path="m449,13464l449,13174e" strokecolor="#6DCAFF" stroked="t" strokeweight="0.819999pt" style="position:absolute;left:449;top:13174;width:0;height:290">
              <v:path arrowok="t"/>
            </v:shape>
            <v:shape coordorigin="811,13174" coordsize="0,290" filled="f" path="m811,13464l811,13174e" strokecolor="#6DCAFF" stroked="t" strokeweight="0.820002pt" style="position:absolute;left:811;top:13174;width:0;height:290">
              <v:path arrowok="t"/>
            </v:shape>
            <v:shape coordorigin="2777,13174" coordsize="0,290" filled="f" path="m2777,13464l2777,13174e" strokecolor="#6DCAFF" stroked="t" strokeweight="0.820005pt" style="position:absolute;left:2777;top:13174;width:0;height:290">
              <v:path arrowok="t"/>
            </v:shape>
            <v:shape coordorigin="3137,13174" coordsize="0,290" filled="f" path="m3137,13464l3137,13174e" strokecolor="#6DCAFF" stroked="t" strokeweight="0.820005pt" style="position:absolute;left:3137;top:13174;width:0;height:290">
              <v:path arrowok="t"/>
            </v:shape>
            <v:shape coordorigin="5483,13174" coordsize="0,290" filled="f" path="m5483,13464l5483,13174e" strokecolor="#6DCAFF" stroked="t" strokeweight="0.939997pt" style="position:absolute;left:5483;top:13174;width:0;height:290">
              <v:path arrowok="t"/>
            </v:shape>
            <v:shape coordorigin="5843,13174" coordsize="0,290" filled="f" path="m5843,13464l5843,13174e" strokecolor="#6DCAFF" stroked="t" strokeweight="0.939997pt" style="position:absolute;left:5843;top:13174;width:0;height:290">
              <v:path arrowok="t"/>
            </v:shape>
            <v:shape coordorigin="442,13471" coordsize="7651,0" filled="f" path="m442,13471l8093,13471e" strokecolor="#6DCAFF" stroked="t" strokeweight="0.820017pt" style="position:absolute;left:442;top:13471;width:7651;height:0">
              <v:path arrowok="t"/>
            </v:shape>
            <v:shape coordorigin="449,13478" coordsize="0,288" filled="f" path="m449,13766l449,13478e" strokecolor="#6DCAFF" stroked="t" strokeweight="0.819999pt" style="position:absolute;left:449;top:13478;width:0;height:288">
              <v:path arrowok="t"/>
            </v:shape>
            <v:shape coordorigin="811,13478" coordsize="0,288" filled="f" path="m811,13766l811,13478e" strokecolor="#6DCAFF" stroked="t" strokeweight="0.820002pt" style="position:absolute;left:811;top:13478;width:0;height:288">
              <v:path arrowok="t"/>
            </v:shape>
            <v:shape coordorigin="2777,13478" coordsize="0,288" filled="f" path="m2777,13766l2777,13478e" strokecolor="#6DCAFF" stroked="t" strokeweight="0.820005pt" style="position:absolute;left:2777;top:13478;width:0;height:288">
              <v:path arrowok="t"/>
            </v:shape>
            <v:shape coordorigin="3137,13478" coordsize="0,288" filled="f" path="m3137,13766l3137,13478e" strokecolor="#6DCAFF" stroked="t" strokeweight="0.820005pt" style="position:absolute;left:3137;top:13478;width:0;height:288">
              <v:path arrowok="t"/>
            </v:shape>
            <v:shape coordorigin="5483,13478" coordsize="0,288" filled="f" path="m5483,13766l5483,13478e" strokecolor="#6DCAFF" stroked="t" strokeweight="0.939997pt" style="position:absolute;left:5483;top:13478;width:0;height:288">
              <v:path arrowok="t"/>
            </v:shape>
            <v:shape coordorigin="5843,13478" coordsize="0,288" filled="f" path="m5843,13766l5843,13478e" strokecolor="#6DCAFF" stroked="t" strokeweight="0.939997pt" style="position:absolute;left:5843;top:13478;width:0;height:288">
              <v:path arrowok="t"/>
            </v:shape>
            <v:shape style="position:absolute;left:916;top:13556;width:1140;height:164" type="#_x0000_t75">
              <v:imagedata o:title="" r:id="rId35"/>
            </v:shape>
            <v:shape style="position:absolute;left:5950;top:13551;width:864;height:169" type="#_x0000_t75">
              <v:imagedata o:title="" r:id="rId36"/>
            </v:shape>
            <v:shape coordorigin="442,13772" coordsize="7651,0" filled="f" path="m442,13772l8093,13772e" strokecolor="#6DCAFF" stroked="t" strokeweight="0.939996pt" style="position:absolute;left:442;top:13772;width:7651;height:0">
              <v:path arrowok="t"/>
            </v:shape>
            <v:shape coordorigin="449,13781" coordsize="0,288" filled="f" path="m449,14069l449,13781e" strokecolor="#6DCAFF" stroked="t" strokeweight="0.819999pt" style="position:absolute;left:449;top:13781;width:0;height:288">
              <v:path arrowok="t"/>
            </v:shape>
            <v:shape coordorigin="811,13781" coordsize="0,288" filled="f" path="m811,14069l811,13781e" strokecolor="#6DCAFF" stroked="t" strokeweight="0.820002pt" style="position:absolute;left:811;top:13781;width:0;height:288">
              <v:path arrowok="t"/>
            </v:shape>
            <v:shape coordorigin="2777,13781" coordsize="0,288" filled="f" path="m2777,14069l2777,13781e" strokecolor="#6DCAFF" stroked="t" strokeweight="0.820005pt" style="position:absolute;left:2777;top:13781;width:0;height:288">
              <v:path arrowok="t"/>
            </v:shape>
            <v:shape coordorigin="3137,13781" coordsize="0,288" filled="f" path="m3137,14069l3137,13781e" strokecolor="#6DCAFF" stroked="t" strokeweight="0.820005pt" style="position:absolute;left:3137;top:13781;width:0;height:288">
              <v:path arrowok="t"/>
            </v:shape>
            <v:shape coordorigin="5483,13781" coordsize="0,288" filled="f" path="m5483,14069l5483,13781e" strokecolor="#6DCAFF" stroked="t" strokeweight="0.939997pt" style="position:absolute;left:5483;top:13781;width:0;height:288">
              <v:path arrowok="t"/>
            </v:shape>
            <v:shape coordorigin="5843,13781" coordsize="0,288" filled="f" path="m5843,14069l5843,13781e" strokecolor="#6DCAFF" stroked="t" strokeweight="0.939997pt" style="position:absolute;left:5843;top:13781;width:0;height:288">
              <v:path arrowok="t"/>
            </v:shape>
            <v:shape coordorigin="3255,13874" coordsize="101,106" fillcolor="#262626" filled="t" path="m3270,13936l3272,13941,3272,13977,3267,13972,3262,13967,3260,13963,3258,13955,3255,13948,3255,13912,3258,13905,3260,13898,3262,13893,3267,13886,3272,13881,3277,13878,3284,13874,3282,13893,3279,13898,3277,13900,3274,13905,3272,13912,3272,13917,3270,13922,3270,13936xe" stroked="f" style="position:absolute;left:3255;top:13874;width:101;height:106">
              <v:path arrowok="t"/>
              <v:fill/>
            </v:shape>
            <v:shape coordorigin="3255,13874" coordsize="101,106" fillcolor="#262626" filled="t" path="m3274,13958l3277,13963,3282,13965,3284,13970,3289,13972,3294,13975,3318,13975,3323,13972,3327,13967,3330,13965,3332,13960,3335,13958,3337,13953,3339,13946,3339,13941,3342,13936,3342,13922,3339,13917,3339,13912,3337,13905,3337,13900,3332,13898,3330,13893,3327,13888,3323,13888,3318,13886,3313,13883,3299,13883,3294,13886,3289,13888,3284,13890,3282,13893,3284,13874,3291,13871,3323,13871,3330,13874,3335,13876,3339,13881,3344,13886,3349,13890,3351,13895,3354,13903,3356,13910,3356,13946,3354,13953,3351,13960,3349,13967,3344,13972,3339,13977,3335,13982,3327,13984,3320,13987,3289,13987,3282,13984,3277,13982,3272,13977,3272,13941,3272,13948,3274,13953,3274,13958xe" stroked="f" style="position:absolute;left:3255;top:13874;width:101;height:106">
              <v:path arrowok="t"/>
              <v:fill/>
            </v:shape>
            <v:shape coordorigin="3380,13864" coordsize="72,123" fillcolor="#262626" filled="t" path="m3419,13900l3426,13900,3431,13903,3435,13905,3440,13907,3443,13910,3445,13915,3447,13917,3450,13922,3450,13927,3452,13931,3452,13955,3450,13963,3447,13967,3447,13972,3443,13977,3438,13982,3433,13984,3428,13987,3409,13987,3404,13984,3399,13979,3395,13977,3392,13975,3392,13984,3387,13987,3383,13987,3380,13984,3380,13866,3385,13864,3395,13864,3395,13915,3399,13910,3404,13905,3407,13917,3402,13919,3399,13924,3395,13929,3395,13960,3397,13965,3402,13970,3407,13972,3409,13975,3421,13975,3426,13972,3431,13967,3433,13963,3435,13960,3435,13955,3438,13953,3438,13936,3435,13934,3435,13929,3433,13924,3431,13919,3426,13917,3421,13912,3419,13900xe" stroked="f" style="position:absolute;left:3380;top:13864;width:72;height:123">
              <v:path arrowok="t"/>
              <v:fill/>
            </v:shape>
            <v:shape coordorigin="3380,13864" coordsize="72,123" fillcolor="#262626" filled="t" path="m3407,13917l3404,13905,3409,13903,3414,13903,3419,13900,3421,13912,3416,13912,3411,13915,3407,13917xe" stroked="f" style="position:absolute;left:3380;top:13864;width:72;height:123">
              <v:path arrowok="t"/>
              <v:fill/>
            </v:shape>
            <v:shape coordorigin="3469,13900" coordsize="72,86" fillcolor="#262626" filled="t" path="m3527,13936l3527,13929,3524,13924,3522,13919,3517,13915,3512,13912,3498,13912,3493,13915,3496,13903,3500,13900,3512,13900,3517,13903,3522,13905,3527,13905,3529,13907,3532,13912,3536,13915,3536,13919,3539,13924,3541,13929,3541,13946,3536,13948,3484,13948,3484,13960,3486,13965,3491,13970,3493,13972,3498,13975,3500,13975,3505,13977,3512,13977,3517,13975,3522,13975,3527,13972,3532,13972,3536,13970,3536,13979,3532,13984,3527,13984,3522,13987,3496,13987,3491,13984,3486,13984,3481,13979,3484,13931,3484,13936,3527,13936xe" stroked="f" style="position:absolute;left:3469;top:13900;width:72;height:86">
              <v:path arrowok="t"/>
              <v:fill/>
            </v:shape>
            <v:shape coordorigin="3469,13900" coordsize="72,86" fillcolor="#262626" filled="t" path="m3474,13975l3472,13970,3472,13963,3469,13958,3469,13931,3472,13927,3472,13922,3474,13917,3479,13912,3481,13910,3486,13905,3491,13905,3496,13903,3493,13915,3488,13919,3486,13924,3486,13927,3484,13931,3481,13979,3479,13977,3474,13975xe" stroked="f" style="position:absolute;left:3469;top:13900;width:72;height:86">
              <v:path arrowok="t"/>
              <v:fill/>
            </v:shape>
            <v:shape coordorigin="3556,13900" coordsize="55,86" fillcolor="#262626" filled="t" path="m3573,13929l3577,13931,3582,13936,3587,13939,3592,13939,3597,13941,3601,13943,3606,13948,3611,13953,3611,13967,3609,13972,3609,13977,3604,13982,3601,13984,3597,13984,3594,13987,3565,13987,3561,13984,3556,13979,3556,13970,3561,13970,3565,13972,3570,13975,3575,13975,3577,13977,3587,13977,3592,13975,3597,13970,3597,13960,3594,13955,3589,13953,3585,13951,3580,13948,3575,13946,3570,13943,3565,13941,3561,13936,3558,13931,3558,13919,3561,13915,3563,13910,3568,13905,3570,13905,3575,13903,3577,13903,3582,13900,3592,13900,3597,13903,3601,13903,3606,13905,3609,13910,3609,13915,3604,13917,3599,13915,3594,13912,3580,13912,3575,13915,3573,13919,3573,13929xe" stroked="f" style="position:absolute;left:3556;top:13900;width:55;height:86">
              <v:path arrowok="t"/>
              <v:fill/>
            </v:shape>
            <v:shape coordorigin="3630,13869" coordsize="17,118" fillcolor="#262626" filled="t" path="m3647,13905l3647,13984,3642,13987,3633,13987,3633,13905,3637,13903,3647,13903,3647,13905xe" stroked="f" style="position:absolute;left:3630;top:13869;width:17;height:118">
              <v:path arrowok="t"/>
              <v:fill/>
            </v:shape>
            <v:shape coordorigin="3630,13869" coordsize="17,118" fillcolor="#262626" filled="t" path="m3633,13869l3645,13869,3647,13874,3647,13883,3642,13886,3635,13886,3630,13883,3630,13874,3633,13869xe" stroked="f" style="position:absolute;left:3630;top:13869;width:17;height:118">
              <v:path arrowok="t"/>
              <v:fill/>
            </v:shape>
            <v:shape coordorigin="3661,13881" coordsize="53,106" fillcolor="#262626" filled="t" path="m3676,13965l3676,13915,3666,13915,3661,13912,3661,13907,3664,13903,3676,13903,3676,13883,3681,13881,3690,13881,3690,13903,3712,13903,3714,13907,3714,13912,3712,13915,3690,13915,3690,13965,3693,13967,3693,13972,3697,13975,3707,13975,3712,13972,3714,13977,3714,13982,3709,13987,3688,13987,3683,13984,3681,13979,3678,13977,3678,13972,3676,13970,3676,13965xe" stroked="f" style="position:absolute;left:3661;top:13881;width:53;height:106">
              <v:path arrowok="t"/>
              <v:fill/>
            </v:shape>
            <v:shape coordorigin="3724,13903" coordsize="75,115" fillcolor="#262626" filled="t" path="m3738,13905l3762,13970,3784,13905,3789,13903,3798,13903,3798,13907,3770,13987,3758,14016,3753,14018,3743,14018,3743,14013,3755,13987,3753,13984,3724,13907,3724,13903,3738,13903,3738,13905xe" stroked="f" style="position:absolute;left:3724;top:13903;width:75;height:115">
              <v:path arrowok="t"/>
              <v:fill/>
            </v:shape>
            <v:shape coordorigin="5967,13871" coordsize="63,115" fillcolor="#262626" filled="t" path="m6027,13886l5981,13886,5981,13922,6020,13922,6022,13927,6022,13931,6020,13934,5981,13934,5981,13975,6027,13975,6030,13979,6030,13984,6027,13987,5972,13987,5967,13984,5967,13874,5972,13871,6027,13871,6030,13876,6030,13881,6027,13886xe" stroked="f" style="position:absolute;left:5967;top:13871;width:63;height:115">
              <v:path arrowok="t"/>
              <v:fill/>
            </v:shape>
            <v:shape coordorigin="6054,13905" coordsize="72,86" fillcolor="#262626" filled="t" path="m6080,13972l6082,13975,6094,13975,6099,13972,6104,13967,6109,13963,6109,13955,6111,13953,6111,13936,6109,13934,6109,13905,6114,13907,6119,13912,6121,13917,6123,13922,6126,13927,6126,13955,6123,13963,6123,13967,6121,13972,6119,13975,6114,13979,6111,13982,6107,13984,6102,13987,6082,13987,6078,13984,6073,13982,6075,13970,6080,13972xe" stroked="f" style="position:absolute;left:6054;top:13905;width:72;height:86">
              <v:path arrowok="t"/>
              <v:fill/>
            </v:shape>
            <v:shape coordorigin="6054,13905" coordsize="72,86" fillcolor="#262626" filled="t" path="m6109,13929l6107,13924,6107,13919,6102,13917,6099,13915,6094,13912,6090,13912,6085,13915,6080,13917,6075,13922,6070,13927,6068,13929,6068,13960,6073,13965,6075,13970,6073,13982,6070,13977,6068,13975,6068,14016,6063,14018,6054,14018,6054,13905,6058,13903,6063,13903,6066,13905,6066,13915,6070,13910,6075,13907,6080,13905,6085,13903,6090,13900,6099,13900,6104,13903,6109,13905,6109,13929xe" stroked="f" style="position:absolute;left:6054;top:13905;width:72;height:86">
              <v:path arrowok="t"/>
              <v:fill/>
            </v:shape>
            <v:shape coordorigin="6145,13869" coordsize="17,118" fillcolor="#262626" filled="t" path="m6162,13905l6162,13984,6157,13987,6147,13987,6147,13905,6152,13903,6162,13903,6162,13905xe" stroked="f" style="position:absolute;left:6145;top:13869;width:17;height:118">
              <v:path arrowok="t"/>
              <v:fill/>
            </v:shape>
            <v:shape coordorigin="6145,13869" coordsize="17,118" fillcolor="#262626" filled="t" path="m6145,13878l6145,13874,6150,13869,6159,13869,6164,13874,6164,13878,6162,13883,6157,13886,6150,13886,6145,13883,6145,13878xe" stroked="f" style="position:absolute;left:6145;top:13869;width:17;height:118">
              <v:path arrowok="t"/>
              <v:fill/>
            </v:shape>
            <v:shape coordorigin="6188,13864" coordsize="15,123" fillcolor="#262626" filled="t" path="m6203,13984l6198,13987,6188,13987,6188,13866,6193,13864,6203,13864,6203,13984xe" stroked="f" style="position:absolute;left:6188;top:13864;width:15;height:123">
              <v:path arrowok="t"/>
              <v:fill/>
            </v:shape>
            <v:shape coordorigin="6224,13900" coordsize="72,86" fillcolor="#262626" filled="t" path="m6282,13929l6280,13924,6277,13919,6272,13915,6267,13912,6263,13900,6267,13900,6272,13903,6277,13905,6282,13905,6287,13907,6289,13912,6292,13915,6294,13919,6294,13924,6296,13929,6296,13946,6292,13948,6239,13948,6282,13936,6282,13929xe" stroked="f" style="position:absolute;left:6224;top:13900;width:72;height:86">
              <v:path arrowok="t"/>
              <v:fill/>
            </v:shape>
            <v:shape coordorigin="6224,13900" coordsize="72,86" fillcolor="#262626" filled="t" path="m6227,13927l6229,13922,6231,13917,6234,13912,6236,13910,6241,13905,6246,13905,6251,13903,6255,13900,6263,13900,6267,13912,6255,13912,6251,13915,6246,13917,6243,13922,6241,13927,6239,13931,6239,13936,6282,13936,6239,13948,6239,13955,6241,13960,6243,13965,6246,13970,6248,13972,6253,13975,6255,13975,6260,13977,6267,13977,6272,13975,6277,13975,6282,13972,6287,13972,6292,13970,6294,13975,6294,13979,6289,13982,6284,13984,6280,13987,6251,13987,6246,13984,6241,13984,6236,13979,6231,13975,6229,13970,6227,13963,6224,13958,6224,13931,6227,13927xe" stroked="f" style="position:absolute;left:6224;top:13900;width:72;height:86">
              <v:path arrowok="t"/>
              <v:fill/>
            </v:shape>
            <v:shape coordorigin="6318,13905" coordsize="72,86" fillcolor="#262626" filled="t" path="m6344,13972l6347,13975,6359,13975,6364,13972,6369,13967,6373,13963,6373,13955,6376,13953,6376,13934,6373,13929,6373,13905,6378,13907,6383,13912,6385,13917,6388,13922,6390,13927,6390,13955,6388,13963,6388,13967,6385,13972,6383,13975,6378,13979,6376,13982,6371,13984,6366,13987,6347,13987,6342,13984,6337,13982,6340,13970,6344,13972xe" stroked="f" style="position:absolute;left:6318;top:13905;width:72;height:86">
              <v:path arrowok="t"/>
              <v:fill/>
            </v:shape>
            <v:shape coordorigin="6318,13905" coordsize="72,86" fillcolor="#262626" filled="t" path="m6373,13929l6371,13924,6371,13919,6366,13917,6364,13915,6359,13912,6354,13912,6349,13915,6344,13917,6340,13922,6335,13927,6332,13929,6332,13960,6337,13965,6340,13970,6337,13982,6335,13977,6332,13975,6332,14016,6328,14018,6318,14018,6318,13905,6323,13903,6328,13903,6330,13905,6330,13915,6335,13910,6340,13907,6344,13905,6349,13903,6354,13900,6364,13900,6369,13903,6373,13905,6373,13929xe" stroked="f" style="position:absolute;left:6318;top:13905;width:72;height:86">
              <v:path arrowok="t"/>
              <v:fill/>
            </v:shape>
            <v:shape coordorigin="6407,13900" coordsize="58,86" fillcolor="#262626" filled="t" path="m6419,13905l6421,13905,6426,13903,6429,13903,6433,13900,6443,13900,6448,13903,6453,13903,6458,13905,6460,13910,6460,13915,6455,13917,6450,13915,6445,13912,6431,13912,6426,13915,6424,13919,6424,13924,6426,13929,6429,13934,6433,13936,6438,13939,6443,13939,6448,13941,6453,13943,6458,13948,6462,13953,6465,13958,6465,13967,6462,13972,6460,13977,6455,13982,6453,13984,6448,13984,6445,13987,6419,13987,6414,13984,6409,13982,6407,13977,6407,13972,6412,13970,6417,13972,6421,13975,6426,13975,6429,13977,6438,13977,6443,13975,6448,13970,6450,13965,6450,13960,6445,13955,6441,13953,6436,13951,6431,13948,6426,13946,6421,13943,6417,13941,6412,13936,6409,13931,6409,13919,6412,13915,6414,13910,6419,13905xe" stroked="f" style="position:absolute;left:6407;top:13900;width:58;height:86">
              <v:path arrowok="t"/>
              <v:fill/>
            </v:shape>
            <v:shape coordorigin="6474,13903" coordsize="75,115" fillcolor="#262626" filled="t" path="m6489,13905l6513,13970,6534,13905,6539,13903,6549,13903,6549,13907,6520,13987,6508,14016,6503,14018,6494,14018,6494,14013,6506,13987,6503,13984,6474,13907,6474,13903,6489,13903,6489,13905xe" stroked="f" style="position:absolute;left:6474;top:13903;width:75;height:115">
              <v:path arrowok="t"/>
              <v:fill/>
            </v:shape>
            <v:shape coordorigin="442,14075" coordsize="7651,0" filled="f" path="m442,14075l8093,14075e" strokecolor="#6DCAFF" stroked="t" strokeweight="0.939996pt" style="position:absolute;left:442;top:14075;width:7651;height:0">
              <v:path arrowok="t"/>
            </v:shape>
            <v:shape coordorigin="449,14083" coordsize="0,305" filled="f" path="m449,14388l449,14083e" strokecolor="#6DCAFF" stroked="t" strokeweight="0.819999pt" style="position:absolute;left:449;top:14083;width:0;height:305">
              <v:path arrowok="t"/>
            </v:shape>
            <v:shape coordorigin="442,14381" coordsize="365,0" filled="f" path="m442,14381l806,14381e" strokecolor="#6DCAFF" stroked="t" strokeweight="0.820016pt" style="position:absolute;left:442;top:14381;width:365;height:0">
              <v:path arrowok="t"/>
            </v:shape>
            <v:shape coordorigin="811,14083" coordsize="0,305" filled="f" path="m811,14388l811,14083e" strokecolor="#6DCAFF" stroked="t" strokeweight="0.820002pt" style="position:absolute;left:811;top:14083;width:0;height:305">
              <v:path arrowok="t"/>
            </v:shape>
            <v:shape style="position:absolute;left:928;top:14159;width:1126;height:169" type="#_x0000_t75">
              <v:imagedata o:title="" r:id="rId37"/>
            </v:shape>
            <v:shape coordorigin="818,14381" coordsize="1954,0" filled="f" path="m818,14381l2772,14381e" strokecolor="#6DCAFF" stroked="t" strokeweight="0.820016pt" style="position:absolute;left:818;top:14381;width:1954;height:0">
              <v:path arrowok="t"/>
            </v:shape>
            <v:shape coordorigin="2777,14083" coordsize="0,305" filled="f" path="m2777,14388l2777,14083e" strokecolor="#6DCAFF" stroked="t" strokeweight="0.820005pt" style="position:absolute;left:2777;top:14083;width:0;height:305">
              <v:path arrowok="t"/>
            </v:shape>
            <v:shape coordorigin="2784,14381" coordsize="348,0" filled="f" path="m2784,14381l3132,14381e" strokecolor="#6DCAFF" stroked="t" strokeweight="0.820016pt" style="position:absolute;left:2784;top:14381;width:348;height:0">
              <v:path arrowok="t"/>
            </v:shape>
            <v:shape coordorigin="3137,14083" coordsize="0,305" filled="f" path="m3137,14388l3137,14083e" strokecolor="#6DCAFF" stroked="t" strokeweight="0.820005pt" style="position:absolute;left:3137;top:14083;width:0;height:305">
              <v:path arrowok="t"/>
            </v:shape>
            <v:shape style="position:absolute;left:3252;top:14164;width:772;height:164" type="#_x0000_t75">
              <v:imagedata o:title="" r:id="rId38"/>
            </v:shape>
            <v:shape coordorigin="3144,14381" coordsize="2333,0" filled="f" path="m3144,14381l5477,14381e" strokecolor="#6DCAFF" stroked="t" strokeweight="0.820016pt" style="position:absolute;left:3144;top:14381;width:2333;height:0">
              <v:path arrowok="t"/>
            </v:shape>
            <v:shape coordorigin="5483,14083" coordsize="0,305" filled="f" path="m5483,14388l5483,14083e" strokecolor="#6DCAFF" stroked="t" strokeweight="0.939997pt" style="position:absolute;left:5483;top:14083;width:0;height:305">
              <v:path arrowok="t"/>
            </v:shape>
            <v:shape coordorigin="5489,14381" coordsize="346,0" filled="f" path="m5489,14381l5834,14381e" strokecolor="#6DCAFF" stroked="t" strokeweight="0.820016pt" style="position:absolute;left:5489;top:14381;width:346;height:0">
              <v:path arrowok="t"/>
            </v:shape>
            <v:shape coordorigin="5843,14083" coordsize="0,305" filled="f" path="m5843,14388l5843,14083e" strokecolor="#6DCAFF" stroked="t" strokeweight="0.939997pt" style="position:absolute;left:5843;top:14083;width:0;height:305">
              <v:path arrowok="t"/>
            </v:shape>
            <v:shape style="position:absolute;left:5960;top:14164;width:784;height:164" type="#_x0000_t75">
              <v:imagedata o:title="" r:id="rId39"/>
            </v:shape>
            <v:shape coordorigin="5849,14381" coordsize="2244,0" filled="f" path="m5849,14381l8093,14381e" strokecolor="#6DCAFF" stroked="t" strokeweight="0.820016pt" style="position:absolute;left:5849;top:14381;width:2244;height:0">
              <v:path arrowok="t"/>
            </v:shape>
            <v:shape coordorigin="8100,12869" coordsize="0,1519" filled="f" path="m8100,14388l8100,12869e" strokecolor="#6DCAFF" stroked="t" strokeweight="0.81997pt" style="position:absolute;left:8100;top:12869;width:0;height:1519">
              <v:path arrowok="t"/>
            </v:shape>
            <v:shape coordorigin="8105,14381" coordsize="3864,0" filled="f" path="m8105,14381l11969,14381e" strokecolor="#6DCAFF" stroked="t" strokeweight="0.820016pt" style="position:absolute;left:8105;top:14381;width:3864;height:0">
              <v:path arrowok="t"/>
            </v:shape>
            <v:shape coordorigin="11976,1752" coordsize="0,12636" filled="f" path="m11976,14388l11976,1752e" strokecolor="#6DCAFF" stroked="t" strokeweight="0.820016pt" style="position:absolute;left:11976;top:1752;width:0;height:12636">
              <v:path arrowok="t"/>
            </v:shape>
            <v:shape style="position:absolute;left:10197;top:3041;width:1539;height:1766" type="#_x0000_t75">
              <v:imagedata o:title="" r:id="rId40"/>
            </v:shape>
            <v:shape coordorigin="1414,4033" coordsize="224,219" filled="f" path="m1414,4251l1637,4251,1637,4033,1414,4033,1414,4251xe" strokecolor="#000000" stroked="t" strokeweight="0.8415pt" style="position:absolute;left:1414;top:4033;width:224;height:219">
              <v:path arrowok="t"/>
            </v:shape>
            <v:shape coordorigin="2337,4025" coordsize="224,219" filled="f" path="m2337,4244l2560,4244,2560,4025,2337,4025,2337,4244xe" strokecolor="#000000" stroked="t" strokeweight="0.8415pt" style="position:absolute;left:2337;top:4025;width:224;height:219">
              <v:path arrowok="t"/>
            </v:shape>
            <w10:wrap type="none"/>
          </v:group>
        </w:pict>
      </w:r>
      <w:r>
        <w:pict>
          <v:shape style="width:215.678pt;height:9.77254pt" type="#_x0000_t75">
            <v:imagedata o:title="" r:id="rId41"/>
          </v:shape>
        </w:pict>
      </w:r>
      <w:r>
        <w:rPr>
          <w:rFonts w:ascii="Times New Roman" w:cs="Times New Roman" w:eastAsia="Times New Roman" w:hAnsi="Times New Roman"/>
          <w:sz w:val="19.5449"/>
          <w:szCs w:val="19.544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18.5547"/>
          <w:szCs w:val="18.5547"/>
        </w:rPr>
        <w:jc w:val="left"/>
        <w:ind w:left="567"/>
      </w:pPr>
      <w:r>
        <w:pict>
          <v:group coordorigin="6238,41" coordsize="152,145" style="position:absolute;margin-left:311.917pt;margin-top:2.04001pt;width:7.60501pt;height:7.2375pt;mso-position-horizontal-relative:page;mso-position-vertical-relative:paragraph;z-index:-995">
            <v:shape coordorigin="6246,48" coordsize="89,130" fillcolor="#262626" filled="t" path="m6335,58l6306,144,6296,173,6294,178,6270,178,6267,173,6280,144,6277,140,6246,60,6246,51,6251,51,6255,48,6265,48,6270,51,6272,56,6292,113,6311,56,6311,51,6316,51,6320,48,6325,48,6330,51,6335,51,6335,58xe" stroked="f" style="position:absolute;left:6246;top:48;width:89;height:130">
              <v:path arrowok="t"/>
              <v:fill/>
            </v:shape>
            <v:shape coordorigin="6344,48" coordsize="39,99" fillcolor="#262626" filled="t" path="m6376,72l6373,75,6376,48,6383,48,6378,68,6376,72xe" stroked="f" style="position:absolute;left:6344;top:48;width:39;height:99">
              <v:path arrowok="t"/>
              <v:fill/>
            </v:shape>
            <v:shape coordorigin="6344,48" coordsize="39,99" fillcolor="#262626" filled="t" path="m6347,82l6347,77,6349,70,6354,65,6356,60,6361,56,6366,53,6371,51,6376,48,6373,75,6371,80,6371,87,6407,87,6407,80,6405,75,6402,70,6400,68,6395,65,6383,65,6378,68,6383,48,6402,48,6407,51,6414,53,6417,56,6421,60,6424,63,6426,68,6429,72,6429,80,6431,84,6431,94,6429,99,6426,104,6371,104,6371,116,6376,120,6381,125,6385,128,6402,128,6405,125,6414,125,6419,123,6424,120,6426,125,6426,135,6424,140,6419,142,6414,142,6412,144,6400,144,6395,147,6383,147,6378,144,6371,142,6366,140,6361,137,6356,135,6352,130,6349,125,6347,118,6347,113,6344,106,6344,89,6347,82xe" stroked="f" style="position:absolute;left:6344;top:48;width:39;height:99">
              <v:path arrowok="t"/>
              <v:fill/>
            </v:shape>
            <w10:wrap type="none"/>
          </v:group>
        </w:pict>
      </w:r>
      <w:r>
        <w:pict>
          <v:group coordorigin="6445,48" coordsize="27,99" style="position:absolute;margin-left:322.268pt;margin-top:2.41501pt;width:1.3275pt;height:4.9275pt;mso-position-horizontal-relative:page;mso-position-vertical-relative:paragraph;z-index:-994">
            <v:shape coordorigin="6445,48" coordsize="27,99" fillcolor="#262626" filled="t" path="m6470,120l6472,147,6467,144,6470,113,6470,120xe" stroked="f" style="position:absolute;left:6445;top:48;width:27;height:99">
              <v:path arrowok="t"/>
              <v:fill/>
            </v:shape>
            <v:shape coordorigin="6445,48" coordsize="27,99" fillcolor="#262626" filled="t" path="m6520,63l6522,68,6525,70,6525,140,6522,144,6506,144,6503,140,6503,132,6501,137,6496,140,6491,142,6486,144,6482,147,6472,147,6470,120,6472,125,6474,128,6486,128,6491,125,6494,123,6498,120,6501,118,6501,104,6482,104,6477,106,6472,108,6470,113,6467,144,6465,144,6460,142,6455,140,6450,137,6448,132,6448,130,6445,125,6445,108,6448,104,6450,101,6453,96,6458,94,6460,92,6465,92,6472,89,6477,89,6484,87,6501,87,6501,77,6498,72,6494,68,6489,68,6484,65,6479,65,6477,68,6472,68,6467,70,6462,72,6458,75,6453,75,6450,70,6450,60,6453,56,6458,53,6462,53,6467,51,6472,48,6498,48,6503,51,6508,51,6513,53,6518,58,6520,63xe" stroked="f" style="position:absolute;left:6445;top:48;width:27;height:99">
              <v:path arrowok="t"/>
              <v:fill/>
            </v:shape>
            <w10:wrap type="none"/>
          </v:group>
        </w:pict>
      </w:r>
      <w:r>
        <w:pict>
          <v:group coordorigin="6541,0" coordsize="239,154" style="position:absolute;margin-left:327.067pt;margin-top:3.3e-05pt;width:11.925pt;height:7.71749pt;mso-position-horizontal-relative:page;mso-position-vertical-relative:paragraph;z-index:-993">
            <v:shape coordorigin="6549,48" coordsize="55,96" fillcolor="#262626" filled="t" path="m6568,51l6570,53,6570,65,6573,60,6575,56,6580,53,6585,51,6590,48,6599,48,6604,51,6604,70,6599,72,6594,70,6590,70,6585,72,6580,77,6575,82,6573,87,6573,140,6570,144,6556,144,6551,142,6549,140,6549,53,6554,51,6558,48,6563,48,6568,51xe" stroked="f" style="position:absolute;left:6549;top:48;width:55;height:96">
              <v:path arrowok="t"/>
              <v:fill/>
            </v:shape>
            <v:shape coordorigin="6616,48" coordsize="67,99" fillcolor="#262626" filled="t" path="m6638,51l6643,48,6662,48,6667,51,6671,51,6676,53,6676,58,6679,63,6676,68,6676,72,6671,70,6667,68,6662,65,6645,65,6640,70,6640,75,6643,80,6647,82,6652,87,6659,87,6664,89,6669,92,6674,96,6679,99,6679,104,6681,108,6683,111,6683,120,6681,125,6679,128,6679,132,6676,135,6671,137,6669,140,6664,142,6659,144,6655,144,6650,147,6643,147,6638,144,6633,144,6628,142,6623,142,6618,140,6616,135,6616,120,6621,120,6626,123,6631,125,6635,128,6650,128,6655,125,6657,120,6659,116,6655,111,6650,108,6645,106,6640,104,6635,101,6631,99,6626,96,6621,92,6618,87,6616,84,6616,68,6618,65,6621,60,6626,56,6628,53,6633,51,6638,51xe" stroked="f" style="position:absolute;left:6616;top:48;width:67;height:99">
              <v:path arrowok="t"/>
              <v:fill/>
            </v:shape>
            <v:shape coordorigin="6700,8" coordsize="72,137" fillcolor="#262626" filled="t" path="m6703,15l6707,12,6712,12,6717,10,6724,10,6729,8,6736,8,6744,10,6748,12,6756,15,6760,17,6763,20,6765,24,6770,29,6770,32,6772,36,6772,58,6770,63,6770,65,6768,70,6765,72,6760,75,6758,77,6753,80,6751,82,6746,84,6741,84,6741,104,6736,106,6720,106,6720,104,6717,80,6717,75,6720,70,6732,70,6736,68,6741,65,6746,60,6746,39,6741,34,6739,32,6734,29,6715,29,6710,32,6705,34,6700,34,6700,20,6703,15xe" stroked="f" style="position:absolute;left:6700;top:8;width:72;height:137">
              <v:path arrowok="t"/>
              <v:fill/>
            </v:shape>
            <v:shape coordorigin="6700,8" coordsize="72,137" fillcolor="#262626" filled="t" path="m6717,140l6717,120,6722,118,6727,116,6732,116,6736,118,6741,118,6744,123,6744,140,6739,144,6722,144,6717,140xe" stroked="f" style="position:absolute;left:6700;top:8;width:72;height:137">
              <v:path arrowok="t"/>
              <v:fill/>
            </v:shape>
            <w10:wrap type="none"/>
          </v:group>
        </w:pict>
      </w:r>
      <w:r>
        <w:pict>
          <v:shape style="width:279.262pt;height:9.27751pt" type="#_x0000_t75">
            <v:imagedata o:title="" r:id="rId42"/>
          </v:shape>
        </w:pict>
      </w:r>
      <w:r>
        <w:rPr>
          <w:rFonts w:ascii="Times New Roman" w:cs="Times New Roman" w:eastAsia="Times New Roman" w:hAnsi="Times New Roman"/>
          <w:sz w:val="18.5547"/>
          <w:szCs w:val="18.5547"/>
        </w:rPr>
      </w:r>
    </w:p>
    <w:p>
      <w:pPr>
        <w:rPr>
          <w:sz w:val="10"/>
          <w:szCs w:val="10"/>
        </w:rPr>
        <w:jc w:val="left"/>
        <w:spacing w:before="9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60"/>
      </w:pPr>
      <w:r>
        <w:pict>
          <v:group coordorigin="567,1915" coordsize="6073,431" style="position:absolute;margin-left:28.3575pt;margin-top:95.7675pt;width:303.668pt;height:21.54pt;mso-position-horizontal-relative:page;mso-position-vertical-relative:paragraph;z-index:-992">
            <v:shape style="position:absolute;left:567;top:1915;width:6073;height:186" type="#_x0000_t75">
              <v:imagedata o:title="" r:id="rId43"/>
            </v:shape>
            <v:shape style="position:absolute;left:976;top:2160;width:2979;height:186" type="#_x0000_t75">
              <v:imagedata o:title="" r:id="rId44"/>
            </v:shape>
            <w10:wrap type="none"/>
          </v:group>
        </w:pict>
      </w:r>
      <w:r>
        <w:pict>
          <v:group coordorigin="555,2201" coordsize="328,145" style="position:absolute;margin-left:27.75pt;margin-top:110.07pt;width:16.38pt;height:7.23754pt;mso-position-horizontal-relative:page;mso-position-vertical-relative:paragraph;z-index:-991">
            <v:shape coordorigin="562,2209" coordsize="89,130" fillcolor="#262626" filled="t" path="m651,2219l623,2305,613,2334,611,2339,587,2339,584,2334,587,2334,596,2305,594,2300,562,2221,562,2211,567,2211,572,2209,582,2209,587,2211,589,2216,608,2274,627,2214,632,2211,637,2209,642,2209,647,2211,651,2211,651,2219xe" stroked="f" style="position:absolute;left:562;top:2209;width:89;height:130">
              <v:path arrowok="t"/>
              <v:fill/>
            </v:shape>
            <v:shape coordorigin="661,2209" coordsize="87,99" fillcolor="#262626" filled="t" path="m745,2233l745,2240,748,2245,748,2255,745,2259,741,2264,685,2264,685,2267,688,2271,688,2276,692,2281,695,2286,700,2286,702,2288,719,2288,724,2286,728,2286,733,2283,738,2281,743,2283,743,2298,738,2300,733,2303,731,2303,726,2305,716,2305,712,2307,700,2307,692,2305,688,2303,680,2300,676,2298,673,2295,668,2291,666,2286,664,2279,661,2274,661,2243,664,2238,666,2231,668,2226,673,2221,676,2216,680,2214,688,2211,692,2209,690,2233,688,2235,688,2240,685,2245,685,2247,724,2247,724,2240,721,2235,724,2211,728,2214,733,2216,738,2221,741,2223,743,2228,745,2233xe" stroked="f" style="position:absolute;left:661;top:2209;width:87;height:99">
              <v:path arrowok="t"/>
              <v:fill/>
            </v:shape>
            <v:shape coordorigin="661,2209" coordsize="87,99" fillcolor="#262626" filled="t" path="m719,2231l716,2228,712,2226,700,2226,695,2228,690,2233,692,2209,719,2209,724,2211,721,2235,719,2231xe" stroked="f" style="position:absolute;left:661;top:2209;width:87;height:99">
              <v:path arrowok="t"/>
              <v:fill/>
            </v:shape>
            <v:shape coordorigin="762,2209" coordsize="65,98" fillcolor="#262626" filled="t" path="m827,2286l825,2288,825,2293,820,2295,815,2300,810,2303,805,2305,801,2305,796,2307,789,2307,784,2305,779,2305,774,2303,769,2303,765,2300,762,2295,762,2281,767,2281,772,2283,777,2286,781,2288,796,2288,801,2286,803,2281,805,2276,801,2271,796,2269,791,2267,786,2264,781,2262,777,2259,772,2257,767,2252,765,2247,762,2245,762,2228,765,2226,767,2221,772,2216,774,2214,779,2211,784,2211,786,2209,808,2209,813,2211,817,2211,822,2214,822,2233,817,2231,813,2228,808,2226,793,2226,789,2228,786,2233,786,2238,791,2243,796,2245,801,2247,803,2247,808,2250,813,2252,817,2255,822,2259,825,2262,827,2267,827,2286xe" stroked="f" style="position:absolute;left:762;top:2209;width:65;height:98">
              <v:path arrowok="t"/>
              <v:fill/>
            </v:shape>
            <v:shape coordorigin="837,2276" coordsize="39,55" fillcolor="#262626" filled="t" path="m875,2286l875,2295,873,2300,870,2305,868,2310,856,2329,851,2331,837,2331,837,2329,849,2303,849,2281,853,2276,868,2276,873,2279,875,2283,875,2286xe" stroked="f" style="position:absolute;left:837;top:2276;width:39;height:55">
              <v:path arrowok="t"/>
              <v:fill/>
            </v:shape>
            <w10:wrap type="none"/>
          </v:group>
        </w:pict>
      </w:r>
      <w:r>
        <w:pict>
          <v:shape style="width:295.14pt;height:21.42pt" type="#_x0000_t75">
            <v:imagedata o:title="" r:id="rId45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3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.7949"/>
          <w:szCs w:val="18.7949"/>
        </w:rPr>
        <w:jc w:val="left"/>
        <w:ind w:left="567"/>
      </w:pPr>
      <w:r>
        <w:pict>
          <v:shape style="position:absolute;margin-left:292.328pt;margin-top:-0.119978pt;width:145.357pt;height:9.39751pt;mso-position-horizontal-relative:page;mso-position-vertical-relative:paragraph;z-index:-990" type="#_x0000_t75">
            <v:imagedata o:title="" r:id="rId46"/>
          </v:shape>
        </w:pict>
      </w:r>
      <w:r>
        <w:pict>
          <v:shape style="position:absolute;margin-left:442.822pt;margin-top:0.599996pt;width:97.035pt;height:8.55751pt;mso-position-horizontal-relative:page;mso-position-vertical-relative:paragraph;z-index:-989" type="#_x0000_t75">
            <v:imagedata o:title="" r:id="rId47"/>
          </v:shape>
        </w:pict>
      </w:r>
      <w:r>
        <w:pict>
          <v:shape style="width:257.385pt;height:9.39752pt" type="#_x0000_t75">
            <v:imagedata o:title="" r:id="rId48"/>
          </v:shape>
        </w:pict>
      </w:r>
      <w:r>
        <w:rPr>
          <w:rFonts w:ascii="Times New Roman" w:cs="Times New Roman" w:eastAsia="Times New Roman" w:hAnsi="Times New Roman"/>
          <w:sz w:val="18.7949"/>
          <w:szCs w:val="18.7949"/>
        </w:rPr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3.9941"/>
          <w:szCs w:val="13.9941"/>
        </w:rPr>
        <w:jc w:val="left"/>
        <w:ind w:left="916"/>
      </w:pPr>
      <w:r>
        <w:pict>
          <v:group coordorigin="5950,0" coordsize="469,140" style="position:absolute;margin-left:297.495pt;margin-top:0pt;width:23.4675pt;height:6.99752pt;mso-position-horizontal-relative:page;mso-position-vertical-relative:paragraph;z-index:-988">
            <v:shape coordorigin="5957,15" coordsize="70,118" fillcolor="#262626" filled="t" path="m6020,27l6020,32,6015,34,6010,32,6005,29,6001,27,5989,27,5984,29,5979,34,5977,39,5977,48,5979,53,5984,58,5989,60,5991,63,5996,63,6001,65,6005,68,6010,70,6015,72,6020,77,6025,82,6025,87,6027,89,6027,108,6025,111,6022,116,6020,120,6018,123,6013,125,6008,128,6003,130,5998,130,5993,132,5984,132,5979,130,5974,130,5969,128,5965,125,5960,123,5957,118,5957,113,5960,108,5965,111,5969,113,5974,116,5979,118,5998,118,6003,116,6008,111,6010,106,6013,101,6013,96,6010,92,6005,87,6001,84,5996,80,5993,80,5989,77,5984,75,5979,72,5974,70,5969,65,5965,60,5962,56,5960,53,5960,39,5962,34,5962,32,5965,27,5969,22,5974,20,5977,17,5981,17,5986,15,6005,15,6010,17,6015,17,6020,22,6020,27xe" stroked="f" style="position:absolute;left:5957;top:15;width:70;height:118">
              <v:path arrowok="t"/>
              <v:fill/>
            </v:shape>
            <v:shape coordorigin="6037,24" coordsize="50,106" fillcolor="#262626" filled="t" path="m6063,24l6063,46,6085,46,6087,51,6087,56,6085,58,6063,58,6063,108,6066,111,6066,116,6070,118,6080,118,6085,116,6087,120,6087,128,6082,130,6063,130,6058,128,6054,123,6051,120,6051,113,6049,108,6049,58,6039,58,6037,53,6037,48,6039,46,6049,46,6049,27,6054,24,6063,24xe" stroked="f" style="position:absolute;left:6037;top:24;width:50;height:106">
              <v:path arrowok="t"/>
              <v:fill/>
            </v:shape>
            <v:shape coordorigin="6107,43" coordsize="46,87" fillcolor="#262626" filled="t" path="m6107,130l6107,48,6111,46,6116,46,6121,48,6121,60,6126,53,6131,48,6135,46,6140,43,6145,43,6150,46,6152,51,6152,58,6147,60,6143,58,6138,58,6133,60,6128,65,6126,70,6121,75,6121,128,6116,130,6107,130xe" stroked="f" style="position:absolute;left:6107;top:43;width:46;height:87">
              <v:path arrowok="t"/>
              <v:fill/>
            </v:shape>
            <v:shape coordorigin="6107,43" coordsize="46,87" fillcolor="#262626" filled="t" path="m6126,53l6121,60,6121,56,6126,53xe" stroked="f" style="position:absolute;left:6107;top:43;width:46;height:87">
              <v:path arrowok="t"/>
              <v:fill/>
            </v:shape>
            <v:shape coordorigin="6164,44" coordsize="79,89" fillcolor="#262626" filled="t" path="m6227,75l6224,72,6224,68,6219,63,6215,58,6212,58,6207,56,6203,56,6203,44,6210,44,6217,46,6222,48,6227,48,6229,51,6234,56,6236,60,6239,63,6241,70,6241,75,6243,80,6243,94,6241,99,6241,104,6239,111,6236,116,6231,118,6229,123,6224,125,6219,128,6215,130,6210,132,6195,132,6191,130,6186,128,6181,128,6181,104,6181,106,6183,111,6188,116,6191,116,6195,118,6210,118,6215,116,6219,113,6224,108,6224,104,6227,101,6227,75xe" stroked="f" style="position:absolute;left:6164;top:44;width:79;height:89">
              <v:path arrowok="t"/>
              <v:fill/>
            </v:shape>
            <v:shape coordorigin="6164,44" coordsize="79,89" fillcolor="#262626" filled="t" path="m6181,128l6176,123,6174,120,6169,116,6167,111,6167,106,6164,101,6164,77,6167,70,6167,65,6169,60,6174,56,6176,53,6181,51,6186,48,6191,46,6198,44,6203,44,6203,56,6198,56,6193,58,6188,60,6183,65,6183,68,6181,72,6181,75,6179,80,6179,96,6181,99,6181,128xe" stroked="f" style="position:absolute;left:6164;top:44;width:79;height:89">
              <v:path arrowok="t"/>
              <v:fill/>
            </v:shape>
            <v:shape coordorigin="6265,8" coordsize="65,123" fillcolor="#262626" filled="t" path="m6265,128l6265,10,6270,7,6280,7,6280,82,6308,48,6313,46,6323,46,6328,48,6325,53,6296,82,6328,123,6330,128,6325,130,6316,130,6313,128,6280,84,6280,128,6275,130,6265,130,6265,128xe" stroked="f" style="position:absolute;left:6265;top:8;width:65;height:123">
              <v:path arrowok="t"/>
              <v:fill/>
            </v:shape>
            <v:shape coordorigin="6342,43" coordsize="70,89" fillcolor="#262626" filled="t" path="m6359,128l6354,125,6356,75,6356,99,6359,104,6361,108,6364,113,6369,116,6373,118,6378,120,6385,120,6390,118,6395,118,6400,116,6405,116,6409,113,6412,118,6412,123,6407,125,6402,128,6397,130,6388,130,6385,132,6376,132,6369,130,6364,128,6359,128xe" stroked="f" style="position:absolute;left:6342;top:43;width:70;height:89">
              <v:path arrowok="t"/>
              <v:fill/>
            </v:shape>
            <v:shape coordorigin="6342,43" coordsize="70,89" fillcolor="#262626" filled="t" path="m6400,80l6400,72,6397,68,6395,63,6390,58,6385,56,6373,56,6369,58,6364,60,6361,65,6359,70,6356,75,6354,125,6352,120,6349,118,6347,113,6344,106,6342,101,6342,75,6344,70,6347,65,6349,60,6352,56,6354,53,6359,48,6364,48,6369,46,6373,43,6385,43,6390,46,6395,48,6400,48,6405,51,6407,56,6409,58,6412,63,6412,68,6414,72,6414,89,6409,92,6356,92,6356,80,6400,80xe" stroked="f" style="position:absolute;left:6342;top:43;width:70;height:89">
              <v:path arrowok="t"/>
              <v:fill/>
            </v:shape>
            <w10:wrap type="none"/>
          </v:group>
        </w:pict>
      </w:r>
      <w:r>
        <w:pict>
          <v:group coordorigin="3243,606" coordsize="553,140" style="position:absolute;margin-left:162.143pt;margin-top:30.285pt;width:27.675pt;height:6.9975pt;mso-position-horizontal-relative:page;mso-position-vertical-relative:paragraph;z-index:-985">
            <v:shape coordorigin="3250,620" coordsize="67,115" fillcolor="#262626" filled="t" path="m3291,620l3306,620,3308,625,3318,692,3299,637,3291,620xe" stroked="f" style="position:absolute;left:3250;top:620;width:67;height:115">
              <v:path arrowok="t"/>
              <v:fill/>
            </v:shape>
            <v:shape coordorigin="3250,620" coordsize="67,115" fillcolor="#262626" filled="t" path="m3308,625l3347,731,3347,736,3332,736,3332,733,3320,704,3274,704,3265,733,3260,736,3250,736,3250,731,3289,625,3291,620,3299,637,3277,692,3318,692,3308,625xe" stroked="f" style="position:absolute;left:3250;top:620;width:67;height:115">
              <v:path arrowok="t"/>
              <v:fill/>
            </v:shape>
            <v:shape coordorigin="3356,649" coordsize="55,89" fillcolor="#262626" filled="t" path="m3359,673l3359,668,3361,663,3363,659,3368,654,3371,654,3375,651,3378,651,3383,649,3392,649,3397,651,3402,651,3407,654,3409,659,3409,663,3407,668,3402,666,3397,663,3392,661,3383,661,3378,663,3373,666,3373,675,3375,680,3380,683,3385,685,3390,687,3395,690,3399,692,3404,695,3409,697,3411,702,3411,721,3409,726,3404,731,3402,733,3397,733,3395,736,3390,736,3385,738,3378,738,3373,736,3368,736,3363,733,3359,731,3356,726,3356,721,3361,719,3366,721,3371,724,3375,726,3387,726,3392,724,3397,719,3397,709,3395,704,3390,702,3385,700,3380,697,3375,697,3371,692,3366,690,3361,685,3359,680,3359,673xe" stroked="f" style="position:absolute;left:3356;top:649;width:55;height:89">
              <v:path arrowok="t"/>
              <v:fill/>
            </v:shape>
            <v:shape coordorigin="3421,630" coordsize="53,106" fillcolor="#262626" filled="t" path="m3436,714l3436,664,3426,664,3421,661,3421,656,3424,652,3436,652,3436,632,3440,630,3450,630,3450,652,3472,652,3474,656,3474,661,3472,664,3450,664,3450,714,3452,717,3452,721,3457,724,3467,724,3472,721,3474,726,3474,733,3469,736,3448,736,3443,733,3440,729,3438,726,3438,721,3436,719,3436,714xe" stroked="f" style="position:absolute;left:3421;top:630;width:53;height:106">
              <v:path arrowok="t"/>
              <v:fill/>
            </v:shape>
            <v:shape coordorigin="3493,613" coordsize="67,123" fillcolor="#262626" filled="t" path="m3551,654l3556,659,3558,664,3558,666,3561,671,3561,733,3556,736,3546,736,3546,678,3544,673,3544,668,3539,666,3534,664,3522,664,3520,666,3515,668,3512,673,3508,678,3508,733,3503,736,3493,736,3493,616,3498,613,3508,613,3508,664,3512,659,3515,656,3520,654,3524,652,3529,649,3539,649,3544,652,3546,652,3551,654xe" stroked="f" style="position:absolute;left:3493;top:613;width:67;height:123">
              <v:path arrowok="t"/>
              <v:fill/>
            </v:shape>
            <v:shape coordorigin="3587,649" coordsize="118,87" fillcolor="#262626" filled="t" path="m3587,733l3587,654,3592,652,3597,652,3599,654,3599,664,3604,659,3609,656,3613,654,3616,652,3621,649,3630,649,3635,652,3640,654,3645,656,3647,661,3649,666,3654,661,3659,656,3664,654,3669,652,3673,649,3681,649,3685,652,3690,652,3695,656,3697,659,3700,664,3702,666,3702,673,3705,678,3705,733,3700,736,3690,736,3690,680,3688,676,3688,671,3683,666,3678,664,3666,664,3664,666,3659,668,3657,673,3652,678,3652,733,3647,736,3637,736,3637,676,3635,671,3633,666,3628,664,3616,664,3611,666,3609,668,3604,673,3601,678,3601,733,3597,736,3587,736,3587,733xe" stroked="f" style="position:absolute;left:3587;top:649;width:118;height:87">
              <v:path arrowok="t"/>
              <v:fill/>
            </v:shape>
            <v:shape coordorigin="3724,649" coordsize="65,89" fillcolor="#262626" filled="t" path="m3789,733l3784,736,3779,736,3777,733,3777,726,3774,729,3770,731,3765,733,3762,736,3758,738,3748,738,3750,726,3758,726,3762,724,3765,724,3770,721,3772,719,3774,714,3774,697,3755,697,3750,700,3746,702,3741,707,3741,736,3736,733,3731,729,3726,724,3726,719,3724,716,3724,709,3726,704,3729,702,3729,697,3731,695,3736,692,3738,690,3743,690,3748,688,3774,688,3774,671,3772,666,3767,664,3765,661,3753,661,3748,664,3743,664,3738,666,3734,668,3729,668,3729,659,3734,656,3738,654,3743,652,3750,652,3755,649,3765,649,3770,652,3774,652,3777,654,3782,654,3784,656,3786,661,3789,666,3789,733xe" stroked="f" style="position:absolute;left:3724;top:649;width:65;height:89">
              <v:path arrowok="t"/>
              <v:fill/>
            </v:shape>
            <v:shape coordorigin="3724,649" coordsize="65,89" fillcolor="#262626" filled="t" path="m3746,736l3741,736,3741,707,3741,716,3743,721,3746,724,3750,726,3748,738,3746,736xe" stroked="f" style="position:absolute;left:3724;top:649;width:65;height:89">
              <v:path arrowok="t"/>
              <v:fill/>
            </v:shape>
            <w10:wrap type="none"/>
          </v:group>
        </w:pict>
      </w:r>
      <w:r>
        <w:pict>
          <v:shape style="width:57.12pt;height:6.99752pt" type="#_x0000_t75">
            <v:imagedata o:title="" r:id="rId49"/>
          </v:shape>
        </w:pict>
      </w:r>
      <w:r>
        <w:rPr>
          <w:rFonts w:ascii="Times New Roman" w:cs="Times New Roman" w:eastAsia="Times New Roman" w:hAnsi="Times New Roman"/>
          <w:sz w:val="13.9941"/>
          <w:szCs w:val="13.9941"/>
        </w:rPr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13.9941"/>
          <w:szCs w:val="13.9941"/>
        </w:rPr>
        <w:jc w:val="left"/>
        <w:ind w:left="928"/>
      </w:pPr>
      <w:r>
        <w:pict>
          <v:shape style="position:absolute;margin-left:162.622pt;margin-top:2.175e-05pt;width:31.7625pt;height:6.9975pt;mso-position-horizontal-relative:page;mso-position-vertical-relative:paragraph;z-index:-987" type="#_x0000_t75">
            <v:imagedata o:title="" r:id="rId50"/>
          </v:shape>
        </w:pict>
      </w:r>
      <w:r>
        <w:pict>
          <v:shape style="position:absolute;margin-left:297.255pt;margin-top:0pt;width:46.185pt;height:6.99752pt;mso-position-horizontal-relative:page;mso-position-vertical-relative:paragraph;z-index:-986" type="#_x0000_t75">
            <v:imagedata o:title="" r:id="rId51"/>
          </v:shape>
        </w:pict>
      </w:r>
      <w:r>
        <w:pict>
          <v:group coordorigin="916,608" coordsize="601,138" style="position:absolute;margin-left:45.7875pt;margin-top:30.3975pt;width:30.075pt;height:6.8775pt;mso-position-horizontal-relative:page;mso-position-vertical-relative:paragraph;z-index:-984">
            <v:shape coordorigin="923,623" coordsize="70,115" fillcolor="#262626" filled="t" path="m966,623l981,623,983,627,993,695,971,639,966,623xe" stroked="f" style="position:absolute;left:923;top:623;width:70;height:115">
              <v:path arrowok="t"/>
              <v:fill/>
            </v:shape>
            <v:shape coordorigin="923,623" coordsize="70,115" fillcolor="#262626" filled="t" path="m983,627l1022,733,1022,738,1007,738,1005,736,995,707,950,707,940,736,935,738,926,738,923,733,926,733,964,627,966,623,971,639,952,695,993,695,983,627xe" stroked="f" style="position:absolute;left:923;top:623;width:70;height:115">
              <v:path arrowok="t"/>
              <v:fill/>
            </v:shape>
            <v:shape coordorigin="1039,652" coordsize="46,86" fillcolor="#262626" filled="t" path="m1053,680l1053,736,1048,738,1039,738,1039,656,1043,654,1048,654,1051,656,1051,668,1053,664,1058,661,1060,656,1065,654,1070,652,1075,652,1079,654,1084,654,1084,666,1079,668,1075,666,1070,666,1065,668,1060,671,1058,676,1053,680xe" stroked="f" style="position:absolute;left:1039;top:652;width:46;height:86">
              <v:path arrowok="t"/>
              <v:fill/>
            </v:shape>
            <v:shape coordorigin="1089,632" coordsize="53,106" fillcolor="#262626" filled="t" path="m1104,716l1104,666,1094,666,1089,664,1089,659,1091,654,1104,654,1104,635,1108,632,1118,632,1118,654,1140,654,1142,659,1142,664,1140,666,1118,666,1118,716,1120,719,1120,724,1125,726,1135,726,1140,724,1142,728,1142,733,1137,738,1116,738,1111,736,1108,731,1106,728,1106,724,1104,721,1104,716xe" stroked="f" style="position:absolute;left:1089;top:632;width:53;height:106">
              <v:path arrowok="t"/>
              <v:fill/>
            </v:shape>
            <v:shape coordorigin="1161,615" coordsize="67,123" fillcolor="#262626" filled="t" path="m1219,659l1221,661,1224,666,1226,668,1226,673,1229,676,1229,736,1224,738,1214,738,1214,680,1212,676,1209,671,1205,666,1190,666,1185,668,1183,671,1178,676,1176,680,1176,736,1171,738,1161,738,1161,618,1166,615,1171,615,1176,618,1176,666,1178,661,1183,659,1188,656,1193,654,1195,652,1205,652,1209,654,1214,654,1219,659xe" stroked="f" style="position:absolute;left:1161;top:615;width:67;height:123">
              <v:path arrowok="t"/>
              <v:fill/>
            </v:shape>
            <v:shape coordorigin="1255,652" coordsize="46,86" fillcolor="#262626" filled="t" path="m1269,680l1269,736,1265,738,1255,738,1255,656,1260,654,1265,654,1267,656,1267,668,1269,664,1274,661,1277,656,1281,654,1286,652,1291,652,1296,654,1301,654,1301,666,1296,668,1291,666,1286,666,1281,668,1277,671,1274,676,1269,680xe" stroked="f" style="position:absolute;left:1255;top:652;width:46;height:86">
              <v:path arrowok="t"/>
              <v:fill/>
            </v:shape>
            <v:shape coordorigin="1315,620" coordsize="17,118" fillcolor="#262626" filled="t" path="m1332,656l1332,736,1327,738,1317,738,1317,656,1322,654,1332,654,1332,656xe" stroked="f" style="position:absolute;left:1315;top:620;width:17;height:118">
              <v:path arrowok="t"/>
              <v:fill/>
            </v:shape>
            <v:shape coordorigin="1315,620" coordsize="17,118" fillcolor="#262626" filled="t" path="m1317,620l1329,620,1332,625,1332,635,1327,637,1320,637,1315,635,1315,625,1317,620xe" stroked="f" style="position:absolute;left:1315;top:620;width:17;height:118">
              <v:path arrowok="t"/>
              <v:fill/>
            </v:shape>
            <v:shape coordorigin="1349,632" coordsize="53,106" fillcolor="#262626" filled="t" path="m1402,661l1399,666,1378,666,1378,719,1380,724,1385,726,1394,726,1399,724,1402,728,1402,733,1397,738,1378,738,1373,736,1368,733,1366,728,1363,724,1363,666,1351,666,1349,661,1349,656,1351,654,1363,654,1363,635,1368,632,1378,632,1378,654,1397,654,1402,656,1402,661xe" stroked="f" style="position:absolute;left:1349;top:632;width:53;height:106">
              <v:path arrowok="t"/>
              <v:fill/>
            </v:shape>
            <v:shape coordorigin="1418,620" coordsize="17,118" fillcolor="#262626" filled="t" path="m1435,656l1435,736,1430,738,1421,738,1421,656,1426,654,1435,654,1435,656xe" stroked="f" style="position:absolute;left:1418;top:620;width:17;height:118">
              <v:path arrowok="t"/>
              <v:fill/>
            </v:shape>
            <v:shape coordorigin="1418,620" coordsize="17,118" fillcolor="#262626" filled="t" path="m1421,620l1433,620,1435,625,1435,635,1430,637,1423,637,1418,635,1418,625,1421,620xe" stroked="f" style="position:absolute;left:1418;top:620;width:17;height:118">
              <v:path arrowok="t"/>
              <v:fill/>
            </v:shape>
            <v:shape coordorigin="1455,652" coordsize="55,86" fillcolor="#262626" filled="t" path="m1462,661l1467,656,1471,654,1476,654,1481,652,1491,652,1495,654,1500,656,1505,656,1505,661,1507,666,1503,668,1498,666,1493,664,1479,664,1474,666,1471,671,1469,676,1471,680,1476,685,1481,688,1486,690,1491,690,1495,692,1500,695,1505,700,1510,704,1510,719,1507,724,1507,728,1503,733,1498,736,1493,738,1464,738,1459,736,1455,733,1455,724,1459,721,1464,724,1469,726,1474,726,1479,728,1483,728,1488,726,1493,724,1495,719,1495,709,1491,707,1486,702,1481,702,1476,700,1471,697,1467,695,1462,692,1459,688,1457,683,1457,666,1462,661xe" stroked="f" style="position:absolute;left:1455;top:652;width:55;height:86">
              <v:path arrowok="t"/>
              <v:fill/>
            </v:shape>
            <w10:wrap type="none"/>
          </v:group>
        </w:pict>
      </w:r>
      <w:r>
        <w:pict>
          <v:shape style="width:45.945pt;height:6.99751pt" type="#_x0000_t75">
            <v:imagedata o:title="" r:id="rId52"/>
          </v:shape>
        </w:pict>
      </w:r>
      <w:r>
        <w:rPr>
          <w:rFonts w:ascii="Times New Roman" w:cs="Times New Roman" w:eastAsia="Times New Roman" w:hAnsi="Times New Roman"/>
          <w:sz w:val="13.9941"/>
          <w:szCs w:val="13.994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15.4336"/>
          <w:szCs w:val="15.4336"/>
        </w:rPr>
        <w:jc w:val="left"/>
        <w:ind w:left="1437"/>
        <w:sectPr>
          <w:type w:val="continuous"/>
          <w:pgSz w:h="15840" w:w="12240"/>
          <w:pgMar w:bottom="0" w:left="0" w:right="0" w:top="0"/>
        </w:sectPr>
      </w:pPr>
      <w:r>
        <w:pict>
          <v:group coordorigin="3125,-303" coordsize="6012,744" style="position:absolute;margin-left:156.24pt;margin-top:-15.1649pt;width:300.6pt;height:37.185pt;mso-position-horizontal-relative:page;mso-position-vertical-relative:paragraph;z-index:-1013">
            <v:shape style="position:absolute;left:5246;top:0;width:1770;height:188" type="#_x0000_t75">
              <v:imagedata o:title="" r:id="rId53"/>
            </v:shape>
            <v:shape style="position:absolute;left:3125;top:-303;width:6012;height:578" type="#_x0000_t75">
              <v:imagedata o:title="" r:id="rId54"/>
            </v:shape>
            <v:shape style="position:absolute;left:3315;top:276;width:2061;height:164" type="#_x0000_t75">
              <v:imagedata o:title="" r:id="rId55"/>
            </v:shape>
            <v:shape style="position:absolute;left:5464;top:274;width:3489;height:167" type="#_x0000_t75">
              <v:imagedata o:title="" r:id="rId56"/>
            </v:shape>
            <w10:wrap type="none"/>
          </v:group>
        </w:pict>
      </w:r>
      <w:r>
        <w:pict>
          <v:group coordorigin="10155,15296" coordsize="378,178" style="position:absolute;margin-left:507.735pt;margin-top:764.805pt;width:18.9pt;height:8.91753pt;mso-position-horizontal-relative:page;mso-position-vertical-relative:page;z-index:-1012">
            <v:shape coordorigin="10162,15304" coordsize="77,127" fillcolor="#000000" filled="t" path="m10179,15318l10179,15369,10203,15369,10205,15366,10210,15366,10215,15361,10213,15381,10208,15381,10201,15383,10179,15383,10179,15429,10174,15431,10165,15431,10162,15429,10162,15311,10165,15306,10169,15304,10196,15304,10179,15318xe" stroked="f" style="position:absolute;left:10162;top:15304;width:77;height:127">
              <v:path arrowok="t"/>
              <v:fill/>
            </v:shape>
            <v:shape coordorigin="10162,15304" coordsize="77,127" fillcolor="#000000" filled="t" path="m10205,15306l10215,15306,10220,15308,10222,15311,10227,15313,10232,15318,10234,15320,10237,15325,10237,15328,10239,15332,10239,15354,10237,15359,10234,15364,10232,15369,10227,15371,10222,15376,10217,15378,10213,15381,10215,15361,10217,15356,10220,15354,10220,15349,10222,15347,10222,15337,10220,15332,10217,15328,10215,15323,10213,15323,10208,15320,10203,15318,10179,15318,10196,15304,10201,15304,10205,15306xe" stroked="f" style="position:absolute;left:10162;top:15304;width:77;height:127">
              <v:path arrowok="t"/>
              <v:fill/>
            </v:shape>
            <v:shape coordorigin="10256,15335" coordsize="46,99" fillcolor="#000000" filled="t" path="m10278,15431l10275,15431,10270,15429,10273,15409,10275,15414,10280,15419,10299,15419,10302,15429,10297,15431,10292,15433,10282,15433,10278,15431xe" stroked="f" style="position:absolute;left:10256;top:15335;width:46;height:99">
              <v:path arrowok="t"/>
              <v:fill/>
            </v:shape>
            <v:shape coordorigin="10256,15335" coordsize="46,99" fillcolor="#000000" filled="t" path="m10328,15429l10323,15431,10318,15431,10316,15429,10316,15419,10311,15424,10306,15426,10302,15429,10299,15419,10302,15417,10306,15414,10309,15412,10314,15407,10314,15388,10292,15388,10287,15390,10282,15390,10278,15395,10275,15400,10273,15405,10273,15409,10270,15429,10266,15426,10261,15421,10258,15417,10258,15414,10256,15409,10256,15400,10258,15397,10261,15393,10263,15390,10266,15385,10268,15383,10273,15381,10278,15381,10282,15378,10287,15378,10294,15376,10314,15376,10314,15366,10311,15361,10311,15356,10306,15352,10302,15349,10285,15349,10280,15352,10275,15354,10270,15356,10261,15356,10261,15347,10266,15344,10270,15342,10275,15340,10280,15337,10287,15337,10292,15335,10302,15335,10306,15337,10311,15337,10316,15340,10321,15344,10323,15347,10326,15352,10328,15354,10328,15429xe" stroked="f" style="position:absolute;left:10256;top:15335;width:46;height:99">
              <v:path arrowok="t"/>
              <v:fill/>
            </v:shape>
            <v:shape coordorigin="10350,15337" coordsize="82,130" fillcolor="#000000" filled="t" path="m10369,15431l10366,15436,10366,15400,10366,15405,10371,15409,10376,15412,10405,15412,10410,15414,10415,15414,10419,15417,10422,15419,10427,15421,10429,15426,10431,15429,10431,15443,10429,15448,10427,15450,10424,15455,10422,15457,10417,15460,10412,15462,10407,15465,10403,15465,10395,15467,10381,15467,10376,15465,10371,15465,10366,15462,10362,15462,10364,15441,10364,15445,10366,15448,10371,15450,10376,15453,10403,15453,10407,15450,10412,15448,10415,15443,10415,15431,10410,15429,10407,15426,10403,15426,10398,15424,10376,15424,10371,15426,10369,15431xe" stroked="f" style="position:absolute;left:10350;top:15337;width:82;height:130">
              <v:path arrowok="t"/>
              <v:fill/>
            </v:shape>
            <v:shape coordorigin="10350,15337" coordsize="82,130" fillcolor="#000000" filled="t" path="m10369,15373l10371,15378,10374,15381,10378,15385,10383,15388,10393,15388,10398,15385,10403,15381,10407,15376,10407,15361,10405,15356,10403,15354,10400,15349,10383,15349,10378,15352,10376,15337,10429,15337,10431,15342,10431,15349,10429,15352,10417,15352,10419,15356,10422,15361,10422,15378,10419,15381,10419,15385,10417,15388,10412,15390,10407,15395,10403,15397,10398,15397,10393,15400,10381,15400,10376,15397,10371,15395,10366,15400,10369,15369,10369,15373xe" stroked="f" style="position:absolute;left:10350;top:15337;width:82;height:130">
              <v:path arrowok="t"/>
              <v:fill/>
            </v:shape>
            <v:shape coordorigin="10350,15337" coordsize="82,130" fillcolor="#000000" filled="t" path="m10378,15352l10374,15354,10371,15359,10371,15364,10369,15369,10366,15400,10366,15436,10364,15441,10362,15462,10359,15460,10354,15457,10352,15453,10350,15450,10350,15436,10352,15431,10354,15426,10359,15424,10359,15419,10354,15414,10352,15409,10352,15402,10354,15400,10354,15395,10359,15390,10359,15385,10357,15383,10357,15378,10354,15373,10354,15359,10357,15354,10359,15352,10362,15347,10366,15342,10371,15340,10376,15337,10378,15352xe" stroked="f" style="position:absolute;left:10350;top:15337;width:82;height:130">
              <v:path arrowok="t"/>
              <v:fill/>
            </v:shape>
            <v:shape coordorigin="10448,15335" coordsize="77,99" fillcolor="#000000" filled="t" path="m10467,15405l10467,15407,10470,15412,10475,15417,10479,15417,10482,15419,10501,15419,10506,15417,10511,15417,10516,15414,10525,15414,10525,15419,10523,15424,10518,15429,10513,15429,10511,15431,10499,15431,10496,15433,10484,15433,10477,15431,10472,15429,10467,15426,10463,15424,10465,15366,10465,15400,10467,15405xe" stroked="f" style="position:absolute;left:10448;top:15335;width:77;height:99">
              <v:path arrowok="t"/>
              <v:fill/>
            </v:shape>
            <v:shape coordorigin="10448,15335" coordsize="77,99" fillcolor="#000000" filled="t" path="m10511,15376l10513,15366,10511,15361,10506,15356,10501,15352,10496,15349,10482,15349,10477,15352,10472,15354,10470,15359,10467,15361,10465,15366,10463,15424,10458,15421,10455,15417,10453,15412,10451,15405,10448,15400,10448,15371,10451,15364,10453,15359,10455,15354,10458,15349,10463,15344,10467,15342,10472,15340,10477,15337,10482,15335,10496,15335,10501,15337,10506,15340,10511,15342,10516,15344,10518,15349,10523,15352,10525,15356,10525,15361,10528,15366,10528,15385,10523,15388,10465,15388,10465,15376,10511,15376xe" stroked="f" style="position:absolute;left:10448;top:15335;width:77;height:99">
              <v:path arrowok="t"/>
              <v:fill/>
            </v:shape>
            <w10:wrap type="none"/>
          </v:group>
        </w:pict>
      </w:r>
      <w:r>
        <w:pict>
          <v:group coordorigin="10619,15292" coordsize="17,175" style="position:absolute;margin-left:530.947pt;margin-top:764.58pt;width:0.84pt;height:8.7675pt;mso-position-horizontal-relative:page;mso-position-vertical-relative:page;z-index:-1011">
            <v:shape coordorigin="10619,15292" coordsize="17,175" fillcolor="#000000" filled="t" path="m10636,15462l10631,15467,10626,15467,10621,15465,10619,15462,10619,15294,10624,15292,10633,15292,10636,15294,10636,15462xe" stroked="f" style="position:absolute;left:10619;top:15292;width:17;height:175">
              <v:path arrowok="t"/>
              <v:fill/>
            </v:shape>
            <w10:wrap type="none"/>
          </v:group>
        </w:pict>
      </w:r>
      <w:r>
        <w:pict>
          <v:group coordorigin="10737,15304" coordsize="72,127" style="position:absolute;margin-left:536.835pt;margin-top:765.18pt;width:3.6075pt;height:6.3675pt;mso-position-horizontal-relative:page;mso-position-vertical-relative:page;z-index:-1010">
            <v:shape coordorigin="10737,15304" coordsize="72,127" fillcolor="#000000" filled="t" path="m10766,15417l10766,15320,10742,15335,10737,15337,10737,15328,10739,15323,10768,15304,10782,15304,10782,15417,10806,15417,10809,15421,10809,15429,10806,15431,10742,15431,10737,15429,10737,15419,10742,15417,10766,15417xe" stroked="f" style="position:absolute;left:10737;top:15304;width:72;height:127">
              <v:path arrowok="t"/>
              <v:fill/>
            </v:shape>
            <w10:wrap type="none"/>
          </v:group>
        </w:pict>
      </w:r>
      <w:r>
        <w:pict>
          <v:shape style="width:66.3825pt;height:7.71756pt" type="#_x0000_t75">
            <v:imagedata o:title="" r:id="rId57"/>
          </v:shape>
        </w:pict>
      </w:r>
      <w:r>
        <w:rPr>
          <w:rFonts w:ascii="Times New Roman" w:cs="Times New Roman" w:eastAsia="Times New Roman" w:hAnsi="Times New Roman"/>
          <w:sz w:val="15.4336"/>
          <w:szCs w:val="15.4336"/>
        </w:rPr>
      </w:r>
    </w:p>
    <w:p>
      <w:pPr>
        <w:rPr>
          <w:rFonts w:ascii="Times New Roman" w:cs="Times New Roman" w:eastAsia="Times New Roman" w:hAnsi="Times New Roman"/>
          <w:sz w:val="2.1582"/>
          <w:szCs w:val="2.1582"/>
        </w:rPr>
        <w:jc w:val="left"/>
        <w:spacing w:before="2"/>
        <w:ind w:left="5579"/>
      </w:pPr>
      <w:r>
        <w:pict>
          <v:group coordorigin="437,5915" coordsize="11392,8010" style="position:absolute;margin-left:21.85pt;margin-top:295.75pt;width:569.62pt;height:400.48pt;mso-position-horizontal-relative:page;mso-position-vertical-relative:page;z-index:-974">
            <v:shape coordorigin="456,5928" coordsize="101,396" fillcolor="#B6E4FF" filled="t" path="m456,5928l557,5928,557,6324,456,6324,456,5928xe" stroked="f" style="position:absolute;left:456;top:5928;width:101;height:396">
              <v:path arrowok="t"/>
              <v:fill/>
            </v:shape>
            <v:shape coordorigin="557,5928" coordsize="11251,396" fillcolor="#B6E4FF" filled="t" path="m557,5928l11808,5928,11808,6324,557,6324,557,5928xe" stroked="f" style="position:absolute;left:557;top:5928;width:11251;height:396">
              <v:path arrowok="t"/>
              <v:fill/>
            </v:shape>
            <v:shape coordorigin="559,6018" coordsize="135,180" fillcolor="#000000" filled="t" path="m564,6018l689,6018,694,6022,694,6044,691,6049,646,6049,646,6191,643,6195,639,6195,634,6198,619,6198,615,6195,610,6195,607,6191,607,6049,564,6049,559,6046,559,6022,564,6018xe" stroked="f" style="position:absolute;left:559;top:6018;width:135;height:180">
              <v:path arrowok="t"/>
              <v:fill/>
            </v:shape>
            <v:shape coordorigin="706,6061" coordsize="55,139" fillcolor="#000000" filled="t" path="m761,6090l759,6092,754,6095,749,6099,747,6104,752,6063,761,6061,761,6090xe" stroked="f" style="position:absolute;left:706;top:6061;width:55;height:139">
              <v:path arrowok="t"/>
              <v:fill/>
            </v:shape>
            <v:shape coordorigin="706,6061" coordsize="55,139" fillcolor="#000000" filled="t" path="m793,6097l790,6095,785,6092,783,6090,761,6090,761,6061,785,6061,793,6063,802,6066,809,6068,817,6073,821,6080,826,6085,831,6092,833,6099,836,6109,838,6119,838,6140,836,6150,833,6157,831,6167,826,6174,821,6181,814,6186,809,6191,800,6195,793,6198,780,6200,759,6200,749,6198,742,6195,735,6193,728,6188,723,6181,716,6176,713,6169,711,6162,708,6152,706,6143,706,6121,708,6111,711,6104,713,6095,718,6087,723,6080,728,6075,735,6071,744,6066,752,6063,747,6104,744,6109,744,6114,742,6119,742,6147,744,6152,747,6157,747,6159,749,6164,754,6167,756,6169,761,6171,780,6171,785,6169,788,6167,793,6164,795,6162,797,6157,800,6152,800,6147,802,6143,802,6119,800,6114,800,6109,797,6104,795,6102,793,6097xe" stroked="f" style="position:absolute;left:706;top:6061;width:55;height:139">
              <v:path arrowok="t"/>
              <v:fill/>
            </v:shape>
            <v:shape style="position:absolute;left:920;top:5996;width:3720;height:258" type="#_x0000_t75">
              <v:imagedata o:title="" r:id="rId58"/>
            </v:shape>
            <v:shape coordorigin="444,5922" coordsize="11378,0" filled="f" path="m444,5922l11822,5922e" strokecolor="#6DCAFF" stroked="t" strokeweight="0.700013pt" style="position:absolute;left:444;top:5922;width:11378;height:0">
              <v:path arrowok="t"/>
            </v:shape>
            <v:shape coordorigin="450,5926" coordsize="0,398" filled="f" path="m450,6324l450,5926e" strokecolor="#6DCAFF" stroked="t" strokeweight="0.7pt" style="position:absolute;left:450;top:5926;width:0;height:398">
              <v:path arrowok="t"/>
            </v:shape>
            <v:shape coordorigin="11816,5926" coordsize="0,398" filled="f" path="m11816,6324l11816,5926e" strokecolor="#6DCAFF" stroked="t" strokeweight="0.699991pt" style="position:absolute;left:11816;top:5926;width:0;height:398">
              <v:path arrowok="t"/>
            </v:shape>
            <v:shape style="position:absolute;left:566;top:6378;width:1633;height:183" type="#_x0000_t75">
              <v:imagedata o:title="" r:id="rId59"/>
            </v:shape>
            <v:shape coordorigin="450,6322" coordsize="0,338" filled="f" path="m450,6660l450,6322e" strokecolor="#6DCAFF" stroked="t" strokeweight="0.7pt" style="position:absolute;left:450;top:6322;width:0;height:338">
              <v:path arrowok="t"/>
            </v:shape>
            <v:shape coordorigin="11816,6322" coordsize="0,338" filled="f" path="m11816,6660l11816,6322e" strokecolor="#6DCAFF" stroked="t" strokeweight="0.699991pt" style="position:absolute;left:11816;top:6322;width:0;height:338">
              <v:path arrowok="t"/>
            </v:shape>
            <v:shape coordorigin="450,6660" coordsize="0,432" filled="f" path="m450,7092l450,6660e" strokecolor="#6DCAFF" stroked="t" strokeweight="0.7pt" style="position:absolute;left:450;top:6660;width:0;height:432">
              <v:path arrowok="t"/>
            </v:shape>
            <v:shape coordorigin="11816,6660" coordsize="0,432" filled="f" path="m11816,7092l11816,6660e" strokecolor="#6DCAFF" stroked="t" strokeweight="0.699991pt" style="position:absolute;left:11816;top:6660;width:0;height:432">
              <v:path arrowok="t"/>
            </v:shape>
            <v:shape coordorigin="450,7092" coordsize="0,432" filled="f" path="m450,7524l450,7092e" strokecolor="#6DCAFF" stroked="t" strokeweight="0.7pt" style="position:absolute;left:450;top:7092;width:0;height:432">
              <v:path arrowok="t"/>
            </v:shape>
            <v:shape coordorigin="11816,7092" coordsize="0,432" filled="f" path="m11816,7524l11816,7092e" strokecolor="#6DCAFF" stroked="t" strokeweight="0.699991pt" style="position:absolute;left:11816;top:7092;width:0;height:432">
              <v:path arrowok="t"/>
            </v:shape>
            <v:shape coordorigin="450,7524" coordsize="0,432" filled="f" path="m450,7956l450,7524e" strokecolor="#6DCAFF" stroked="t" strokeweight="0.7pt" style="position:absolute;left:450;top:7524;width:0;height:432">
              <v:path arrowok="t"/>
            </v:shape>
            <v:shape coordorigin="11816,7524" coordsize="0,432" filled="f" path="m11816,7956l11816,7524e" strokecolor="#6DCAFF" stroked="t" strokeweight="0.699991pt" style="position:absolute;left:11816;top:7524;width:0;height:432">
              <v:path arrowok="t"/>
            </v:shape>
            <v:shape coordorigin="450,7956" coordsize="0,310" filled="f" path="m450,8266l450,7956e" strokecolor="#6DCAFF" stroked="t" strokeweight="0.7pt" style="position:absolute;left:450;top:7956;width:0;height:310">
              <v:path arrowok="t"/>
            </v:shape>
            <v:shape coordorigin="444,8268" coordsize="11366,0" filled="f" path="m444,8268l11810,8268e" strokecolor="#6DCAFF" stroked="t" strokeweight="0.580011pt" style="position:absolute;left:444;top:8268;width:11366;height:0">
              <v:path arrowok="t"/>
            </v:shape>
            <v:shape coordorigin="450,8273" coordsize="0,432" filled="f" path="m450,8705l450,8273e" strokecolor="#6DCAFF" stroked="t" strokeweight="0.7pt" style="position:absolute;left:450;top:8273;width:0;height:432">
              <v:path arrowok="t"/>
            </v:shape>
            <v:shape coordorigin="450,8705" coordsize="0,434" filled="f" path="m450,9139l450,8705e" strokecolor="#6DCAFF" stroked="t" strokeweight="0.7pt" style="position:absolute;left:450;top:8705;width:0;height:434">
              <v:path arrowok="t"/>
            </v:shape>
            <v:shape coordorigin="450,9139" coordsize="0,432" filled="f" path="m450,9571l450,9139e" strokecolor="#6DCAFF" stroked="t" strokeweight="0.7pt" style="position:absolute;left:450;top:9139;width:0;height:432">
              <v:path arrowok="t"/>
            </v:shape>
            <v:shape coordorigin="450,9571" coordsize="0,434" filled="f" path="m450,10006l450,9571e" strokecolor="#6DCAFF" stroked="t" strokeweight="0.7pt" style="position:absolute;left:450;top:9571;width:0;height:434">
              <v:path arrowok="t"/>
            </v:shape>
            <v:shape coordorigin="450,10006" coordsize="0,432" filled="f" path="m450,10438l450,10006e" strokecolor="#6DCAFF" stroked="t" strokeweight="0.7pt" style="position:absolute;left:450;top:10006;width:0;height:432">
              <v:path arrowok="t"/>
            </v:shape>
            <v:shape coordorigin="450,10438" coordsize="0,350" filled="f" path="m450,10788l450,10438e" strokecolor="#6DCAFF" stroked="t" strokeweight="0.7pt" style="position:absolute;left:450;top:10438;width:0;height:350">
              <v:path arrowok="t"/>
            </v:shape>
            <v:shape coordorigin="444,10792" coordsize="11366,0" filled="f" path="m444,10792l11810,10792e" strokecolor="#6DCAFF" stroked="t" strokeweight="0.700037pt" style="position:absolute;left:444;top:10792;width:11366;height:0">
              <v:path arrowok="t"/>
            </v:shape>
            <v:shape coordorigin="450,10798" coordsize="0,432" filled="f" path="m450,11230l450,10798e" strokecolor="#6DCAFF" stroked="t" strokeweight="0.7pt" style="position:absolute;left:450;top:10798;width:0;height:432">
              <v:path arrowok="t"/>
            </v:shape>
            <v:shape coordorigin="450,11227" coordsize="0,2690" filled="f" path="m450,13918l450,11227e" strokecolor="#6DCAFF" stroked="t" strokeweight="0.7pt" style="position:absolute;left:450;top:11227;width:0;height:2690">
              <v:path arrowok="t"/>
            </v:shape>
            <v:shape coordorigin="444,13912" coordsize="11366,0" filled="f" path="m444,13912l11810,13912e" strokecolor="#6DCAFF" stroked="t" strokeweight="0.700037pt" style="position:absolute;left:444;top:13912;width:11366;height:0">
              <v:path arrowok="t"/>
            </v:shape>
            <v:shape coordorigin="11816,7956" coordsize="0,5962" filled="f" path="m11816,13918l11816,7956e" strokecolor="#6DCAFF" stroked="t" strokeweight="0.699991pt" style="position:absolute;left:11816;top:7956;width:0;height:5962">
              <v:path arrowok="t"/>
            </v:shape>
            <w10:wrap type="none"/>
          </v:group>
        </w:pict>
      </w:r>
      <w:r>
        <w:pict>
          <v:group coordorigin="554,2081" coordsize="11320,1409" style="position:absolute;margin-left:27.705pt;margin-top:104.048pt;width:566.01pt;height:70.4475pt;mso-position-horizontal-relative:page;mso-position-vertical-relative:page;z-index:-979">
            <v:shape style="position:absolute;left:554;top:2081;width:10462;height:676" type="#_x0000_t75">
              <v:imagedata o:title="" r:id="rId60"/>
            </v:shape>
            <v:shape style="position:absolute;left:11102;top:2081;width:772;height:397" type="#_x0000_t75">
              <v:imagedata o:title="" r:id="rId61"/>
            </v:shape>
            <v:shape style="position:absolute;left:7068;top:2324;width:4336;height:188" type="#_x0000_t75">
              <v:imagedata o:title="" r:id="rId62"/>
            </v:shape>
            <v:shape style="position:absolute;left:554;top:2569;width:11320;height:921" type="#_x0000_t75">
              <v:imagedata o:title="" r:id="rId63"/>
            </v:shape>
            <w10:wrap type="none"/>
          </v:group>
        </w:pict>
      </w:r>
      <w:r>
        <w:pict>
          <v:group coordorigin="432,1434" coordsize="11552,2942" style="position:absolute;margin-left:21.61pt;margin-top:71.71pt;width:577.6pt;height:147.1pt;mso-position-horizontal-relative:page;mso-position-vertical-relative:page;z-index:-980">
            <v:shape coordorigin="442,1450" coordsize="11527,0" filled="f" path="m442,1450l11969,1450e" strokecolor="#6DCAFF" stroked="t" strokeweight="0.819999pt" style="position:absolute;left:442;top:1450;width:11527;height:0">
              <v:path arrowok="t"/>
            </v:shape>
            <v:shape coordorigin="449,1457" coordsize="0,461" filled="f" path="m449,1918l449,1457e" strokecolor="#6DCAFF" stroked="t" strokeweight="0.819999pt" style="position:absolute;left:449;top:1457;width:0;height:461">
              <v:path arrowok="t"/>
            </v:shape>
            <v:shape coordorigin="449,1915" coordsize="0,2453" filled="f" path="m449,4368l449,1915e" strokecolor="#6DCAFF" stroked="t" strokeweight="0.819999pt" style="position:absolute;left:449;top:1915;width:0;height:2453">
              <v:path arrowok="t"/>
            </v:shape>
            <v:shape coordorigin="442,4360" coordsize="11527,0" filled="f" path="m442,4360l11969,4360e" strokecolor="#6DCAFF" stroked="t" strokeweight="0.940019pt" style="position:absolute;left:442;top:4360;width:11527;height:0">
              <v:path arrowok="t"/>
            </v:shape>
            <v:shape coordorigin="11976,1442" coordsize="0,2926" filled="f" path="m11976,4368l11976,1442e" strokecolor="#6DCAFF" stroked="t" strokeweight="0.820016pt" style="position:absolute;left:11976;top:1442;width:0;height:2926">
              <v:path arrowok="t"/>
            </v:shape>
            <w10:wrap type="none"/>
          </v:group>
        </w:pict>
      </w:r>
      <w:r>
        <w:pict>
          <v:shape style="width:11.04pt;height:1.08pt" type="#_x0000_t75">
            <v:imagedata o:title="" r:id="rId64"/>
          </v:shape>
        </w:pict>
      </w:r>
      <w:r>
        <w:rPr>
          <w:rFonts w:ascii="Times New Roman" w:cs="Times New Roman" w:eastAsia="Times New Roman" w:hAnsi="Times New Roman"/>
          <w:sz w:val="2.1582"/>
          <w:szCs w:val="2.158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.1035"/>
          <w:szCs w:val="18.1035"/>
        </w:rPr>
        <w:jc w:val="left"/>
        <w:ind w:left="121"/>
      </w:pPr>
      <w:r>
        <w:pict>
          <v:group coordorigin="559,2401" coordsize="3653,186" style="position:absolute;margin-left:27.9525pt;margin-top:120.045pt;width:182.632pt;height:9.27749pt;mso-position-horizontal-relative:page;mso-position-vertical-relative:paragraph;z-index:-978">
            <v:shape style="position:absolute;left:559;top:2401;width:604;height:186" type="#_x0000_t75">
              <v:imagedata o:title="" r:id="rId65"/>
            </v:shape>
            <v:shape coordorigin="1211,2560" coordsize="101,19" fillcolor="#262626" filled="t" path="m1312,2569l1312,2579,1216,2579,1211,2574,1211,2565,1213,2560,1309,2560,1312,2565,1312,2569xe" stroked="f" style="position:absolute;left:1211;top:2560;width:101;height:19">
              <v:path arrowok="t"/>
              <v:fill/>
            </v:shape>
            <v:shape coordorigin="1312,2560" coordsize="101,19" fillcolor="#262626" filled="t" path="m1413,2569l1413,2579,1317,2579,1312,2577,1312,2565,1314,2560,1408,2560,1413,2562,1413,2569xe" stroked="f" style="position:absolute;left:1312;top:2560;width:101;height:19">
              <v:path arrowok="t"/>
              <v:fill/>
            </v:shape>
            <v:shape coordorigin="1410,2560" coordsize="101,19" fillcolor="#262626" filled="t" path="m1511,2569l1511,2579,1415,2579,1410,2577,1410,2565,1413,2560,1507,2560,1511,2562,1511,2569xe" stroked="f" style="position:absolute;left:1410;top:2560;width:101;height:19">
              <v:path arrowok="t"/>
              <v:fill/>
            </v:shape>
            <v:shape coordorigin="1511,2560" coordsize="101,19" fillcolor="#262626" filled="t" path="m1612,2569l1612,2574,1610,2579,1516,2579,1511,2577,1511,2565,1514,2560,1608,2560,1612,2562,1612,2569xe" stroked="f" style="position:absolute;left:1511;top:2560;width:101;height:19">
              <v:path arrowok="t"/>
              <v:fill/>
            </v:shape>
            <v:shape coordorigin="1610,2560" coordsize="101,19" fillcolor="#262626" filled="t" path="m1711,2569l1711,2574,1709,2579,1615,2579,1610,2577,1610,2565,1613,2560,1706,2560,1711,2562,1711,2569xe" stroked="f" style="position:absolute;left:1610;top:2560;width:101;height:19">
              <v:path arrowok="t"/>
              <v:fill/>
            </v:shape>
            <v:shape coordorigin="1711,2560" coordsize="101,19" fillcolor="#262626" filled="t" path="m1812,2569l1812,2574,1810,2579,1716,2579,1711,2577,1711,2565,1713,2560,1807,2560,1812,2562,1812,2569xe" stroked="f" style="position:absolute;left:1711;top:2560;width:101;height:19">
              <v:path arrowok="t"/>
              <v:fill/>
            </v:shape>
            <v:shape coordorigin="1810,2560" coordsize="101,19" fillcolor="#262626" filled="t" path="m1911,2569l1911,2574,1908,2579,1814,2579,1810,2577,1810,2565,1812,2560,1906,2560,1911,2562,1911,2569xe" stroked="f" style="position:absolute;left:1810;top:2560;width:101;height:19">
              <v:path arrowok="t"/>
              <v:fill/>
            </v:shape>
            <v:shape coordorigin="1911,2560" coordsize="101,19" fillcolor="#262626" filled="t" path="m2012,2569l2012,2574,2009,2579,1915,2579,1911,2577,1911,2565,1913,2560,2007,2560,2012,2562,2012,2569xe" stroked="f" style="position:absolute;left:1911;top:2560;width:101;height:19">
              <v:path arrowok="t"/>
              <v:fill/>
            </v:shape>
            <v:shape coordorigin="2009,2560" coordsize="101,19" fillcolor="#262626" filled="t" path="m2110,2569l2110,2574,2108,2579,2014,2579,2009,2577,2009,2565,2011,2560,2105,2560,2110,2562,2110,2569xe" stroked="f" style="position:absolute;left:2009;top:2560;width:101;height:19">
              <v:path arrowok="t"/>
              <v:fill/>
            </v:shape>
            <v:shape coordorigin="2110,2560" coordsize="101,19" fillcolor="#262626" filled="t" path="m2211,2569l2211,2574,2209,2579,2115,2579,2110,2577,2110,2565,2112,2560,2206,2560,2211,2565,2211,2569xe" stroked="f" style="position:absolute;left:2110;top:2560;width:101;height:19">
              <v:path arrowok="t"/>
              <v:fill/>
            </v:shape>
            <v:shape coordorigin="2209,2560" coordsize="101,19" fillcolor="#262626" filled="t" path="m2310,2569l2310,2574,2307,2579,2213,2579,2209,2577,2209,2565,2211,2560,2305,2560,2310,2565,2310,2569xe" stroked="f" style="position:absolute;left:2209;top:2560;width:101;height:19">
              <v:path arrowok="t"/>
              <v:fill/>
            </v:shape>
            <v:shape coordorigin="2310,2560" coordsize="101,19" fillcolor="#262626" filled="t" path="m2411,2569l2411,2574,2408,2579,2314,2579,2310,2577,2310,2565,2312,2560,2406,2560,2411,2565,2411,2569xe" stroked="f" style="position:absolute;left:2310;top:2560;width:101;height:19">
              <v:path arrowok="t"/>
              <v:fill/>
            </v:shape>
            <v:shape coordorigin="2408,2560" coordsize="101,19" fillcolor="#262626" filled="t" path="m2509,2569l2509,2574,2507,2579,2413,2579,2408,2577,2408,2565,2410,2560,2504,2560,2509,2565,2509,2569xe" stroked="f" style="position:absolute;left:2408;top:2560;width:101;height:19">
              <v:path arrowok="t"/>
              <v:fill/>
            </v:shape>
            <v:shape coordorigin="2509,2560" coordsize="101,19" fillcolor="#262626" filled="t" path="m2610,2569l2610,2574,2608,2579,2514,2579,2509,2577,2509,2565,2511,2560,2605,2560,2610,2565,2610,2569xe" stroked="f" style="position:absolute;left:2509;top:2560;width:101;height:19">
              <v:path arrowok="t"/>
              <v:fill/>
            </v:shape>
            <v:shape coordorigin="2608,2560" coordsize="101,19" fillcolor="#262626" filled="t" path="m2709,2569l2709,2574,2706,2579,2612,2579,2608,2577,2608,2565,2610,2560,2704,2560,2709,2565,2709,2569xe" stroked="f" style="position:absolute;left:2608;top:2560;width:101;height:19">
              <v:path arrowok="t"/>
              <v:fill/>
            </v:shape>
            <v:shape coordorigin="2709,2560" coordsize="101,19" fillcolor="#262626" filled="t" path="m2810,2569l2810,2574,2807,2579,2711,2579,2709,2574,2709,2565,2711,2560,2805,2560,2807,2565,2810,2569xe" stroked="f" style="position:absolute;left:2709;top:2560;width:101;height:19">
              <v:path arrowok="t"/>
              <v:fill/>
            </v:shape>
            <v:shape coordorigin="2807,2560" coordsize="101,19" fillcolor="#262626" filled="t" path="m2908,2569l2908,2574,2906,2579,2810,2579,2807,2574,2807,2565,2810,2560,2904,2560,2906,2565,2908,2569xe" stroked="f" style="position:absolute;left:2807;top:2560;width:101;height:19">
              <v:path arrowok="t"/>
              <v:fill/>
            </v:shape>
            <v:shape coordorigin="2908,2560" coordsize="99,19" fillcolor="#262626" filled="t" path="m3007,2569l3007,2579,2911,2579,2908,2574,2908,2565,2911,2560,3005,2560,3007,2565,3007,2569xe" stroked="f" style="position:absolute;left:2908;top:2560;width:99;height:19">
              <v:path arrowok="t"/>
              <v:fill/>
            </v:shape>
            <v:shape coordorigin="3009,2560" coordsize="99,19" fillcolor="#262626" filled="t" path="m3108,2569l3108,2579,3012,2579,3009,2574,3009,2565,3012,2560,3105,2560,3108,2565,3108,2569xe" stroked="f" style="position:absolute;left:3009;top:2560;width:99;height:19">
              <v:path arrowok="t"/>
              <v:fill/>
            </v:shape>
            <v:shape coordorigin="3108,2560" coordsize="99,19" fillcolor="#262626" filled="t" path="m3206,2569l3206,2579,3110,2579,3108,2574,3108,2565,3110,2560,3204,2560,3206,2565,3206,2569xe" stroked="f" style="position:absolute;left:3108;top:2560;width:99;height:19">
              <v:path arrowok="t"/>
              <v:fill/>
            </v:shape>
            <v:shape coordorigin="3207,2560" coordsize="101,19" fillcolor="#262626" filled="t" path="m3308,2569l3308,2579,3211,2579,3207,2574,3207,2565,3209,2560,3305,2560,3308,2565,3308,2569xe" stroked="f" style="position:absolute;left:3207;top:2560;width:101;height:19">
              <v:path arrowok="t"/>
              <v:fill/>
            </v:shape>
            <v:shape coordorigin="3305,2560" coordsize="101,19" fillcolor="#262626" filled="t" path="m3406,2569l3406,2579,3310,2579,3305,2574,3305,2569,3308,2565,3310,2560,3404,2560,3406,2565,3406,2569xe" stroked="f" style="position:absolute;left:3305;top:2560;width:101;height:19">
              <v:path arrowok="t"/>
              <v:fill/>
            </v:shape>
            <v:shape coordorigin="3406,2560" coordsize="101,19" fillcolor="#262626" filled="t" path="m3507,2569l3507,2579,3411,2579,3406,2574,3406,2565,3408,2560,3505,2560,3507,2565,3507,2569xe" stroked="f" style="position:absolute;left:3406;top:2560;width:101;height:19">
              <v:path arrowok="t"/>
              <v:fill/>
            </v:shape>
            <v:shape coordorigin="3505,2560" coordsize="101,19" fillcolor="#262626" filled="t" path="m3606,2569l3606,2579,3509,2579,3505,2574,3505,2565,3507,2560,3603,2560,3606,2565,3606,2569xe" stroked="f" style="position:absolute;left:3505;top:2560;width:101;height:19">
              <v:path arrowok="t"/>
              <v:fill/>
            </v:shape>
            <v:shape coordorigin="3606,2560" coordsize="101,19" fillcolor="#262626" filled="t" path="m3707,2569l3707,2579,3610,2579,3606,2577,3606,2565,3608,2560,3702,2560,3707,2562,3707,2569xe" stroked="f" style="position:absolute;left:3606;top:2560;width:101;height:19">
              <v:path arrowok="t"/>
              <v:fill/>
            </v:shape>
            <v:shape coordorigin="3704,2560" coordsize="101,19" fillcolor="#262626" filled="t" path="m3805,2569l3805,2579,3709,2579,3704,2577,3704,2565,3707,2560,3800,2560,3805,2562,3805,2569xe" stroked="f" style="position:absolute;left:3704;top:2560;width:101;height:19">
              <v:path arrowok="t"/>
              <v:fill/>
            </v:shape>
            <v:shape coordorigin="3805,2560" coordsize="101,19" fillcolor="#262626" filled="t" path="m3906,2569l3906,2574,3904,2579,3810,2579,3805,2577,3805,2565,3808,2560,3901,2560,3906,2562,3906,2569xe" stroked="f" style="position:absolute;left:3805;top:2560;width:101;height:19">
              <v:path arrowok="t"/>
              <v:fill/>
            </v:shape>
            <v:shape coordorigin="3904,2560" coordsize="101,19" fillcolor="#262626" filled="t" path="m4005,2569l4005,2574,4002,2579,3909,2579,3904,2577,3904,2565,3906,2560,4000,2560,4005,2562,4005,2569xe" stroked="f" style="position:absolute;left:3904;top:2560;width:101;height:19">
              <v:path arrowok="t"/>
              <v:fill/>
            </v:shape>
            <v:shape coordorigin="4005,2560" coordsize="101,19" fillcolor="#262626" filled="t" path="m4106,2569l4106,2574,4103,2579,4009,2579,4005,2577,4005,2565,4007,2560,4101,2560,4106,2562,4106,2569xe" stroked="f" style="position:absolute;left:4005;top:2560;width:101;height:19">
              <v:path arrowok="t"/>
              <v:fill/>
            </v:shape>
            <v:shape coordorigin="4103,2560" coordsize="101,19" fillcolor="#262626" filled="t" path="m4204,2569l4204,2574,4202,2579,4108,2579,4103,2577,4103,2565,4106,2560,4199,2560,4204,2562,4204,2569xe" stroked="f" style="position:absolute;left:4103;top:2560;width:101;height:19">
              <v:path arrowok="t"/>
              <v:fill/>
            </v:shape>
            <w10:wrap type="none"/>
          </v:group>
        </w:pict>
      </w:r>
      <w:r>
        <w:pict>
          <v:shape style="width:122.055pt;height:9.0525pt" type="#_x0000_t75">
            <v:imagedata o:title="" r:id="rId66"/>
          </v:shape>
        </w:pict>
      </w:r>
      <w:r>
        <w:rPr>
          <w:rFonts w:ascii="Times New Roman" w:cs="Times New Roman" w:eastAsia="Times New Roman" w:hAnsi="Times New Roman"/>
          <w:sz w:val="18.1035"/>
          <w:szCs w:val="18.103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9.5293"/>
          <w:szCs w:val="19.5293"/>
        </w:rPr>
        <w:jc w:val="left"/>
        <w:ind w:left="8342"/>
      </w:pPr>
      <w:r>
        <w:pict>
          <v:shape style="position:absolute;margin-left:274.275pt;margin-top:65.37pt;width:146.213pt;height:9.28502pt;mso-position-horizontal-relative:page;mso-position-vertical-relative:paragraph;z-index:-975" type="#_x0000_t75">
            <v:imagedata o:title="" r:id="rId67"/>
          </v:shape>
        </w:pict>
      </w:r>
      <w:r>
        <w:pict>
          <v:shape style="width:135.638pt;height:9.765pt" type="#_x0000_t75">
            <v:imagedata o:title="" r:id="rId68"/>
          </v:shape>
        </w:pict>
      </w:r>
      <w:r>
        <w:rPr>
          <w:rFonts w:ascii="Times New Roman" w:cs="Times New Roman" w:eastAsia="Times New Roman" w:hAnsi="Times New Roman"/>
          <w:sz w:val="19.5293"/>
          <w:szCs w:val="19.5293"/>
        </w:rPr>
      </w:r>
    </w:p>
    <w:p>
      <w:pPr>
        <w:rPr>
          <w:sz w:val="11"/>
          <w:szCs w:val="11"/>
        </w:rPr>
        <w:jc w:val="left"/>
        <w:spacing w:before="2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5.2246"/>
          <w:szCs w:val="15.2246"/>
        </w:rPr>
        <w:jc w:val="left"/>
        <w:ind w:left="124"/>
      </w:pPr>
      <w:r>
        <w:pict>
          <v:group coordorigin="552,-553" coordsize="10515,433" style="position:absolute;margin-left:27.5925pt;margin-top:-27.63pt;width:525.735pt;height:21.6525pt;mso-position-horizontal-relative:page;mso-position-vertical-relative:paragraph;z-index:-977">
            <v:shape style="position:absolute;left:552;top:-553;width:6653;height:433" type="#_x0000_t75">
              <v:imagedata o:title="" r:id="rId69"/>
            </v:shape>
            <v:shape style="position:absolute;left:6204;top:-553;width:4862;height:188" type="#_x0000_t75">
              <v:imagedata o:title="" r:id="rId70"/>
            </v:shape>
            <w10:wrap type="none"/>
          </v:group>
        </w:pict>
      </w:r>
      <w:r>
        <w:pict>
          <v:shape style="position:absolute;margin-left:114.63pt;margin-top:-7.5e-06pt;width:154.74pt;height:9.28502pt;mso-position-horizontal-relative:page;mso-position-vertical-relative:paragraph;z-index:-976" type="#_x0000_t75">
            <v:imagedata o:title="" r:id="rId71"/>
          </v:shape>
        </w:pict>
      </w:r>
      <w:r>
        <w:pict>
          <v:shape style="width:81.3pt;height:7.6125pt" type="#_x0000_t75">
            <v:imagedata o:title="" r:id="rId72"/>
          </v:shape>
        </w:pict>
      </w:r>
      <w:r>
        <w:rPr>
          <w:rFonts w:ascii="Times New Roman" w:cs="Times New Roman" w:eastAsia="Times New Roman" w:hAnsi="Times New Roman"/>
          <w:sz w:val="15.2246"/>
          <w:szCs w:val="15.2246"/>
        </w:rPr>
      </w:r>
    </w:p>
    <w:p>
      <w:pPr>
        <w:rPr>
          <w:sz w:val="17"/>
          <w:szCs w:val="17"/>
        </w:rPr>
        <w:jc w:val="left"/>
        <w:spacing w:before="1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.8086"/>
          <w:szCs w:val="18.8086"/>
        </w:rPr>
        <w:jc w:val="left"/>
        <w:ind w:left="124"/>
      </w:pPr>
      <w:r>
        <w:pict>
          <v:shape style="width:534.87pt;height:9.40501pt" type="#_x0000_t75">
            <v:imagedata o:title="" r:id="rId73"/>
          </v:shape>
        </w:pict>
      </w:r>
      <w:r>
        <w:rPr>
          <w:rFonts w:ascii="Times New Roman" w:cs="Times New Roman" w:eastAsia="Times New Roman" w:hAnsi="Times New Roman"/>
          <w:sz w:val="18.8086"/>
          <w:szCs w:val="18.8086"/>
        </w:rPr>
      </w:r>
    </w:p>
    <w:p>
      <w:pPr>
        <w:rPr>
          <w:sz w:val="24"/>
          <w:szCs w:val="24"/>
        </w:rPr>
        <w:jc w:val="left"/>
        <w:spacing w:before="4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18.8086"/>
          <w:szCs w:val="18.8086"/>
        </w:rPr>
        <w:jc w:val="left"/>
        <w:ind w:left="5800"/>
      </w:pPr>
      <w:r>
        <w:pict>
          <v:shape style="width:252.24pt;height:9.405pt" type="#_x0000_t75">
            <v:imagedata o:title="" r:id="rId74"/>
          </v:shape>
        </w:pict>
      </w:r>
      <w:r>
        <w:rPr>
          <w:rFonts w:ascii="Times New Roman" w:cs="Times New Roman" w:eastAsia="Times New Roman" w:hAnsi="Times New Roman"/>
          <w:sz w:val="18.8086"/>
          <w:szCs w:val="18.8086"/>
        </w:rPr>
      </w:r>
    </w:p>
    <w:p>
      <w:pPr>
        <w:rPr>
          <w:sz w:val="24"/>
          <w:szCs w:val="24"/>
        </w:rPr>
        <w:jc w:val="left"/>
        <w:spacing w:before="7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15.209"/>
          <w:szCs w:val="15.209"/>
        </w:rPr>
        <w:jc w:val="left"/>
        <w:ind w:left="124"/>
      </w:pPr>
      <w:r>
        <w:pict>
          <v:group coordorigin="564,-430" coordsize="4129,183" style="position:absolute;margin-left:28.1925pt;margin-top:-21.5025pt;width:206.437pt;height:9.16499pt;mso-position-horizontal-relative:page;mso-position-vertical-relative:paragraph;z-index:-973">
            <v:shape style="position:absolute;left:564;top:-430;width:1277;height:183" type="#_x0000_t75">
              <v:imagedata o:title="" r:id="rId75"/>
            </v:shape>
            <v:shape coordorigin="1891,-271" coordsize="101,17" fillcolor="#262626" filled="t" path="m1992,-264l1992,-254,1896,-254,1891,-257,1891,-269,1896,-271,1990,-271,1992,-266,1992,-264xe" stroked="f" style="position:absolute;left:1891;top:-271;width:101;height:17">
              <v:path arrowok="t"/>
              <v:fill/>
            </v:shape>
            <v:shape coordorigin="1990,-271" coordsize="101,17" fillcolor="#262626" filled="t" path="m2091,-264l2091,-254,1995,-254,1990,-257,1990,-269,1995,-271,2088,-271,2091,-266,2091,-264xe" stroked="f" style="position:absolute;left:1990;top:-271;width:101;height:17">
              <v:path arrowok="t"/>
              <v:fill/>
            </v:shape>
            <v:shape coordorigin="2091,-271" coordsize="101,17" fillcolor="#262626" filled="t" path="m2192,-264l2192,-259,2189,-254,2096,-254,2091,-257,2091,-269,2096,-271,2187,-271,2192,-269,2192,-264xe" stroked="f" style="position:absolute;left:2091;top:-271;width:101;height:17">
              <v:path arrowok="t"/>
              <v:fill/>
            </v:shape>
            <v:shape coordorigin="2189,-271" coordsize="101,17" fillcolor="#262626" filled="t" path="m2290,-264l2290,-259,2288,-254,2194,-254,2189,-257,2189,-269,2194,-271,2286,-271,2290,-269,2290,-264xe" stroked="f" style="position:absolute;left:2189;top:-271;width:101;height:17">
              <v:path arrowok="t"/>
              <v:fill/>
            </v:shape>
            <v:shape coordorigin="2290,-271" coordsize="101,17" fillcolor="#262626" filled="t" path="m2391,-264l2391,-259,2389,-254,2295,-254,2290,-257,2290,-269,2295,-271,2387,-271,2391,-269,2391,-264xe" stroked="f" style="position:absolute;left:2290;top:-271;width:101;height:17">
              <v:path arrowok="t"/>
              <v:fill/>
            </v:shape>
            <v:shape coordorigin="2389,-271" coordsize="101,17" fillcolor="#262626" filled="t" path="m2490,-264l2490,-259,2488,-254,2394,-254,2389,-257,2389,-269,2394,-271,2485,-271,2490,-269,2490,-264xe" stroked="f" style="position:absolute;left:2389;top:-271;width:101;height:17">
              <v:path arrowok="t"/>
              <v:fill/>
            </v:shape>
            <v:shape coordorigin="2490,-271" coordsize="101,17" fillcolor="#262626" filled="t" path="m2591,-264l2591,-259,2589,-254,2495,-254,2490,-257,2490,-269,2495,-271,2586,-271,2591,-269,2591,-264xe" stroked="f" style="position:absolute;left:2490;top:-271;width:101;height:17">
              <v:path arrowok="t"/>
              <v:fill/>
            </v:shape>
            <v:shape coordorigin="2589,-271" coordsize="101,17" fillcolor="#262626" filled="t" path="m2690,-264l2690,-259,2687,-254,2593,-254,2589,-257,2589,-269,2593,-271,2685,-271,2690,-269,2690,-264xe" stroked="f" style="position:absolute;left:2589;top:-271;width:101;height:17">
              <v:path arrowok="t"/>
              <v:fill/>
            </v:shape>
            <v:shape coordorigin="2689,-271" coordsize="101,17" fillcolor="#262626" filled="t" path="m2790,-264l2790,-259,2788,-254,2694,-254,2689,-257,2689,-269,2694,-271,2786,-271,2790,-269,2790,-264xe" stroked="f" style="position:absolute;left:2689;top:-271;width:101;height:17">
              <v:path arrowok="t"/>
              <v:fill/>
            </v:shape>
            <v:shape coordorigin="2788,-271" coordsize="101,17" fillcolor="#262626" filled="t" path="m2889,-264l2889,-259,2887,-254,2793,-254,2788,-257,2788,-269,2793,-271,2884,-271,2889,-269,2889,-264xe" stroked="f" style="position:absolute;left:2788;top:-271;width:101;height:17">
              <v:path arrowok="t"/>
              <v:fill/>
            </v:shape>
            <v:shape coordorigin="2889,-271" coordsize="101,17" fillcolor="#262626" filled="t" path="m2990,-264l2990,-259,2988,-254,2894,-254,2889,-257,2889,-269,2894,-271,2985,-271,2990,-269,2990,-264xe" stroked="f" style="position:absolute;left:2889;top:-271;width:101;height:17">
              <v:path arrowok="t"/>
              <v:fill/>
            </v:shape>
            <v:shape coordorigin="2990,-271" coordsize="101,17" fillcolor="#262626" filled="t" path="m3091,-264l3091,-259,3089,-254,2990,-254,2990,-269,2995,-271,3086,-271,3091,-269,3091,-264xe" stroked="f" style="position:absolute;left:2990;top:-271;width:101;height:17">
              <v:path arrowok="t"/>
              <v:fill/>
            </v:shape>
            <v:shape coordorigin="3088,-271" coordsize="101,17" fillcolor="#262626" filled="t" path="m3190,-264l3190,-259,3187,-254,3088,-254,3088,-269,3093,-271,3185,-271,3190,-269,3190,-264xe" stroked="f" style="position:absolute;left:3088;top:-271;width:101;height:17">
              <v:path arrowok="t"/>
              <v:fill/>
            </v:shape>
            <v:shape coordorigin="3190,-271" coordsize="101,17" fillcolor="#262626" filled="t" path="m3291,-264l3291,-259,3288,-254,3192,-254,3190,-259,3190,-269,3192,-271,3286,-271,3291,-266,3291,-264xe" stroked="f" style="position:absolute;left:3190;top:-271;width:101;height:17">
              <v:path arrowok="t"/>
              <v:fill/>
            </v:shape>
            <v:shape coordorigin="3288,-271" coordsize="101,17" fillcolor="#262626" filled="t" path="m3389,-264l3389,-259,3387,-254,3291,-254,3288,-259,3288,-269,3291,-271,3384,-271,3389,-266,3389,-264xe" stroked="f" style="position:absolute;left:3288;top:-271;width:101;height:17">
              <v:path arrowok="t"/>
              <v:fill/>
            </v:shape>
            <v:shape coordorigin="3389,-271" coordsize="101,17" fillcolor="#262626" filled="t" path="m3490,-264l3490,-259,3488,-254,3392,-254,3389,-259,3389,-269,3392,-271,3485,-271,3490,-266,3490,-264xe" stroked="f" style="position:absolute;left:3389;top:-271;width:101;height:17">
              <v:path arrowok="t"/>
              <v:fill/>
            </v:shape>
            <v:shape coordorigin="3488,-271" coordsize="101,17" fillcolor="#262626" filled="t" path="m3589,-264l3589,-259,3586,-254,3490,-254,3488,-259,3488,-269,3490,-271,3584,-271,3589,-266,3589,-264xe" stroked="f" style="position:absolute;left:3488;top:-271;width:101;height:17">
              <v:path arrowok="t"/>
              <v:fill/>
            </v:shape>
            <v:shape coordorigin="3589,-271" coordsize="99,17" fillcolor="#262626" filled="t" path="m3687,-264l3687,-254,3591,-254,3589,-259,3589,-269,3591,-271,3685,-271,3687,-266,3687,-264xe" stroked="f" style="position:absolute;left:3589;top:-271;width:99;height:17">
              <v:path arrowok="t"/>
              <v:fill/>
            </v:shape>
            <v:shape coordorigin="3687,-271" coordsize="99,17" fillcolor="#262626" filled="t" path="m3786,-264l3786,-254,3690,-254,3687,-259,3687,-269,3690,-271,3783,-271,3786,-266,3786,-264xe" stroked="f" style="position:absolute;left:3687;top:-271;width:99;height:17">
              <v:path arrowok="t"/>
              <v:fill/>
            </v:shape>
            <v:shape coordorigin="3786,-271" coordsize="101,17" fillcolor="#262626" filled="t" path="m3887,-264l3887,-254,3791,-254,3786,-259,3786,-264,3788,-269,3791,-271,3885,-271,3887,-266,3887,-264xe" stroked="f" style="position:absolute;left:3786;top:-271;width:101;height:17">
              <v:path arrowok="t"/>
              <v:fill/>
            </v:shape>
            <v:shape coordorigin="3885,-271" coordsize="101,17" fillcolor="#262626" filled="t" path="m3986,-264l3986,-254,3889,-254,3885,-259,3885,-264,3887,-269,3889,-271,3983,-271,3986,-266,3986,-264xe" stroked="f" style="position:absolute;left:3885;top:-271;width:101;height:17">
              <v:path arrowok="t"/>
              <v:fill/>
            </v:shape>
            <v:shape coordorigin="3985,-271" coordsize="101,17" fillcolor="#262626" filled="t" path="m4086,-264l4086,-254,3990,-254,3985,-259,3985,-264,3988,-269,3990,-271,4084,-271,4086,-266,4086,-264xe" stroked="f" style="position:absolute;left:3985;top:-271;width:101;height:17">
              <v:path arrowok="t"/>
              <v:fill/>
            </v:shape>
            <v:shape coordorigin="4084,-271" coordsize="101,17" fillcolor="#262626" filled="t" path="m4185,-264l4185,-254,4089,-254,4084,-259,4084,-264,4086,-269,4089,-271,4183,-271,4185,-266,4185,-264xe" stroked="f" style="position:absolute;left:4084;top:-271;width:101;height:17">
              <v:path arrowok="t"/>
              <v:fill/>
            </v:shape>
            <v:shape coordorigin="4185,-271" coordsize="101,17" fillcolor="#262626" filled="t" path="m4286,-264l4286,-254,4190,-254,4185,-257,4185,-269,4190,-271,4284,-271,4286,-266,4286,-264xe" stroked="f" style="position:absolute;left:4185;top:-271;width:101;height:17">
              <v:path arrowok="t"/>
              <v:fill/>
            </v:shape>
            <v:shape coordorigin="4284,-271" coordsize="101,17" fillcolor="#262626" filled="t" path="m4385,-264l4385,-254,4288,-254,4284,-257,4284,-269,4288,-271,4382,-271,4385,-266,4385,-264xe" stroked="f" style="position:absolute;left:4284;top:-271;width:101;height:17">
              <v:path arrowok="t"/>
              <v:fill/>
            </v:shape>
            <v:shape coordorigin="4385,-271" coordsize="101,17" fillcolor="#262626" filled="t" path="m4486,-264l4486,-259,4483,-254,4389,-254,4385,-257,4385,-269,4389,-271,4481,-271,4486,-269,4486,-264xe" stroked="f" style="position:absolute;left:4385;top:-271;width:101;height:17">
              <v:path arrowok="t"/>
              <v:fill/>
            </v:shape>
            <v:shape coordorigin="4483,-271" coordsize="101,17" fillcolor="#262626" filled="t" path="m4584,-264l4584,-259,4582,-254,4488,-254,4483,-257,4483,-269,4488,-271,4579,-271,4584,-269,4584,-264xe" stroked="f" style="position:absolute;left:4483;top:-271;width:101;height:17">
              <v:path arrowok="t"/>
              <v:fill/>
            </v:shape>
            <v:shape coordorigin="4584,-271" coordsize="101,17" fillcolor="#262626" filled="t" path="m4685,-264l4685,-259,4683,-254,4589,-254,4584,-257,4584,-269,4589,-271,4680,-271,4685,-269,4685,-264xe" stroked="f" style="position:absolute;left:4584;top:-271;width:101;height:17">
              <v:path arrowok="t"/>
              <v:fill/>
            </v:shape>
            <w10:wrap type="none"/>
          </v:group>
        </w:pict>
      </w:r>
      <w:r>
        <w:pict>
          <v:group coordorigin="564,1613" coordsize="486,154" style="position:absolute;margin-left:28.1925pt;margin-top:80.6325pt;width:24.315pt;height:7.71752pt;mso-position-horizontal-relative:page;mso-position-vertical-relative:paragraph;z-index:-965">
            <v:shape coordorigin="571,1630" coordsize="87,127" fillcolor="#262626" filled="t" path="m656,1654l656,1659,658,1663,658,1676,656,1683,653,1688,651,1692,648,1697,644,1702,639,1704,634,1707,629,1709,622,1712,595,1712,595,1752,593,1757,574,1757,571,1752,571,1635,574,1630,610,1630,595,1649,595,1692,612,1692,617,1690,622,1690,627,1685,629,1680,629,1661,627,1656,627,1632,632,1632,634,1635,639,1637,644,1637,646,1639,648,1644,651,1647,653,1651,656,1654xe" stroked="f" style="position:absolute;left:571;top:1630;width:87;height:127">
              <v:path arrowok="t"/>
              <v:fill/>
            </v:shape>
            <v:shape coordorigin="571,1630" coordsize="87,127" fillcolor="#262626" filled="t" path="m627,1632l627,1656,622,1654,617,1651,612,1649,595,1649,610,1630,619,1630,624,1632,627,1632xe" stroked="f" style="position:absolute;left:571;top:1630;width:87;height:127">
              <v:path arrowok="t"/>
              <v:fill/>
            </v:shape>
            <v:shape coordorigin="675,1661" coordsize="84,99" fillcolor="#262626" filled="t" path="m759,1666l759,1752,754,1757,740,1757,737,1752,737,1743,732,1748,728,1752,723,1755,718,1757,713,1760,701,1760,696,1757,692,1755,687,1752,682,1748,680,1745,677,1740,677,1736,675,1731,675,1666,680,1663,684,1661,689,1661,694,1663,699,1663,699,1724,701,1728,704,1733,708,1736,713,1738,718,1738,723,1733,728,1731,730,1728,732,1724,732,1666,737,1663,742,1661,747,1661,752,1663,756,1663,759,1666xe" stroked="f" style="position:absolute;left:675;top:1661;width:84;height:99">
              <v:path arrowok="t"/>
              <v:fill/>
            </v:shape>
            <v:shape coordorigin="783,1620" coordsize="24,137" fillcolor="#262626" filled="t" path="m807,1752l805,1757,785,1757,783,1752,783,1625,785,1620,805,1620,807,1625,807,1752xe" stroked="f" style="position:absolute;left:783;top:1620;width:24;height:137">
              <v:path arrowok="t"/>
              <v:fill/>
            </v:shape>
            <v:shape coordorigin="826,1661" coordsize="65,99" fillcolor="#262626" filled="t" path="m891,1738l889,1740,889,1745,884,1748,879,1752,874,1755,870,1757,865,1757,860,1760,850,1760,846,1757,841,1757,836,1755,831,1752,826,1750,826,1736,831,1733,836,1736,841,1738,846,1740,860,1740,865,1738,867,1733,870,1728,865,1724,860,1721,855,1719,850,1716,846,1714,841,1712,836,1709,831,1704,829,1700,826,1697,826,1680,829,1678,831,1673,836,1668,838,1666,843,1663,848,1663,850,1661,872,1661,877,1663,882,1663,886,1666,886,1685,882,1683,877,1680,872,1680,867,1678,858,1678,853,1680,850,1685,850,1690,855,1695,860,1697,865,1700,867,1700,872,1702,877,1704,882,1707,886,1712,889,1716,891,1721,891,1738xe" stroked="f" style="position:absolute;left:826;top:1661;width:65;height:99">
              <v:path arrowok="t"/>
              <v:fill/>
            </v:shape>
            <v:shape coordorigin="906,1661" coordsize="87,99" fillcolor="#262626" filled="t" path="m990,1685l990,1692,992,1697,992,1707,990,1712,985,1716,930,1716,930,1719,932,1724,932,1728,937,1733,939,1738,944,1738,946,1740,963,1740,968,1738,973,1738,978,1736,982,1733,987,1736,987,1750,982,1752,978,1755,975,1755,970,1757,961,1757,956,1760,944,1760,937,1757,932,1755,925,1752,920,1750,918,1748,913,1743,910,1738,908,1731,906,1726,906,1695,908,1690,910,1683,913,1678,918,1673,920,1668,925,1666,932,1663,937,1661,934,1685,932,1688,932,1692,930,1697,930,1700,968,1700,968,1692,966,1688,968,1663,973,1666,978,1668,982,1673,985,1676,987,1680,990,1685xe" stroked="f" style="position:absolute;left:906;top:1661;width:87;height:99">
              <v:path arrowok="t"/>
              <v:fill/>
            </v:shape>
            <v:shape coordorigin="906,1661" coordsize="87,99" fillcolor="#262626" filled="t" path="m963,1683l961,1680,956,1678,944,1678,939,1680,934,1685,937,1661,963,1661,968,1663,966,1688,963,1683xe" stroked="f" style="position:absolute;left:906;top:1661;width:87;height:99">
              <v:path arrowok="t"/>
              <v:fill/>
            </v:shape>
            <v:shape coordorigin="1014,1664" coordsize="29,94" fillcolor="#262626" filled="t" path="m1016,1685l1014,1680,1014,1676,1016,1671,1019,1666,1023,1664,1033,1664,1038,1666,1040,1671,1043,1676,1043,1685,1040,1690,1035,1692,1031,1695,1026,1695,1021,1692,1016,1690,1016,1685xe" stroked="f" style="position:absolute;left:1014;top:1664;width:29;height:94">
              <v:path arrowok="t"/>
              <v:fill/>
            </v:shape>
            <v:shape coordorigin="1014,1664" coordsize="29,94" fillcolor="#262626" filled="t" path="m1043,1743l1043,1748,1040,1752,1038,1757,1023,1757,1019,1755,1016,1750,1014,1745,1014,1740,1016,1736,1019,1731,1023,1728,1038,1728,1040,1733,1043,1738,1043,1743xe" stroked="f" style="position:absolute;left:1014;top:1664;width:29;height:94">
              <v:path arrowok="t"/>
              <v:fill/>
            </v:shape>
            <w10:wrap type="none"/>
          </v:group>
        </w:pict>
      </w:r>
      <w:r>
        <w:pict>
          <v:shape style="width:63.3825pt;height:7.60504pt" type="#_x0000_t75">
            <v:imagedata o:title="" r:id="rId76"/>
          </v:shape>
        </w:pict>
      </w:r>
      <w:r>
        <w:rPr>
          <w:rFonts w:ascii="Times New Roman" w:cs="Times New Roman" w:eastAsia="Times New Roman" w:hAnsi="Times New Roman"/>
          <w:sz w:val="15.209"/>
          <w:szCs w:val="15.209"/>
        </w:rPr>
      </w:r>
    </w:p>
    <w:p>
      <w:pPr>
        <w:rPr>
          <w:rFonts w:ascii="Times New Roman" w:cs="Times New Roman" w:eastAsia="Times New Roman" w:hAnsi="Times New Roman"/>
          <w:sz w:val="3.19336"/>
          <w:szCs w:val="3.19336"/>
        </w:rPr>
        <w:jc w:val="left"/>
        <w:spacing w:before="2"/>
        <w:ind w:left="1432"/>
      </w:pPr>
      <w:r>
        <w:pict>
          <v:shape style="width:469.95pt;height:1.5975pt" type="#_x0000_t75">
            <v:imagedata o:title="" r:id="rId77"/>
          </v:shape>
        </w:pict>
      </w:r>
      <w:r>
        <w:rPr>
          <w:rFonts w:ascii="Times New Roman" w:cs="Times New Roman" w:eastAsia="Times New Roman" w:hAnsi="Times New Roman"/>
          <w:sz w:val="3.19336"/>
          <w:szCs w:val="3.19336"/>
        </w:rPr>
      </w:r>
    </w:p>
    <w:p>
      <w:pPr>
        <w:rPr>
          <w:sz w:val="11"/>
          <w:szCs w:val="11"/>
        </w:rPr>
        <w:jc w:val="left"/>
        <w:spacing w:before="6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.3145"/>
          <w:szCs w:val="18.3145"/>
        </w:rPr>
        <w:jc w:val="left"/>
        <w:ind w:left="126"/>
      </w:pPr>
      <w:r>
        <w:pict>
          <v:group coordorigin="554,478" coordsize="654,186" style="position:absolute;margin-left:27.7125pt;margin-top:23.91pt;width:32.7225pt;height:9.28498pt;mso-position-horizontal-relative:page;mso-position-vertical-relative:paragraph;z-index:-972">
            <v:shape coordorigin="562,495" coordsize="171,127" fillcolor="#262626" filled="t" path="m591,615l562,505,562,500,564,495,583,495,588,498,588,500,610,596,634,500,636,495,658,495,663,498,663,500,687,596,708,500,711,495,732,495,732,505,704,615,701,620,696,623,675,623,670,620,668,615,646,536,627,615,624,620,619,623,595,623,593,618,591,615xe" stroked="f" style="position:absolute;left:562;top:495;width:171;height:127">
              <v:path arrowok="t"/>
              <v:fill/>
            </v:shape>
            <v:shape coordorigin="744,527" coordsize="87,98" fillcolor="#262626" filled="t" path="m747,560l747,555,749,548,752,543,756,539,761,534,766,531,771,529,771,594,776,599,780,603,785,606,802,606,807,603,812,603,817,601,821,599,826,601,826,615,821,618,817,620,812,623,800,623,795,625,783,625,778,623,771,620,766,618,761,615,756,613,752,608,749,603,747,596,747,591,744,584,744,567,747,560xe" stroked="f" style="position:absolute;left:744;top:527;width:87;height:98">
              <v:path arrowok="t"/>
              <v:fill/>
            </v:shape>
            <v:shape coordorigin="744,527" coordsize="87,98" fillcolor="#262626" filled="t" path="m776,551l773,553,771,558,771,529,776,527,802,527,807,529,814,531,817,534,821,539,824,541,826,546,829,551,829,558,831,563,831,572,829,577,826,582,771,582,771,565,807,565,807,558,805,553,802,548,800,546,795,543,783,543,778,546,776,551xe" stroked="f" style="position:absolute;left:744;top:527;width:87;height:98">
              <v:path arrowok="t"/>
              <v:fill/>
            </v:shape>
            <v:shape coordorigin="848,491" coordsize="26,132" fillcolor="#262626" filled="t" path="m874,531l874,618,872,623,857,623,853,620,850,618,850,531,855,529,860,527,865,527,869,529,874,529,874,531xe" stroked="f" style="position:absolute;left:848;top:491;width:26;height:132">
              <v:path arrowok="t"/>
              <v:fill/>
            </v:shape>
            <v:shape coordorigin="848,491" coordsize="26,132" fillcolor="#262626" filled="t" path="m877,507l874,512,872,515,853,515,850,510,848,507,848,498,853,493,853,491,872,491,877,493,877,507xe" stroked="f" style="position:absolute;left:848;top:491;width:26;height:132">
              <v:path arrowok="t"/>
              <v:fill/>
            </v:shape>
            <v:shape coordorigin="889,527" coordsize="89,130" fillcolor="#262626" filled="t" path="m896,587l898,582,903,579,898,575,896,570,896,548,898,546,898,541,901,539,906,534,908,531,913,529,915,529,920,527,915,558,915,563,918,567,922,572,937,572,942,570,944,565,946,560,946,587,942,589,922,589,918,587,915,591,915,596,920,599,925,601,944,601,939,618,920,618,915,623,913,627,913,635,918,656,910,656,906,654,903,652,898,652,894,647,891,644,889,640,889,630,891,625,894,620,898,615,898,611,896,606,894,601,894,591,896,587xe" stroked="f" style="position:absolute;left:889;top:527;width:89;height:130">
              <v:path arrowok="t"/>
              <v:fill/>
            </v:shape>
            <v:shape coordorigin="889,527" coordsize="89,130" fillcolor="#262626" filled="t" path="m958,603l961,603,966,606,971,611,973,615,975,618,975,635,973,637,971,642,968,644,966,649,961,652,956,654,951,654,944,656,918,656,913,635,918,637,920,640,944,640,949,635,951,630,951,623,946,620,942,618,939,618,944,601,954,601,958,603xe" stroked="f" style="position:absolute;left:889;top:527;width:89;height:130">
              <v:path arrowok="t"/>
              <v:fill/>
            </v:shape>
            <v:shape coordorigin="889,527" coordsize="89,130" fillcolor="#262626" filled="t" path="m978,543l973,546,963,546,966,551,968,555,968,563,966,567,966,572,963,575,961,579,958,582,954,584,951,587,946,587,946,553,942,548,939,546,934,543,925,543,920,546,918,551,918,555,915,558,920,527,942,527,946,529,973,529,978,531,978,543xe" stroked="f" style="position:absolute;left:889;top:527;width:89;height:130">
              <v:path arrowok="t"/>
              <v:fill/>
            </v:shape>
            <v:shape coordorigin="992,486" coordsize="84,137" fillcolor="#262626" filled="t" path="m992,618l992,491,997,486,1011,486,1016,488,1016,539,1021,534,1026,531,1031,529,1035,527,1055,527,1059,529,1062,531,1067,534,1069,536,1071,541,1074,543,1074,553,1076,558,1076,618,1071,623,1057,623,1052,620,1052,565,1050,560,1050,555,1047,551,1043,548,1031,548,1026,551,1021,555,1016,560,1016,618,1014,623,999,623,995,620,992,618xe" stroked="f" style="position:absolute;left:992;top:486;width:84;height:137">
              <v:path arrowok="t"/>
              <v:fill/>
            </v:shape>
            <v:shape coordorigin="1091,505" coordsize="60,118" fillcolor="#262626" filled="t" path="m1105,599l1105,548,1093,548,1091,543,1091,529,1105,529,1105,505,1124,505,1129,507,1129,529,1148,529,1151,534,1151,548,1129,548,1129,594,1132,599,1136,603,1141,603,1146,601,1151,601,1151,620,1146,623,1119,623,1115,618,1110,613,1107,611,1105,606,1105,599xe" stroked="f" style="position:absolute;left:1091;top:505;width:60;height:118">
              <v:path arrowok="t"/>
              <v:fill/>
            </v:shape>
            <v:shape coordorigin="1172,529" coordsize="29,94" fillcolor="#262626" filled="t" path="m1172,546l1172,541,1175,536,1177,531,1182,529,1192,529,1196,531,1199,536,1201,541,1201,551,1199,555,1194,558,1189,560,1184,560,1180,558,1175,555,1172,551,1172,546xe" stroked="f" style="position:absolute;left:1172;top:529;width:29;height:94">
              <v:path arrowok="t"/>
              <v:fill/>
            </v:shape>
            <v:shape coordorigin="1172,529" coordsize="29,94" fillcolor="#262626" filled="t" path="m1201,608l1201,613,1199,618,1194,623,1180,623,1175,620,1172,615,1172,601,1175,596,1180,594,1194,594,1199,599,1201,603,1201,608xe" stroked="f" style="position:absolute;left:1172;top:529;width:29;height:94">
              <v:path arrowok="t"/>
              <v:fill/>
            </v:shape>
            <w10:wrap type="none"/>
          </v:group>
        </w:pict>
      </w:r>
      <w:r>
        <w:pict>
          <v:group coordorigin="1249,476" coordsize="2359,188" style="position:absolute;margin-left:62.4525pt;margin-top:23.79pt;width:117.96pt;height:9.40501pt;mso-position-horizontal-relative:page;mso-position-vertical-relative:paragraph;z-index:-971">
            <v:shape coordorigin="1257,640" coordsize="101,17" fillcolor="#262626" filled="t" path="m1358,649l1358,654,1355,656,1261,656,1257,652,1257,644,1259,640,1355,640,1358,644,1358,649xe" stroked="f" style="position:absolute;left:1257;top:640;width:101;height:17">
              <v:path arrowok="t"/>
              <v:fill/>
            </v:shape>
            <v:shape coordorigin="1360,640" coordsize="99,17" fillcolor="#262626" filled="t" path="m1458,649l1458,654,1456,656,1362,656,1360,652,1360,640,1456,640,1458,644,1458,649xe" stroked="f" style="position:absolute;left:1360;top:640;width:99;height:17">
              <v:path arrowok="t"/>
              <v:fill/>
            </v:shape>
            <v:shape coordorigin="1459,640" coordsize="99,17" fillcolor="#262626" filled="t" path="m1557,649l1557,654,1555,656,1461,656,1459,652,1459,640,1555,640,1557,644,1557,649xe" stroked="f" style="position:absolute;left:1459;top:640;width:99;height:17">
              <v:path arrowok="t"/>
              <v:fill/>
            </v:shape>
            <v:shape coordorigin="1557,640" coordsize="101,17" fillcolor="#262626" filled="t" path="m1658,649l1658,654,1656,656,1562,656,1557,652,1557,644,1560,640,1656,640,1658,644,1658,649xe" stroked="f" style="position:absolute;left:1557;top:640;width:101;height:17">
              <v:path arrowok="t"/>
              <v:fill/>
            </v:shape>
            <v:shape coordorigin="1656,640" coordsize="101,17" fillcolor="#262626" filled="t" path="m1757,649l1757,654,1754,656,1661,656,1656,652,1656,644,1658,640,1754,640,1757,644,1757,649xe" stroked="f" style="position:absolute;left:1656;top:640;width:101;height:17">
              <v:path arrowok="t"/>
              <v:fill/>
            </v:shape>
            <v:shape coordorigin="1757,640" coordsize="101,17" fillcolor="#262626" filled="t" path="m1858,649l1858,654,1855,656,1761,656,1757,652,1757,644,1759,640,1855,640,1858,644,1858,649xe" stroked="f" style="position:absolute;left:1757;top:640;width:101;height:17">
              <v:path arrowok="t"/>
              <v:fill/>
            </v:shape>
            <v:shape coordorigin="1855,640" coordsize="101,17" fillcolor="#262626" filled="t" path="m1956,649l1956,654,1954,656,1860,656,1855,652,1855,644,1858,640,1954,640,1956,644,1956,649xe" stroked="f" style="position:absolute;left:1855;top:640;width:101;height:17">
              <v:path arrowok="t"/>
              <v:fill/>
            </v:shape>
            <v:shape coordorigin="1956,640" coordsize="101,17" fillcolor="#262626" filled="t" path="m2057,649l2057,654,2052,656,1961,656,1956,654,1956,644,1959,640,2057,640,2057,649xe" stroked="f" style="position:absolute;left:1956;top:640;width:101;height:17">
              <v:path arrowok="t"/>
              <v:fill/>
            </v:shape>
            <v:shape coordorigin="2055,640" coordsize="101,17" fillcolor="#262626" filled="t" path="m2156,649l2156,654,2151,656,2060,656,2055,654,2055,644,2057,640,2156,640,2156,649xe" stroked="f" style="position:absolute;left:2055;top:640;width:101;height:17">
              <v:path arrowok="t"/>
              <v:fill/>
            </v:shape>
            <v:shape coordorigin="2156,640" coordsize="101,17" fillcolor="#262626" filled="t" path="m2257,649l2257,654,2252,656,2161,656,2156,654,2156,644,2158,640,2252,640,2257,642,2257,649xe" stroked="f" style="position:absolute;left:2156;top:640;width:101;height:17">
              <v:path arrowok="t"/>
              <v:fill/>
            </v:shape>
            <v:shape coordorigin="2254,640" coordsize="101,17" fillcolor="#262626" filled="t" path="m2355,649l2355,654,2351,656,2259,656,2254,654,2254,644,2257,640,2351,640,2355,642,2355,649xe" stroked="f" style="position:absolute;left:2254;top:640;width:101;height:17">
              <v:path arrowok="t"/>
              <v:fill/>
            </v:shape>
            <v:shape coordorigin="2355,640" coordsize="101,17" fillcolor="#262626" filled="t" path="m2456,649l2456,654,2451,656,2360,656,2355,654,2355,644,2358,640,2451,640,2456,642,2456,649xe" stroked="f" style="position:absolute;left:2355;top:640;width:101;height:17">
              <v:path arrowok="t"/>
              <v:fill/>
            </v:shape>
            <v:shape coordorigin="2456,640" coordsize="101,17" fillcolor="#262626" filled="t" path="m2557,649l2557,654,2553,656,2456,656,2456,644,2459,640,2553,640,2557,642,2557,649xe" stroked="f" style="position:absolute;left:2456;top:640;width:101;height:17">
              <v:path arrowok="t"/>
              <v:fill/>
            </v:shape>
            <v:shape coordorigin="2555,640" coordsize="101,17" fillcolor="#262626" filled="t" path="m2656,649l2656,654,2651,656,2555,656,2555,644,2557,640,2651,640,2656,642,2656,649xe" stroked="f" style="position:absolute;left:2555;top:640;width:101;height:17">
              <v:path arrowok="t"/>
              <v:fill/>
            </v:shape>
            <v:shape coordorigin="2656,640" coordsize="101,17" fillcolor="#262626" filled="t" path="m2757,649l2757,654,2752,656,2656,656,2656,644,2658,640,2752,640,2757,642,2757,649xe" stroked="f" style="position:absolute;left:2656;top:640;width:101;height:17">
              <v:path arrowok="t"/>
              <v:fill/>
            </v:shape>
            <v:shape coordorigin="2754,640" coordsize="101,17" fillcolor="#262626" filled="t" path="m2855,649l2855,654,2851,656,2754,656,2754,644,2757,640,2851,640,2855,642,2855,649xe" stroked="f" style="position:absolute;left:2754;top:640;width:101;height:17">
              <v:path arrowok="t"/>
              <v:fill/>
            </v:shape>
            <v:shape coordorigin="2855,640" coordsize="101,17" fillcolor="#262626" filled="t" path="m2956,649l2956,654,2952,656,2855,656,2855,640,2952,640,2956,642,2956,649xe" stroked="f" style="position:absolute;left:2855;top:640;width:101;height:17">
              <v:path arrowok="t"/>
              <v:fill/>
            </v:shape>
            <v:shape coordorigin="2956,640" coordsize="101,17" fillcolor="#262626" filled="t" path="m3057,649l3057,654,3053,656,2959,656,2956,652,2956,640,3053,640,3057,642,3057,649xe" stroked="f" style="position:absolute;left:2956;top:640;width:101;height:17">
              <v:path arrowok="t"/>
              <v:fill/>
            </v:shape>
            <v:shape coordorigin="3055,640" coordsize="101,17" fillcolor="#262626" filled="t" path="m3156,649l3156,654,3151,656,3057,656,3055,652,3055,640,3151,640,3156,642,3156,649xe" stroked="f" style="position:absolute;left:3055;top:640;width:101;height:17">
              <v:path arrowok="t"/>
              <v:fill/>
            </v:shape>
            <v:shape coordorigin="3209,483" coordsize="43,173" fillcolor="#262626" filled="t" path="m3216,620l3214,613,3214,606,3211,599,3211,591,3209,584,3209,555,3211,548,3211,541,3214,534,3214,527,3216,519,3219,512,3221,505,3223,498,3226,493,3231,486,3235,483,3250,483,3252,488,3244,507,3238,526,3238,527,3236,547,3235,567,3235,570,3236,590,3238,610,3244,631,3250,649,3252,654,3247,656,3233,656,3231,654,3226,647,3223,640,3221,632,3219,625,3216,620xe" stroked="f" style="position:absolute;left:3209;top:483;width:43;height:173">
              <v:path arrowok="t"/>
              <v:fill/>
            </v:shape>
            <v:shape coordorigin="3279,495" coordsize="91,127" fillcolor="#262626" filled="t" path="m3279,618l3279,500,3281,495,3300,495,3305,498,3305,553,3341,500,3344,495,3363,495,3368,498,3368,503,3365,507,3329,553,3368,611,3370,615,3370,618,3368,623,3348,623,3344,620,3341,618,3305,558,3305,618,3300,620,3296,623,3281,623,3279,618xe" stroked="f" style="position:absolute;left:3279;top:495;width:91;height:127">
              <v:path arrowok="t"/>
              <v:fill/>
            </v:shape>
            <v:shape coordorigin="3377,527" coordsize="89,130" fillcolor="#262626" filled="t" path="m3384,587l3387,582,3392,579,3387,575,3384,570,3384,548,3387,546,3387,541,3389,539,3394,534,3396,531,3401,529,3406,529,3404,558,3404,563,3406,567,3411,572,3425,572,3430,570,3432,565,3435,560,3435,587,3430,589,3411,589,3406,587,3404,591,3404,596,3408,599,3413,601,3432,601,3428,618,3408,618,3404,623,3401,627,3401,656,3394,654,3392,652,3387,652,3382,647,3380,644,3377,640,3377,630,3380,625,3382,620,3387,615,3387,611,3384,606,3382,601,3382,591,3384,587xe" stroked="f" style="position:absolute;left:3377;top:527;width:89;height:130">
              <v:path arrowok="t"/>
              <v:fill/>
            </v:shape>
            <v:shape coordorigin="3377,527" coordsize="89,130" fillcolor="#262626" filled="t" path="m3447,603l3449,603,3454,606,3459,611,3461,615,3464,618,3464,635,3461,637,3459,642,3456,644,3454,649,3449,652,3444,654,3440,654,3432,656,3401,656,3401,630,3401,635,3406,637,3408,640,3432,640,3437,635,3440,630,3440,623,3435,620,3430,618,3428,618,3432,601,3442,601,3447,603xe" stroked="f" style="position:absolute;left:3377;top:527;width:89;height:130">
              <v:path arrowok="t"/>
              <v:fill/>
            </v:shape>
            <v:shape coordorigin="3377,527" coordsize="89,130" fillcolor="#262626" filled="t" path="m3466,543l3461,546,3452,546,3454,551,3456,555,3456,563,3454,567,3454,572,3452,575,3449,579,3447,582,3442,584,3440,587,3435,587,3435,553,3430,548,3428,546,3423,543,3413,543,3408,546,3406,551,3406,555,3404,558,3406,529,3408,527,3430,527,3435,529,3461,529,3466,531,3466,543xe" stroked="f" style="position:absolute;left:3377;top:527;width:89;height:130">
              <v:path arrowok="t"/>
              <v:fill/>
            </v:shape>
            <v:shape coordorigin="3476,527" coordsize="67,98" fillcolor="#262626" filled="t" path="m3543,594l3543,599,3541,603,3538,606,3538,611,3536,613,3531,615,3529,618,3524,620,3519,623,3514,623,3509,625,3502,625,3497,623,3493,623,3488,620,3483,620,3478,618,3476,613,3476,599,3481,599,3485,601,3490,603,3495,606,3509,606,3514,603,3519,599,3519,594,3514,589,3509,587,3505,584,3500,582,3495,579,3490,577,3485,575,3481,570,3478,565,3476,563,3476,551,3478,546,3478,543,3481,539,3485,534,3488,531,3493,529,3497,529,3502,527,3521,527,3526,529,3531,529,3536,531,3536,536,3538,541,3538,546,3536,551,3531,548,3526,546,3521,543,3505,543,3500,548,3500,553,3502,558,3507,560,3512,565,3517,565,3521,567,3526,570,3531,572,3536,577,3538,577,3538,582,3541,587,3543,589,3543,594xe" stroked="f" style="position:absolute;left:3476;top:527;width:67;height:98">
              <v:path arrowok="t"/>
              <v:fill/>
            </v:shape>
            <v:shape coordorigin="3558,483" coordsize="43,173" fillcolor="#262626" filled="t" path="m3601,584l3598,591,3598,599,3596,606,3596,613,3594,618,3591,625,3589,632,3586,640,3584,647,3579,654,3574,656,3560,656,3558,652,3558,649,3565,631,3569,611,3570,611,3574,591,3574,571,3574,550,3572,530,3572,527,3566,508,3558,489,3558,486,3562,483,3577,483,3579,486,3588,504,3593,523,3594,527,3599,546,3601,566,3601,584xe" stroked="f" style="position:absolute;left:3558;top:483;width:43;height:173">
              <v:path arrowok="t"/>
              <v:fill/>
            </v:shape>
            <w10:wrap type="none"/>
          </v:group>
        </w:pict>
      </w:r>
      <w:r>
        <w:pict>
          <v:group coordorigin="4351,478" coordsize="592,186" style="position:absolute;margin-left:217.53pt;margin-top:23.91pt;width:29.6025pt;height:9.28498pt;mso-position-horizontal-relative:page;mso-position-vertical-relative:paragraph;z-index:-970">
            <v:shape coordorigin="4358,495" coordsize="99,127" fillcolor="#262626" filled="t" path="m4360,495l4380,495,4385,498,4385,546,4430,546,4430,500,4433,495,4452,495,4457,498,4457,618,4454,623,4435,623,4430,618,4430,567,4385,567,4385,618,4380,623,4365,623,4360,620,4358,618,4358,500,4360,495xe" stroked="f" style="position:absolute;left:4358;top:495;width:99;height:127">
              <v:path arrowok="t"/>
              <v:fill/>
            </v:shape>
            <v:shape coordorigin="4476,527" coordsize="87,98" fillcolor="#262626" filled="t" path="m4507,551l4505,553,4502,558,4502,529,4507,527,4536,527,4541,529,4546,531,4551,534,4553,539,4555,541,4558,546,4560,551,4563,558,4563,577,4558,582,4502,582,4502,565,4538,565,4538,553,4534,548,4531,546,4526,543,4517,543,4512,546,4507,551xe" stroked="f" style="position:absolute;left:4476;top:527;width:87;height:98">
              <v:path arrowok="t"/>
              <v:fill/>
            </v:shape>
            <v:shape coordorigin="4476,527" coordsize="87,98" fillcolor="#262626" filled="t" path="m4478,560l4481,555,4483,548,4486,543,4488,539,4493,534,4498,531,4502,529,4502,589,4505,594,4507,599,4512,603,4517,606,4531,606,4536,603,4546,603,4551,601,4555,599,4558,603,4558,613,4555,618,4551,620,4546,620,4543,623,4531,623,4529,625,4517,625,4510,623,4502,620,4498,618,4493,615,4488,613,4486,608,4481,603,4481,596,4478,591,4476,584,4476,567,4478,560xe" stroked="f" style="position:absolute;left:4476;top:527;width:87;height:98">
              <v:path arrowok="t"/>
              <v:fill/>
            </v:shape>
            <v:shape coordorigin="4582,491" coordsize="27,132" fillcolor="#262626" filled="t" path="m4608,531l4608,618,4603,623,4589,623,4584,620,4582,618,4582,531,4586,529,4591,527,4596,527,4601,529,4606,529,4608,531xe" stroked="f" style="position:absolute;left:4582;top:491;width:27;height:132">
              <v:path arrowok="t"/>
              <v:fill/>
            </v:shape>
            <v:shape coordorigin="4582,491" coordsize="27,132" fillcolor="#262626" filled="t" path="m4582,507l4582,498,4584,493,4589,491,4601,491,4606,493,4608,493,4608,507,4606,512,4601,515,4589,515,4584,512,4582,507xe" stroked="f" style="position:absolute;left:4582;top:491;width:27;height:132">
              <v:path arrowok="t"/>
              <v:fill/>
            </v:shape>
            <v:shape coordorigin="4623,527" coordsize="84,130" fillcolor="#262626" filled="t" path="m4652,567l4652,529,4656,527,4676,527,4680,529,4707,529,4680,560,4680,553,4676,548,4671,543,4661,543,4656,546,4652,551,4652,567xe" stroked="f" style="position:absolute;left:4623;top:527;width:84;height:130">
              <v:path arrowok="t"/>
              <v:fill/>
            </v:shape>
            <v:shape coordorigin="4623,527" coordsize="84,130" fillcolor="#262626" filled="t" path="m4649,589l4649,594,4652,599,4656,599,4659,601,4685,601,4685,623,4680,620,4678,618,4656,618,4652,620,4649,625,4647,630,4649,589xe" stroked="f" style="position:absolute;left:4623;top:527;width:84;height:130">
              <v:path arrowok="t"/>
              <v:fill/>
            </v:shape>
            <v:shape coordorigin="4623,527" coordsize="84,130" fillcolor="#262626" filled="t" path="m4702,558l4702,563,4700,567,4700,572,4697,575,4695,579,4692,582,4688,584,4685,587,4680,587,4676,589,4649,589,4647,630,4647,635,4652,637,4656,640,4676,640,4680,637,4685,635,4685,601,4688,601,4692,603,4697,603,4702,608,4707,613,4709,618,4709,635,4707,637,4707,642,4702,644,4700,649,4695,652,4690,654,4685,654,4680,656,4647,656,4642,654,4637,652,4632,652,4627,647,4625,644,4625,640,4623,635,4623,630,4625,625,4627,620,4632,615,4637,613,4632,611,4630,606,4627,601,4627,591,4630,587,4635,582,4635,577,4632,575,4632,570,4630,567,4630,548,4632,546,4635,541,4637,539,4640,534,4642,531,4647,529,4652,529,4652,567,4656,572,4671,572,4676,570,4678,565,4680,560,4707,529,4712,531,4712,543,4707,546,4697,546,4700,551,4702,555,4702,558xe" stroked="f" style="position:absolute;left:4623;top:527;width:84;height:130">
              <v:path arrowok="t"/>
              <v:fill/>
            </v:shape>
            <v:shape coordorigin="4726,486" coordsize="84,137" fillcolor="#262626" filled="t" path="m4726,618l4726,491,4731,486,4745,486,4750,488,4752,491,4752,539,4755,534,4760,531,4764,529,4769,527,4788,527,4793,529,4798,531,4803,536,4805,541,4808,543,4808,548,4810,553,4810,618,4808,623,4788,623,4786,618,4786,560,4784,555,4781,551,4776,548,4767,548,4762,551,4757,553,4755,555,4752,560,4752,618,4748,623,4733,623,4728,620,4726,618xe" stroked="f" style="position:absolute;left:4726;top:486;width:84;height:137">
              <v:path arrowok="t"/>
              <v:fill/>
            </v:shape>
            <v:shape coordorigin="4825,505" coordsize="63,118" fillcolor="#262626" filled="t" path="m4887,531l4887,541,4885,546,4882,548,4863,548,4863,594,4866,599,4870,603,4875,603,4880,601,4885,601,4887,606,4887,615,4885,620,4880,623,4856,623,4851,620,4846,615,4842,611,4842,606,4839,603,4839,548,4829,548,4825,543,4825,534,4827,529,4839,529,4839,510,4842,505,4861,505,4863,510,4863,529,4882,529,4887,531xe" stroked="f" style="position:absolute;left:4825;top:505;width:63;height:118">
              <v:path arrowok="t"/>
              <v:fill/>
            </v:shape>
            <v:shape coordorigin="4906,529" coordsize="29,94" fillcolor="#262626" filled="t" path="m4909,551l4906,546,4906,541,4909,536,4911,531,4916,529,4926,529,4930,531,4933,536,4935,541,4935,551,4933,555,4928,558,4923,560,4918,560,4914,558,4909,555,4909,551xe" stroked="f" style="position:absolute;left:4906;top:529;width:29;height:94">
              <v:path arrowok="t"/>
              <v:fill/>
            </v:shape>
            <v:shape coordorigin="4906,529" coordsize="29,94" fillcolor="#262626" filled="t" path="m4935,608l4935,613,4933,618,4930,623,4916,623,4911,620,4909,615,4906,611,4906,606,4909,601,4911,596,4916,594,4930,594,4933,599,4935,603,4935,608xe" stroked="f" style="position:absolute;left:4906;top:529;width:29;height:94">
              <v:path arrowok="t"/>
              <v:fill/>
            </v:shape>
            <w10:wrap type="none"/>
          </v:group>
        </w:pict>
      </w:r>
      <w:r>
        <w:pict>
          <v:group coordorigin="4985,476" coordsize="2395,188" style="position:absolute;margin-left:249.27pt;margin-top:23.79pt;width:119.76pt;height:9.40501pt;mso-position-horizontal-relative:page;mso-position-vertical-relative:paragraph;z-index:-969">
            <v:shape coordorigin="4993,640" coordsize="99,17" fillcolor="#262626" filled="t" path="m5091,649l5091,654,5089,656,4995,656,4993,652,4993,640,5089,640,5091,644,5091,649xe" stroked="f" style="position:absolute;left:4993;top:640;width:99;height:17">
              <v:path arrowok="t"/>
              <v:fill/>
            </v:shape>
            <v:shape coordorigin="5091,640" coordsize="101,17" fillcolor="#262626" filled="t" path="m5192,649l5192,654,5188,656,5091,656,5091,644,5094,640,5188,640,5192,642,5192,649xe" stroked="f" style="position:absolute;left:5091;top:640;width:101;height:17">
              <v:path arrowok="t"/>
              <v:fill/>
            </v:shape>
            <v:shape coordorigin="5190,640" coordsize="101,17" fillcolor="#262626" filled="t" path="m5291,649l5291,654,5286,656,5190,656,5190,644,5192,640,5286,640,5291,642,5291,649xe" stroked="f" style="position:absolute;left:5190;top:640;width:101;height:17">
              <v:path arrowok="t"/>
              <v:fill/>
            </v:shape>
            <v:shape coordorigin="5291,640" coordsize="101,17" fillcolor="#262626" filled="t" path="m5392,649l5392,654,5387,656,5291,656,5291,640,5387,640,5392,642,5392,649xe" stroked="f" style="position:absolute;left:5291;top:640;width:101;height:17">
              <v:path arrowok="t"/>
              <v:fill/>
            </v:shape>
            <v:shape coordorigin="5390,640" coordsize="101,17" fillcolor="#262626" filled="t" path="m5491,649l5491,654,5486,656,5390,656,5390,640,5486,640,5491,642,5491,649xe" stroked="f" style="position:absolute;left:5390;top:640;width:101;height:17">
              <v:path arrowok="t"/>
              <v:fill/>
            </v:shape>
            <v:shape coordorigin="5491,640" coordsize="101,17" fillcolor="#262626" filled="t" path="m5592,649l5589,654,5587,656,5493,656,5491,652,5491,640,5587,640,5592,644,5592,649xe" stroked="f" style="position:absolute;left:5491;top:640;width:101;height:17">
              <v:path arrowok="t"/>
              <v:fill/>
            </v:shape>
            <v:shape coordorigin="5592,640" coordsize="99,17" fillcolor="#262626" filled="t" path="m5690,649l5690,654,5688,656,5594,656,5592,652,5592,640,5688,640,5690,644,5690,649xe" stroked="f" style="position:absolute;left:5592;top:640;width:99;height:17">
              <v:path arrowok="t"/>
              <v:fill/>
            </v:shape>
            <v:shape coordorigin="5690,640" coordsize="99,17" fillcolor="#262626" filled="t" path="m5789,649l5789,654,5786,656,5693,656,5690,652,5690,640,5786,640,5789,644,5789,649xe" stroked="f" style="position:absolute;left:5690;top:640;width:99;height:17">
              <v:path arrowok="t"/>
              <v:fill/>
            </v:shape>
            <v:shape coordorigin="5791,640" coordsize="99,17" fillcolor="#262626" filled="t" path="m5890,649l5890,654,5887,656,5794,656,5791,652,5791,640,5887,640,5890,644,5890,649xe" stroked="f" style="position:absolute;left:5791;top:640;width:99;height:17">
              <v:path arrowok="t"/>
              <v:fill/>
            </v:shape>
            <v:shape coordorigin="5890,640" coordsize="99,17" fillcolor="#262626" filled="t" path="m5988,649l5988,654,5986,656,5892,656,5890,652,5890,640,5986,640,5988,644,5988,649xe" stroked="f" style="position:absolute;left:5890;top:640;width:99;height:17">
              <v:path arrowok="t"/>
              <v:fill/>
            </v:shape>
            <v:shape coordorigin="5988,640" coordsize="101,17" fillcolor="#262626" filled="t" path="m6089,649l6089,654,6087,656,5993,656,5988,652,5988,644,5991,640,6087,640,6089,644,6089,649xe" stroked="f" style="position:absolute;left:5988;top:640;width:101;height:17">
              <v:path arrowok="t"/>
              <v:fill/>
            </v:shape>
            <v:shape coordorigin="6087,640" coordsize="101,17" fillcolor="#262626" filled="t" path="m6188,649l6188,654,6185,656,6092,656,6087,652,6087,644,6089,640,6185,640,6188,644,6188,649xe" stroked="f" style="position:absolute;left:6087;top:640;width:101;height:17">
              <v:path arrowok="t"/>
              <v:fill/>
            </v:shape>
            <v:shape coordorigin="6188,640" coordsize="101,17" fillcolor="#262626" filled="t" path="m6289,649l6289,654,6286,656,6193,656,6188,652,6188,644,6190,640,6286,640,6289,644,6289,649xe" stroked="f" style="position:absolute;left:6188;top:640;width:101;height:17">
              <v:path arrowok="t"/>
              <v:fill/>
            </v:shape>
            <v:shape coordorigin="6286,640" coordsize="101,17" fillcolor="#262626" filled="t" path="m6387,649l6387,654,6385,656,6291,656,6286,652,6286,644,6289,640,6385,640,6387,644,6387,649xe" stroked="f" style="position:absolute;left:6286;top:640;width:101;height:17">
              <v:path arrowok="t"/>
              <v:fill/>
            </v:shape>
            <v:shape coordorigin="6387,640" coordsize="101,17" fillcolor="#262626" filled="t" path="m6488,649l6488,654,6484,656,6392,656,6387,654,6387,644,6390,640,6488,640,6488,649xe" stroked="f" style="position:absolute;left:6387;top:640;width:101;height:17">
              <v:path arrowok="t"/>
              <v:fill/>
            </v:shape>
            <v:shape coordorigin="6486,640" coordsize="101,17" fillcolor="#262626" filled="t" path="m6587,649l6587,654,6585,656,6491,656,6486,654,6486,644,6488,640,6585,640,6587,644,6587,649xe" stroked="f" style="position:absolute;left:6486;top:640;width:101;height:17">
              <v:path arrowok="t"/>
              <v:fill/>
            </v:shape>
            <v:shape coordorigin="6587,640" coordsize="101,17" fillcolor="#262626" filled="t" path="m6688,649l6688,654,6683,656,6592,656,6587,654,6587,644,6589,640,6683,640,6688,642,6688,649xe" stroked="f" style="position:absolute;left:6587;top:640;width:101;height:17">
              <v:path arrowok="t"/>
              <v:fill/>
            </v:shape>
            <v:shape coordorigin="6685,640" coordsize="101,17" fillcolor="#262626" filled="t" path="m6786,649l6786,654,6782,656,6690,656,6685,654,6685,644,6688,640,6782,640,6786,642,6786,649xe" stroked="f" style="position:absolute;left:6685;top:640;width:101;height:17">
              <v:path arrowok="t"/>
              <v:fill/>
            </v:shape>
            <v:shape coordorigin="6787,640" coordsize="101,17" fillcolor="#262626" filled="t" path="m6888,649l6888,654,6883,656,6791,656,6787,654,6787,644,6789,640,6883,640,6888,642,6888,649xe" stroked="f" style="position:absolute;left:6787;top:640;width:101;height:17">
              <v:path arrowok="t"/>
              <v:fill/>
            </v:shape>
            <v:shape coordorigin="6943,483" coordsize="41,173" fillcolor="#262626" filled="t" path="m6972,610l6972,611,6977,631,6984,649,6984,654,6979,656,6964,656,6962,654,6960,647,6955,640,6952,632,6950,625,6948,620,6948,613,6945,606,6943,599,6943,541,6945,534,6948,527,6948,519,6950,512,6952,505,6955,498,6960,493,6962,486,6967,483,6981,483,6984,488,6977,507,6972,526,6972,527,6969,547,6967,566,6967,570,6968,590,6972,610xe" stroked="f" style="position:absolute;left:6943;top:483;width:41;height:173">
              <v:path arrowok="t"/>
              <v:fill/>
            </v:shape>
            <v:shape coordorigin="7001,527" coordsize="72,96" fillcolor="#262626" filled="t" path="m7005,553l7005,548,7010,543,7013,539,7017,534,7022,531,7027,529,7032,527,7053,527,7058,529,7063,531,7068,531,7070,536,7073,541,7073,548,7070,553,7065,555,7063,551,7058,548,7053,548,7049,546,7039,546,7034,548,7032,553,7027,558,7027,587,7029,591,7032,596,7034,601,7039,603,7053,603,7058,601,7063,596,7068,594,7073,596,7073,608,7070,613,7068,618,7063,620,7058,620,7053,623,7029,623,7025,620,7020,618,7015,615,7013,611,7008,608,7005,603,7003,596,7003,591,7001,584,7001,567,7003,560,7005,553xe" stroked="f" style="position:absolute;left:7001;top:527;width:72;height:96">
              <v:path arrowok="t"/>
              <v:fill/>
            </v:shape>
            <v:shape coordorigin="7089,527" coordsize="140,96" fillcolor="#262626" filled="t" path="m7094,529l7099,527,7104,527,7109,529,7111,531,7111,541,7116,536,7121,531,7125,529,7130,527,7150,527,7152,529,7157,529,7162,534,7166,536,7169,541,7174,536,7178,534,7183,529,7188,527,7207,527,7212,529,7217,531,7222,536,7224,541,7227,543,7227,548,7229,553,7229,618,7224,623,7210,623,7205,620,7205,560,7202,555,7200,551,7195,548,7186,548,7181,551,7176,555,7171,560,7171,618,7169,623,7154,623,7150,620,7147,618,7147,560,7145,555,7142,551,7138,548,7128,548,7125,551,7121,553,7118,555,7116,560,7116,618,7111,623,7097,623,7092,620,7089,618,7089,531,7094,529xe" stroked="f" style="position:absolute;left:7089;top:527;width:140;height:96">
              <v:path arrowok="t"/>
              <v:fill/>
            </v:shape>
            <v:shape coordorigin="7248,527" coordsize="67,98" fillcolor="#262626" filled="t" path="m7316,594l7316,599,7313,603,7313,606,7311,611,7308,613,7304,615,7301,618,7296,620,7292,623,7287,623,7282,625,7275,625,7270,623,7265,623,7260,620,7255,620,7251,618,7248,613,7248,603,7251,599,7255,599,7260,601,7265,603,7270,606,7282,606,7287,603,7292,599,7292,594,7289,589,7284,587,7280,584,7275,584,7270,582,7265,579,7260,577,7255,572,7253,567,7251,563,7248,558,7248,551,7251,546,7251,543,7253,539,7258,534,7260,531,7265,529,7270,529,7275,527,7294,527,7299,529,7304,529,7308,531,7311,536,7311,546,7308,551,7304,548,7299,546,7294,543,7280,543,7275,546,7272,551,7272,555,7277,560,7282,563,7287,565,7292,565,7296,567,7301,570,7306,575,7311,577,7311,582,7313,587,7316,589,7316,594xe" stroked="f" style="position:absolute;left:7248;top:527;width:67;height:98">
              <v:path arrowok="t"/>
              <v:fill/>
            </v:shape>
            <v:shape coordorigin="7330,483" coordsize="43,173" fillcolor="#262626" filled="t" path="m7344,483l7349,483,7352,486,7360,503,7367,522,7368,527,7371,547,7373,566,7373,584,7371,591,7371,599,7368,606,7368,613,7366,618,7364,625,7361,632,7359,640,7356,647,7352,654,7347,656,7332,656,7330,652,7330,649,7338,631,7344,612,7344,611,7346,591,7347,571,7347,570,7346,550,7345,530,7344,527,7338,508,7330,489,7330,486,7335,483,7344,483xe" stroked="f" style="position:absolute;left:7330;top:483;width:43;height:173">
              <v:path arrowok="t"/>
              <v:fill/>
            </v:shape>
            <w10:wrap type="none"/>
          </v:group>
        </w:pict>
      </w:r>
      <w:r>
        <w:pict>
          <v:group coordorigin="557,1343" coordsize="10868,186" style="position:absolute;margin-left:27.8325pt;margin-top:67.17pt;width:543.405pt;height:9.27752pt;mso-position-horizontal-relative:page;mso-position-vertical-relative:paragraph;z-index:-960">
            <v:shape style="position:absolute;left:557;top:1343;width:2525;height:186" type="#_x0000_t75">
              <v:imagedata o:title="" r:id="rId78"/>
            </v:shape>
            <v:shape style="position:absolute;left:3124;top:1497;width:8300;height:32" type="#_x0000_t75">
              <v:imagedata o:title="" r:id="rId79"/>
            </v:shape>
            <w10:wrap type="none"/>
          </v:group>
        </w:pict>
      </w:r>
      <w:r>
        <w:pict>
          <v:group coordorigin="557,1766" coordsize="10875,195" style="position:absolute;margin-left:27.8325pt;margin-top:88.32pt;width:543.765pt;height:9.75748pt;mso-position-horizontal-relative:page;mso-position-vertical-relative:paragraph;z-index:-959">
            <v:shape style="position:absolute;left:557;top:1766;width:4129;height:195" type="#_x0000_t75">
              <v:imagedata o:title="" r:id="rId80"/>
            </v:shape>
            <v:shape style="position:absolute;left:4728;top:1930;width:6704;height:32" type="#_x0000_t75">
              <v:imagedata o:title="" r:id="rId81"/>
            </v:shape>
            <w10:wrap type="none"/>
          </v:group>
        </w:pict>
      </w:r>
      <w:r>
        <w:pict>
          <v:shape style="width:197.662pt;height:9.15753pt" type="#_x0000_t75">
            <v:imagedata o:title="" r:id="rId82"/>
          </v:shape>
        </w:pict>
      </w:r>
      <w:r>
        <w:rPr>
          <w:rFonts w:ascii="Times New Roman" w:cs="Times New Roman" w:eastAsia="Times New Roman" w:hAnsi="Times New Roman"/>
          <w:sz w:val="18.3145"/>
          <w:szCs w:val="18.3145"/>
        </w:rPr>
      </w:r>
    </w:p>
    <w:p>
      <w:pPr>
        <w:rPr>
          <w:sz w:val="10"/>
          <w:szCs w:val="10"/>
        </w:rPr>
        <w:jc w:val="left"/>
        <w:spacing w:before="5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.4746"/>
          <w:szCs w:val="14.4746"/>
        </w:rPr>
        <w:jc w:val="left"/>
        <w:ind w:left="8229"/>
      </w:pPr>
      <w:r>
        <w:pict>
          <v:group coordorigin="8138,-10" coordsize="421,154" style="position:absolute;margin-left:406.875pt;margin-top:-0.480018pt;width:21.0675pt;height:7.725pt;mso-position-horizontal-relative:page;mso-position-vertical-relative:paragraph;z-index:-968">
            <v:shape coordorigin="8145,7" coordsize="91,127" fillcolor="#262626" filled="t" path="m8227,120l8222,125,8220,128,8215,128,8212,130,8207,132,8195,132,8193,135,8186,135,8188,113,8198,113,8203,111,8207,108,8210,104,8210,92,8207,87,8203,82,8198,80,8171,80,8171,113,8152,135,8147,132,8145,128,8145,12,8150,7,8152,7,8171,27,8171,60,8191,60,8195,58,8200,56,8203,51,8203,34,8200,7,8205,10,8210,10,8215,12,8217,15,8222,17,8224,22,8227,27,8229,29,8229,48,8227,53,8224,58,8220,63,8215,65,8215,68,8220,68,8224,70,8229,75,8232,77,8234,82,8236,87,8236,108,8234,111,8232,116,8227,120xe" stroked="f" style="position:absolute;left:8145;top:7;width:91;height:127">
              <v:path arrowok="t"/>
              <v:fill/>
            </v:shape>
            <v:shape coordorigin="8145,7" coordsize="91,127" fillcolor="#262626" filled="t" path="m8203,34l8198,29,8193,29,8188,27,8171,27,8152,7,8200,7,8203,34xe" stroked="f" style="position:absolute;left:8145;top:7;width:91;height:127">
              <v:path arrowok="t"/>
              <v:fill/>
            </v:shape>
            <v:shape coordorigin="8145,7" coordsize="91,127" fillcolor="#262626" filled="t" path="m8186,135l8152,135,8171,113,8188,113,8186,135xe" stroked="f" style="position:absolute;left:8145;top:7;width:91;height:127">
              <v:path arrowok="t"/>
              <v:fill/>
            </v:shape>
            <v:shape coordorigin="8258,-2" coordsize="24,137" fillcolor="#262626" filled="t" path="m8282,130l8277,135,8263,135,8258,132,8258,3,8260,-2,8275,-2,8280,0,8282,3,8282,130xe" stroked="f" style="position:absolute;left:8258;top:-2;width:24;height:137">
              <v:path arrowok="t"/>
              <v:fill/>
            </v:shape>
            <v:shape coordorigin="8299,39" coordsize="94,98" fillcolor="#262626" filled="t" path="m8306,120l8304,113,8304,108,8301,104,8299,96,8299,80,8301,75,8304,68,8304,60,8309,56,8311,51,8316,48,8321,44,8328,41,8333,39,8354,39,8352,58,8342,58,8337,60,8333,63,8328,68,8328,70,8325,75,8321,130,8316,128,8311,123,8306,120xe" stroked="f" style="position:absolute;left:8299;top:39;width:94;height:98">
              <v:path arrowok="t"/>
              <v:fill/>
            </v:shape>
            <v:shape coordorigin="8299,39" coordsize="94,98" fillcolor="#262626" filled="t" path="m8393,101l8390,106,8388,113,8385,118,8381,123,8378,128,8373,130,8366,132,8361,135,8354,137,8337,137,8330,135,8325,132,8321,130,8325,75,8325,99,8328,101,8328,106,8330,111,8335,113,8340,116,8354,116,8359,113,8361,108,8366,104,8366,96,8369,92,8369,82,8366,80,8366,72,8364,68,8361,63,8357,60,8352,58,8354,39,8361,39,8369,41,8373,44,8378,46,8383,51,8385,56,8388,60,8390,65,8393,72,8393,101xe" stroked="f" style="position:absolute;left:8299;top:39;width:94;height:98">
              <v:path arrowok="t"/>
              <v:fill/>
            </v:shape>
            <v:shape coordorigin="8407,39" coordsize="94,99" fillcolor="#262626" filled="t" path="m8479,130l8474,133,8467,135,8462,137,8445,137,8438,135,8433,133,8426,130,8424,128,8419,123,8414,120,8412,113,8409,108,8409,104,8407,96,8407,80,8409,75,8412,68,8412,60,8417,56,8419,51,8424,48,8429,44,8433,41,8433,99,8436,101,8436,106,8438,111,8443,113,8448,116,8465,116,8469,111,8472,106,8474,104,8474,96,8477,92,8477,82,8474,80,8474,72,8472,68,8469,63,8469,39,8477,41,8482,44,8486,46,8489,51,8494,56,8496,60,8498,65,8501,72,8501,101,8498,106,8496,113,8494,118,8489,123,8486,128,8479,130xe" stroked="f" style="position:absolute;left:8407;top:39;width:94;height:99">
              <v:path arrowok="t"/>
              <v:fill/>
            </v:shape>
            <v:shape coordorigin="8407,39" coordsize="94,99" fillcolor="#262626" filled="t" path="m8469,63l8465,60,8462,58,8450,58,8445,60,8441,63,8436,68,8436,70,8433,75,8433,41,8441,39,8469,39,8469,63xe" stroked="f" style="position:absolute;left:8407;top:39;width:94;height:99">
              <v:path arrowok="t"/>
              <v:fill/>
            </v:shape>
            <v:shape coordorigin="8515,-2" coordsize="36,139" fillcolor="#262626" filled="t" path="m8547,137l8542,101,8544,106,8549,111,8551,137,8547,137xe" stroked="f" style="position:absolute;left:8515;top:-2;width:36;height:139">
              <v:path arrowok="t"/>
              <v:fill/>
            </v:shape>
            <v:shape coordorigin="8515,-2" coordsize="36,139" fillcolor="#262626" filled="t" path="m8518,106l8518,101,8515,94,8515,80,8518,75,8518,68,8520,60,8522,56,8525,51,8530,48,8532,44,8537,41,8542,39,8563,39,8568,41,8571,44,8575,46,8580,51,8580,3,8583,-2,8597,-2,8602,0,8604,3,8604,130,8599,135,8585,135,8583,130,8583,120,8578,125,8573,130,8568,132,8563,135,8559,137,8551,137,8549,111,8551,116,8561,116,8566,113,8571,111,8575,106,8580,101,8580,72,8575,68,8573,65,8568,63,8563,58,8559,58,8554,60,8549,63,8544,68,8542,72,8542,101,8547,137,8539,135,8535,132,8532,130,8527,125,8525,123,8522,118,8520,113,8518,106xe" stroked="f" style="position:absolute;left:8515;top:-2;width:36;height:139">
              <v:path arrowok="t"/>
              <v:fill/>
            </v:shape>
            <w10:wrap type="none"/>
          </v:group>
        </w:pict>
      </w:r>
      <w:r>
        <w:pict>
          <v:group coordorigin="9472,-12" coordsize="1684,188" style="position:absolute;margin-left:473.595pt;margin-top:-0.600037pt;width:84.18pt;height:9.405pt;mso-position-horizontal-relative:page;mso-position-vertical-relative:paragraph;z-index:-967">
            <v:shape coordorigin="9479,152" coordsize="101,17" fillcolor="#262626" filled="t" path="m9580,161l9580,166,9578,169,9484,169,9479,164,9479,157,9482,152,9578,152,9580,157,9580,161xe" stroked="f" style="position:absolute;left:9479;top:152;width:101;height:17">
              <v:path arrowok="t"/>
              <v:fill/>
            </v:shape>
            <v:shape coordorigin="9578,152" coordsize="101,17" fillcolor="#262626" filled="t" path="m9679,161l9679,166,9677,169,9583,169,9578,164,9578,157,9580,152,9677,152,9679,157,9679,161xe" stroked="f" style="position:absolute;left:9578;top:152;width:101;height:17">
              <v:path arrowok="t"/>
              <v:fill/>
            </v:shape>
            <v:shape coordorigin="9677,152" coordsize="101,17" fillcolor="#262626" filled="t" path="m9777,161l9777,166,9775,169,9681,169,9677,164,9677,157,9679,152,9775,152,9777,157,9777,161xe" stroked="f" style="position:absolute;left:9677;top:152;width:101;height:17">
              <v:path arrowok="t"/>
              <v:fill/>
            </v:shape>
            <v:shape coordorigin="9775,152" coordsize="101,17" fillcolor="#262626" filled="t" path="m9876,161l9876,166,9874,169,9780,169,9775,164,9775,157,9777,152,9874,152,9876,157,9876,161xe" stroked="f" style="position:absolute;left:9775;top:152;width:101;height:17">
              <v:path arrowok="t"/>
              <v:fill/>
            </v:shape>
            <v:shape coordorigin="9874,152" coordsize="101,17" fillcolor="#262626" filled="t" path="m9975,161l9975,166,9972,169,9879,169,9874,164,9874,157,9876,152,9972,152,9975,157,9975,161xe" stroked="f" style="position:absolute;left:9874;top:152;width:101;height:17">
              <v:path arrowok="t"/>
              <v:fill/>
            </v:shape>
            <v:shape coordorigin="9975,152" coordsize="101,17" fillcolor="#262626" filled="t" path="m10076,161l10076,166,10073,169,9980,169,9975,164,9975,157,9977,152,10073,152,10076,157,10076,161xe" stroked="f" style="position:absolute;left:9975;top:152;width:101;height:17">
              <v:path arrowok="t"/>
              <v:fill/>
            </v:shape>
            <v:shape coordorigin="10073,152" coordsize="101,17" fillcolor="#262626" filled="t" path="m10174,161l10174,166,10172,169,10078,169,10073,164,10073,157,10076,152,10172,152,10174,157,10174,161xe" stroked="f" style="position:absolute;left:10073;top:152;width:101;height:17">
              <v:path arrowok="t"/>
              <v:fill/>
            </v:shape>
            <v:shape coordorigin="10174,152" coordsize="101,17" fillcolor="#262626" filled="t" path="m10275,161l10275,166,10273,169,10179,169,10174,166,10174,157,10177,152,10273,152,10275,157,10275,161xe" stroked="f" style="position:absolute;left:10174;top:152;width:101;height:17">
              <v:path arrowok="t"/>
              <v:fill/>
            </v:shape>
            <v:shape coordorigin="10273,152" coordsize="101,17" fillcolor="#262626" filled="t" path="m10374,161l10374,166,10371,169,10278,169,10273,166,10273,157,10275,152,10371,152,10374,157,10374,161xe" stroked="f" style="position:absolute;left:10273;top:152;width:101;height:17">
              <v:path arrowok="t"/>
              <v:fill/>
            </v:shape>
            <v:shape coordorigin="10374,152" coordsize="101,17" fillcolor="#262626" filled="t" path="m10475,161l10475,166,10470,169,10379,169,10374,166,10374,157,10376,152,10470,152,10475,154,10475,161xe" stroked="f" style="position:absolute;left:10374;top:152;width:101;height:17">
              <v:path arrowok="t"/>
              <v:fill/>
            </v:shape>
            <v:shape coordorigin="10472,152" coordsize="101,17" fillcolor="#262626" filled="t" path="m10573,161l10573,166,10569,169,10477,169,10472,166,10472,157,10475,152,10569,152,10573,154,10573,161xe" stroked="f" style="position:absolute;left:10472;top:152;width:101;height:17">
              <v:path arrowok="t"/>
              <v:fill/>
            </v:shape>
            <v:shape coordorigin="10573,152" coordsize="101,17" fillcolor="#262626" filled="t" path="m10674,161l10674,166,10669,169,10578,169,10573,166,10573,157,10576,152,10669,152,10674,154,10674,161xe" stroked="f" style="position:absolute;left:10573;top:152;width:101;height:17">
              <v:path arrowok="t"/>
              <v:fill/>
            </v:shape>
            <v:shape coordorigin="10672,152" coordsize="101,17" fillcolor="#262626" filled="t" path="m10773,161l10773,166,10768,169,10677,169,10672,166,10672,157,10674,152,10768,152,10773,154,10773,161xe" stroked="f" style="position:absolute;left:10672;top:152;width:101;height:17">
              <v:path arrowok="t"/>
              <v:fill/>
            </v:shape>
            <v:shape coordorigin="10782,-5" coordsize="41,173" fillcolor="#262626" filled="t" path="m10811,122l10811,123,10816,143,10823,161,10823,166,10819,169,10804,169,10802,166,10799,159,10797,152,10794,145,10792,137,10790,132,10787,125,10785,118,10785,111,10782,104,10782,60,10785,53,10785,46,10787,39,10790,32,10792,24,10794,17,10797,10,10799,5,10802,-2,10807,-5,10821,-5,10823,0,10817,19,10811,39,10811,39,10808,59,10807,79,10807,82,10808,102,10811,122xe" stroked="f" style="position:absolute;left:10782;top:-5;width:41;height:173">
              <v:path arrowok="t"/>
              <v:fill/>
            </v:shape>
            <v:shape coordorigin="10845,39" coordsize="140,96" fillcolor="#262626" filled="t" path="m10963,39l10968,41,10972,44,10977,48,10980,53,10982,56,10982,60,10984,65,10984,130,10982,135,10963,135,10960,130,10960,72,10958,68,10956,63,10951,60,10941,60,10936,63,10932,68,10927,72,10927,130,10924,135,10910,135,10905,132,10903,130,10903,68,10898,63,10893,60,10883,60,10881,63,10876,65,10874,68,10871,72,10871,130,10867,135,10852,135,10847,132,10845,130,10845,44,10850,41,10855,39,10859,39,10864,41,10867,44,10867,53,10871,48,10876,44,10881,41,10886,39,10905,39,10910,41,10915,44,10920,48,10924,53,10929,48,10934,46,10939,41,10944,39,10963,39xe" stroked="f" style="position:absolute;left:10845;top:39;width:140;height:96">
              <v:path arrowok="t"/>
              <v:fill/>
            </v:shape>
            <v:shape coordorigin="11009,39" coordsize="140,96" fillcolor="#262626" filled="t" path="m11129,39l11131,41,11136,44,11141,48,11143,53,11146,56,11146,60,11148,65,11148,130,11146,135,11126,135,11124,130,11124,72,11121,68,11119,63,11114,60,11105,60,11100,63,11095,68,11090,72,11090,130,11088,135,11073,135,11069,132,11066,130,11066,68,11061,63,11057,60,11047,60,11045,63,11040,65,11037,68,11035,72,11035,130,11030,135,11016,135,11011,132,11009,130,11009,44,11013,41,11018,39,11023,39,11028,41,11030,44,11030,53,11035,48,11040,44,11045,41,11049,39,11069,39,11073,41,11078,44,11083,48,11088,53,11093,48,11097,46,11102,41,11107,39,11129,39xe" stroked="f" style="position:absolute;left:11009;top:39;width:140;height:96">
              <v:path arrowok="t"/>
              <v:fill/>
            </v:shape>
            <w10:wrap type="none"/>
          </v:group>
        </w:pict>
      </w:r>
      <w:r>
        <w:pict>
          <v:group coordorigin="11210,-12" coordsize="258,188" style="position:absolute;margin-left:560.505pt;margin-top:-0.600027pt;width:12.8925pt;height:9.405pt;mso-position-horizontal-relative:page;mso-position-vertical-relative:paragraph;z-index:-966">
            <v:shape coordorigin="11218,-2" coordsize="84,137" fillcolor="#262626" filled="t" path="m11218,130l11218,3,11223,-2,11237,-2,11242,0,11242,51,11247,46,11251,44,11256,41,11261,39,11280,39,11285,41,11287,44,11292,46,11295,48,11297,53,11299,56,11299,65,11302,70,11302,130,11297,135,11283,135,11278,132,11275,130,11275,68,11273,63,11268,60,11256,60,11251,63,11247,68,11242,72,11242,130,11239,135,11225,135,11220,132,11218,130xe" stroked="f" style="position:absolute;left:11218;top:-2;width:84;height:137">
              <v:path arrowok="t"/>
              <v:fill/>
            </v:shape>
            <v:shape coordorigin="11316,39" coordsize="89,130" fillcolor="#262626" filled="t" path="m11326,58l11328,53,11331,51,11333,46,11335,44,11340,41,11345,41,11347,39,11369,39,11374,41,11400,41,11374,72,11374,65,11369,60,11364,56,11355,56,11350,58,11345,63,11345,80,11347,101,11343,101,11343,106,11345,111,11347,130,11343,135,11340,140,11340,147,11345,149,11350,152,11371,152,11376,147,11379,142,11379,135,11374,132,11369,130,11367,130,11371,113,11381,113,11386,116,11391,116,11396,120,11400,125,11403,130,11403,147,11400,149,11398,154,11396,157,11393,161,11388,164,11383,166,11379,166,11371,169,11340,169,11333,166,11331,164,11326,164,11321,159,11319,157,11319,152,11316,147,11316,142,11319,137,11321,132,11326,128,11331,125,11326,123,11323,118,11321,113,11321,104,11323,99,11328,94,11328,89,11326,87,11326,82,11323,80,11323,60,11326,58xe" stroked="f" style="position:absolute;left:11316;top:39;width:89;height:130">
              <v:path arrowok="t"/>
              <v:fill/>
            </v:shape>
            <v:shape coordorigin="11316,39" coordsize="89,130" fillcolor="#262626" filled="t" path="m11345,111l11347,111,11352,113,11371,113,11367,130,11347,130,11345,111xe" stroked="f" style="position:absolute;left:11316;top:39;width:89;height:130">
              <v:path arrowok="t"/>
              <v:fill/>
            </v:shape>
            <v:shape coordorigin="11316,39" coordsize="89,130" fillcolor="#262626" filled="t" path="m11405,56l11400,58,11391,58,11393,63,11396,68,11396,75,11393,80,11393,84,11391,87,11388,92,11386,94,11381,96,11379,99,11374,99,11369,101,11347,101,11345,80,11350,84,11364,84,11369,82,11371,77,11374,72,11400,41,11405,44,11405,56xe" stroked="f" style="position:absolute;left:11316;top:39;width:89;height:130">
              <v:path arrowok="t"/>
              <v:fill/>
            </v:shape>
            <v:shape coordorigin="11417,-5" coordsize="43,173" fillcolor="#262626" filled="t" path="m11460,96l11458,104,11458,111,11456,118,11456,125,11453,130,11451,137,11448,145,11446,152,11444,159,11439,166,11434,169,11420,169,11417,164,11417,161,11425,143,11429,123,11429,123,11433,103,11434,83,11434,62,11432,42,11432,39,11426,20,11418,1,11417,-2,11422,-5,11436,-5,11439,-2,11447,16,11453,35,11453,39,11458,59,11460,78,11460,96xe" stroked="f" style="position:absolute;left:11417;top:-5;width:43;height:173">
              <v:path arrowok="t"/>
              <v:fill/>
            </v:shape>
            <w10:wrap type="none"/>
          </v:group>
        </w:pict>
      </w:r>
      <w:r>
        <w:pict>
          <v:group coordorigin="6856,3086" coordsize="29,29" style="position:absolute;margin-left:342.81pt;margin-top:154.305pt;width:1.4475pt;height:1.44pt;mso-position-horizontal-relative:page;mso-position-vertical-relative:paragraph;z-index:-956">
            <v:shape coordorigin="6856,3086" coordsize="29,29" fillcolor="#262626" filled="t" path="m6885,3100l6885,3105,6883,3110,6878,3115,6863,3115,6859,3112,6856,3110,6856,3093,6859,3088,6863,3086,6880,3086,6883,3091,6885,3093,6885,3100xe" stroked="f" style="position:absolute;left:6856;top:3086;width:29;height:29">
              <v:path arrowok="t"/>
              <v:fill/>
            </v:shape>
            <w10:wrap type="none"/>
          </v:group>
        </w:pict>
      </w:r>
      <w:r>
        <w:pict>
          <v:shape style="width:38.1375pt;height:7.2375pt" type="#_x0000_t75">
            <v:imagedata o:title="" r:id="rId83"/>
          </v:shape>
        </w:pict>
      </w:r>
      <w:r>
        <w:rPr>
          <w:rFonts w:ascii="Times New Roman" w:cs="Times New Roman" w:eastAsia="Times New Roman" w:hAnsi="Times New Roman"/>
          <w:sz w:val="14.4746"/>
          <w:szCs w:val="14.4746"/>
        </w:rPr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18.8086"/>
          <w:szCs w:val="18.8086"/>
        </w:rPr>
        <w:jc w:val="left"/>
        <w:ind w:left="3911"/>
      </w:pPr>
      <w:r>
        <w:pict>
          <v:group coordorigin="1093,0" coordsize="2544,188" style="position:absolute;margin-left:54.6375pt;margin-top:0pt;width:127.222pt;height:9.40501pt;mso-position-horizontal-relative:page;mso-position-vertical-relative:paragraph;z-index:-964">
            <v:shape coordorigin="1100,164" coordsize="99,17" fillcolor="#262626" filled="t" path="m1199,173l1199,178,1196,181,1103,181,1100,176,1100,164,1196,164,1199,169,1199,173xe" stroked="f" style="position:absolute;left:1100;top:164;width:99;height:17">
              <v:path arrowok="t"/>
              <v:fill/>
            </v:shape>
            <v:shape coordorigin="1201,164" coordsize="99,17" fillcolor="#262626" filled="t" path="m1300,173l1300,178,1298,181,1204,181,1201,176,1201,164,1298,164,1300,169,1300,173xe" stroked="f" style="position:absolute;left:1201;top:164;width:99;height:17">
              <v:path arrowok="t"/>
              <v:fill/>
            </v:shape>
            <v:shape coordorigin="1300,164" coordsize="99,17" fillcolor="#262626" filled="t" path="m1398,173l1398,178,1396,181,1302,181,1300,176,1300,164,1396,164,1398,169,1398,173xe" stroked="f" style="position:absolute;left:1300;top:164;width:99;height:17">
              <v:path arrowok="t"/>
              <v:fill/>
            </v:shape>
            <v:shape coordorigin="1398,164" coordsize="101,17" fillcolor="#262626" filled="t" path="m1499,173l1499,178,1497,181,1403,181,1398,176,1398,169,1401,164,1497,164,1499,169,1499,173xe" stroked="f" style="position:absolute;left:1398;top:164;width:101;height:17">
              <v:path arrowok="t"/>
              <v:fill/>
            </v:shape>
            <v:shape coordorigin="1497,164" coordsize="101,17" fillcolor="#262626" filled="t" path="m1598,173l1598,178,1596,181,1502,181,1497,176,1497,169,1499,164,1596,164,1598,169,1598,173xe" stroked="f" style="position:absolute;left:1497;top:164;width:101;height:17">
              <v:path arrowok="t"/>
              <v:fill/>
            </v:shape>
            <v:shape coordorigin="1598,164" coordsize="101,17" fillcolor="#262626" filled="t" path="m1699,173l1699,178,1697,181,1603,181,1598,176,1598,169,1600,164,1697,164,1699,169,1699,173xe" stroked="f" style="position:absolute;left:1598;top:164;width:101;height:17">
              <v:path arrowok="t"/>
              <v:fill/>
            </v:shape>
            <v:shape coordorigin="1697,164" coordsize="101,17" fillcolor="#262626" filled="t" path="m1798,173l1798,178,1795,181,1701,181,1697,176,1697,169,1699,164,1795,164,1798,169,1798,173xe" stroked="f" style="position:absolute;left:1697;top:164;width:101;height:17">
              <v:path arrowok="t"/>
              <v:fill/>
            </v:shape>
            <v:shape coordorigin="1797,164" coordsize="101,17" fillcolor="#262626" filled="t" path="m1899,173l1899,178,1894,181,1802,181,1797,178,1797,169,1800,164,1899,164,1899,173xe" stroked="f" style="position:absolute;left:1797;top:164;width:101;height:17">
              <v:path arrowok="t"/>
              <v:fill/>
            </v:shape>
            <v:shape coordorigin="1896,164" coordsize="101,17" fillcolor="#262626" filled="t" path="m1997,173l1997,178,1992,181,1901,181,1896,178,1896,169,1898,164,1997,164,1997,173xe" stroked="f" style="position:absolute;left:1896;top:164;width:101;height:17">
              <v:path arrowok="t"/>
              <v:fill/>
            </v:shape>
            <v:shape coordorigin="1997,164" coordsize="101,17" fillcolor="#262626" filled="t" path="m2098,173l2098,178,2093,181,2002,181,1997,178,1997,169,1999,164,2093,164,2098,166,2098,173xe" stroked="f" style="position:absolute;left:1997;top:164;width:101;height:17">
              <v:path arrowok="t"/>
              <v:fill/>
            </v:shape>
            <v:shape coordorigin="2096,164" coordsize="101,17" fillcolor="#262626" filled="t" path="m2197,173l2197,178,2192,181,2100,181,2096,178,2096,169,2098,164,2192,164,2197,166,2197,173xe" stroked="f" style="position:absolute;left:2096;top:164;width:101;height:17">
              <v:path arrowok="t"/>
              <v:fill/>
            </v:shape>
            <v:shape coordorigin="2197,164" coordsize="101,17" fillcolor="#262626" filled="t" path="m2298,173l2298,178,2293,181,2202,181,2197,178,2197,169,2199,164,2293,164,2298,166,2298,173xe" stroked="f" style="position:absolute;left:2197;top:164;width:101;height:17">
              <v:path arrowok="t"/>
              <v:fill/>
            </v:shape>
            <v:shape coordorigin="2295,164" coordsize="101,17" fillcolor="#262626" filled="t" path="m2396,173l2396,178,2391,181,2300,181,2295,178,2295,169,2298,164,2391,164,2396,166,2396,173xe" stroked="f" style="position:absolute;left:2295;top:164;width:101;height:17">
              <v:path arrowok="t"/>
              <v:fill/>
            </v:shape>
            <v:shape coordorigin="2396,164" coordsize="101,17" fillcolor="#262626" filled="t" path="m2497,173l2497,178,2492,181,2396,181,2396,169,2398,164,2492,164,2497,166,2497,173xe" stroked="f" style="position:absolute;left:2396;top:164;width:101;height:17">
              <v:path arrowok="t"/>
              <v:fill/>
            </v:shape>
            <v:shape coordorigin="2495,164" coordsize="101,17" fillcolor="#262626" filled="t" path="m2596,173l2596,178,2591,181,2495,181,2495,169,2497,164,2591,164,2596,166,2596,173xe" stroked="f" style="position:absolute;left:2495;top:164;width:101;height:17">
              <v:path arrowok="t"/>
              <v:fill/>
            </v:shape>
            <v:shape coordorigin="2596,164" coordsize="101,17" fillcolor="#262626" filled="t" path="m2697,173l2697,178,2692,181,2596,181,2596,169,2598,164,2692,164,2697,166,2697,173xe" stroked="f" style="position:absolute;left:2596;top:164;width:101;height:17">
              <v:path arrowok="t"/>
              <v:fill/>
            </v:shape>
            <v:shape coordorigin="2694,164" coordsize="101,17" fillcolor="#262626" filled="t" path="m2795,173l2795,178,2791,181,2694,181,2694,169,2697,164,2791,164,2795,166,2795,173xe" stroked="f" style="position:absolute;left:2694;top:164;width:101;height:17">
              <v:path arrowok="t"/>
              <v:fill/>
            </v:shape>
            <v:shape coordorigin="2795,164" coordsize="101,17" fillcolor="#262626" filled="t" path="m2896,173l2896,178,2892,181,2795,181,2795,169,2798,164,2892,164,2896,166,2896,173xe" stroked="f" style="position:absolute;left:2795;top:164;width:101;height:17">
              <v:path arrowok="t"/>
              <v:fill/>
            </v:shape>
            <v:shape coordorigin="2894,164" coordsize="101,17" fillcolor="#262626" filled="t" path="m2995,173l2995,178,2990,181,2894,181,2894,169,2896,164,2990,164,2995,166,2995,173xe" stroked="f" style="position:absolute;left:2894;top:164;width:101;height:17">
              <v:path arrowok="t"/>
              <v:fill/>
            </v:shape>
            <v:shape coordorigin="2995,164" coordsize="101,17" fillcolor="#262626" filled="t" path="m3096,173l3096,178,3091,181,2995,181,2995,164,3091,164,3096,166,3096,173xe" stroked="f" style="position:absolute;left:2995;top:164;width:101;height:17">
              <v:path arrowok="t"/>
              <v:fill/>
            </v:shape>
            <v:shape coordorigin="3093,164" coordsize="101,17" fillcolor="#262626" filled="t" path="m3194,173l3194,178,3190,181,3093,181,3093,164,3190,164,3194,166,3194,173xe" stroked="f" style="position:absolute;left:3093;top:164;width:101;height:17">
              <v:path arrowok="t"/>
              <v:fill/>
            </v:shape>
            <v:shape coordorigin="3206,8" coordsize="41,173" fillcolor="#262626" filled="t" path="m3235,134l3235,135,3240,155,3247,173,3247,178,3243,181,3228,181,3226,178,3223,171,3219,164,3216,156,3214,149,3211,144,3211,137,3209,130,3206,123,3206,65,3209,58,3211,51,3211,44,3214,36,3216,29,3219,22,3223,17,3226,10,3231,8,3245,8,3247,12,3240,31,3235,50,3235,51,3232,71,3231,90,3231,94,3232,114,3235,134xe" stroked="f" style="position:absolute;left:3206;top:8;width:41;height:173">
              <v:path arrowok="t"/>
              <v:fill/>
            </v:shape>
            <v:shape coordorigin="3269,51" coordsize="139,96" fillcolor="#262626" filled="t" path="m3329,51l3334,53,3339,55,3343,60,3346,65,3348,63,3353,60,3358,58,3363,53,3367,51,3387,51,3392,53,3396,55,3401,60,3404,65,3406,68,3406,77,3408,82,3408,142,3404,147,3389,147,3384,144,3384,89,3382,84,3382,80,3380,75,3375,72,3363,72,3358,77,3353,80,3351,84,3351,142,3348,147,3329,147,3327,142,3327,84,3324,80,3322,75,3317,72,3307,72,3303,75,3298,80,3293,84,3293,142,3291,147,3276,147,3271,144,3269,142,3269,55,3274,53,3279,51,3283,51,3288,53,3291,55,3291,65,3295,60,3300,55,3305,53,3310,51,3329,51xe" stroked="f" style="position:absolute;left:3269;top:51;width:139;height:96">
              <v:path arrowok="t"/>
              <v:fill/>
            </v:shape>
            <v:shape coordorigin="3430,15" coordsize="26,132" fillcolor="#262626" filled="t" path="m3456,55l3456,142,3454,147,3440,147,3435,144,3432,142,3432,55,3437,53,3442,51,3447,51,3452,53,3456,53,3456,55xe" stroked="f" style="position:absolute;left:3430;top:15;width:26;height:132">
              <v:path arrowok="t"/>
              <v:fill/>
            </v:shape>
            <v:shape coordorigin="3430,15" coordsize="26,132" fillcolor="#262626" filled="t" path="m3432,34l3430,31,3430,22,3435,17,3440,15,3452,15,3456,17,3459,17,3459,31,3456,36,3452,39,3435,39,3432,34xe" stroked="f" style="position:absolute;left:3430;top:15;width:26;height:132">
              <v:path arrowok="t"/>
              <v:fill/>
            </v:shape>
            <v:shape coordorigin="3481,51" coordsize="84,96" fillcolor="#262626" filled="t" path="m3485,53l3490,51,3495,51,3500,53,3502,55,3502,65,3507,60,3512,55,3517,53,3521,51,3543,51,3548,53,3550,55,3555,58,3558,60,3560,65,3562,68,3562,72,3565,77,3565,142,3560,147,3546,147,3541,144,3541,89,3538,84,3538,80,3536,75,3531,72,3521,72,3517,75,3512,77,3509,80,3505,84,3505,142,3502,147,3488,147,3483,144,3481,142,3481,55,3485,53xe" stroked="f" style="position:absolute;left:3481;top:51;width:84;height:96">
              <v:path arrowok="t"/>
              <v:fill/>
            </v:shape>
            <v:shape coordorigin="3586,8" coordsize="43,173" fillcolor="#262626" filled="t" path="m3627,116l3627,123,3625,130,3622,137,3622,142,3620,149,3618,156,3615,164,3610,171,3608,178,3603,181,3589,181,3586,176,3586,173,3593,155,3598,135,3598,135,3603,115,3603,95,3603,94,3603,74,3599,54,3598,51,3593,32,3586,13,3589,8,3608,8,3608,10,3616,28,3622,47,3622,51,3627,70,3630,90,3630,101,3627,108,3627,116xe" stroked="f" style="position:absolute;left:3586;top:8;width:43;height:173">
              <v:path arrowok="t"/>
              <v:fill/>
            </v:shape>
            <w10:wrap type="none"/>
          </v:group>
        </w:pict>
      </w:r>
      <w:r>
        <w:pict>
          <v:group coordorigin="5704,12" coordsize="176,145" style="position:absolute;margin-left:285.21pt;margin-top:0.599973pt;width:8.8125pt;height:7.2375pt;mso-position-horizontal-relative:page;mso-position-vertical-relative:paragraph;z-index:-963">
            <v:shape coordorigin="5712,19" coordsize="113,127" fillcolor="#262626" filled="t" path="m5714,29l5712,24,5714,19,5736,19,5738,24,5769,120,5801,24,5803,19,5825,19,5825,29,5786,142,5781,144,5777,147,5757,147,5753,144,5750,142,5714,29xe" stroked="f" style="position:absolute;left:5712;top:19;width:113;height:127">
              <v:path arrowok="t"/>
              <v:fill/>
            </v:shape>
            <v:shape coordorigin="5834,51" coordsize="39,98" fillcolor="#262626" filled="t" path="m5858,118l5858,123,5861,128,5863,130,5868,130,5873,149,5861,149,5858,147,5858,118xe" stroked="f" style="position:absolute;left:5834;top:51;width:39;height:98">
              <v:path arrowok="t"/>
              <v:fill/>
            </v:shape>
            <v:shape coordorigin="5834,51" coordsize="39,98" fillcolor="#262626" filled="t" path="m5911,65l5911,70,5914,72,5914,142,5911,147,5897,147,5895,142,5895,135,5890,140,5885,142,5883,144,5878,147,5873,149,5868,130,5875,130,5880,128,5885,125,5890,120,5890,106,5871,106,5866,108,5861,111,5858,116,5858,147,5854,147,5849,144,5844,142,5842,140,5839,135,5837,132,5834,128,5834,111,5837,106,5839,104,5842,99,5846,96,5851,94,5856,94,5861,92,5866,92,5873,89,5890,89,5890,80,5887,75,5883,70,5880,70,5875,68,5868,68,5863,70,5858,70,5854,72,5849,75,5844,77,5839,75,5839,65,5842,60,5846,56,5851,56,5854,53,5858,53,5863,51,5887,51,5892,53,5897,53,5902,56,5904,58,5909,60,5911,65xe" stroked="f" style="position:absolute;left:5834;top:51;width:39;height:98">
              <v:path arrowok="t"/>
              <v:fill/>
            </v:shape>
            <w10:wrap type="none"/>
          </v:group>
        </w:pict>
      </w:r>
      <w:r>
        <w:pict>
          <v:group coordorigin="5930,0" coordsize="366,188" style="position:absolute;margin-left:296.513pt;margin-top:9.75e-06pt;width:18.3pt;height:9.405pt;mso-position-horizontal-relative:page;mso-position-vertical-relative:paragraph;z-index:-962">
            <v:shape coordorigin="5938,10" coordsize="24,137" fillcolor="#262626" filled="t" path="m5962,142l5959,147,5945,147,5940,144,5938,142,5938,15,5943,10,5957,10,5962,12,5962,142xe" stroked="f" style="position:absolute;left:5938;top:10;width:24;height:137">
              <v:path arrowok="t"/>
              <v:fill/>
            </v:shape>
            <v:shape coordorigin="5986,51" coordsize="84,98" fillcolor="#262626" filled="t" path="m5991,130l5988,125,5988,120,5986,116,5986,56,5991,53,5996,51,6000,51,6005,53,6010,53,6012,56,6012,118,6017,123,6022,125,6027,128,6032,125,6036,123,6041,118,6046,113,6046,56,6051,53,6056,51,6060,51,6065,53,6070,53,6070,142,6068,147,6053,147,6048,144,6048,132,6044,137,6039,142,6034,144,6029,147,6024,149,6012,149,6008,147,6003,144,6000,142,5996,140,5991,135,5991,130xe" stroked="f" style="position:absolute;left:5986;top:51;width:84;height:98">
              <v:path arrowok="t"/>
              <v:fill/>
            </v:shape>
            <v:shape coordorigin="6089,51" coordsize="87,99" fillcolor="#262626" filled="t" path="m6173,75l6173,82,6176,87,6176,96,6173,101,6169,106,6113,106,6113,108,6116,113,6116,118,6120,123,6125,128,6130,130,6147,130,6152,128,6157,128,6161,125,6166,123,6171,125,6171,140,6166,142,6161,144,6159,144,6154,147,6145,147,6140,149,6128,149,6120,147,6116,144,6111,142,6106,140,6101,137,6096,132,6094,128,6092,120,6092,116,6089,108,6089,92,6092,84,6092,80,6094,72,6096,68,6101,63,6106,58,6111,55,6116,53,6113,89,6152,89,6152,82,6149,77,6147,72,6145,70,6140,68,6128,68,6123,70,6128,51,6147,51,6152,53,6157,55,6161,58,6166,63,6169,65,6171,70,6173,75xe" stroked="f" style="position:absolute;left:6089;top:51;width:87;height:99">
              <v:path arrowok="t"/>
              <v:fill/>
            </v:shape>
            <v:shape coordorigin="6089,51" coordsize="87,99" fillcolor="#262626" filled="t" path="m6116,77l6116,87,6113,89,6116,53,6120,51,6128,51,6123,70,6120,75,6116,77xe" stroked="f" style="position:absolute;left:6089;top:51;width:87;height:99">
              <v:path arrowok="t"/>
              <v:fill/>
            </v:shape>
            <v:shape coordorigin="6193,8" coordsize="43,173" fillcolor="#262626" filled="t" path="m6236,108l6234,116,6234,123,6231,130,6231,137,6229,142,6226,149,6224,157,6222,164,6219,171,6214,178,6210,181,6195,181,6193,176,6193,173,6200,155,6205,135,6205,135,6209,115,6210,95,6209,74,6208,54,6207,51,6201,32,6193,13,6193,10,6198,8,6212,8,6214,10,6223,28,6228,47,6229,51,6234,71,6236,90,6236,108xe" stroked="f" style="position:absolute;left:6193;top:8;width:43;height:173">
              <v:path arrowok="t"/>
              <v:fill/>
            </v:shape>
            <v:shape coordorigin="6262,53" coordsize="26,94" fillcolor="#262626" filled="t" path="m6262,80l6262,60,6265,55,6270,55,6274,53,6279,53,6284,55,6289,60,6289,75,6286,80,6282,82,6277,84,6272,84,6267,82,6262,80xe" stroked="f" style="position:absolute;left:6262;top:53;width:26;height:94">
              <v:path arrowok="t"/>
              <v:fill/>
            </v:shape>
            <v:shape coordorigin="6262,53" coordsize="26,94" fillcolor="#262626" filled="t" path="m6262,130l6262,125,6265,120,6270,118,6284,118,6286,123,6289,128,6289,142,6284,144,6279,147,6270,147,6265,144,6262,140,6262,130xe" stroked="f" style="position:absolute;left:6262;top:53;width:26;height:94">
              <v:path arrowok="t"/>
              <v:fill/>
            </v:shape>
            <w10:wrap type="none"/>
          </v:group>
        </w:pict>
      </w:r>
      <w:r>
        <w:pict>
          <v:shape style="position:absolute;margin-left:316.942pt;margin-top:7.80749pt;width:255.255pt;height:1.5975pt;mso-position-horizontal-relative:page;mso-position-vertical-relative:paragraph;z-index:-961" type="#_x0000_t75">
            <v:imagedata o:title="" r:id="rId84"/>
          </v:shape>
        </w:pict>
      </w:r>
      <w:r>
        <w:pict>
          <v:shape style="width:62.9025pt;height:9.405pt" type="#_x0000_t75">
            <v:imagedata o:title="" r:id="rId85"/>
          </v:shape>
        </w:pict>
      </w:r>
      <w:r>
        <w:rPr>
          <w:rFonts w:ascii="Times New Roman" w:cs="Times New Roman" w:eastAsia="Times New Roman" w:hAnsi="Times New Roman"/>
          <w:sz w:val="18.8086"/>
          <w:szCs w:val="18.808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18.3281"/>
          <w:szCs w:val="18.3281"/>
        </w:rPr>
        <w:jc w:val="left"/>
        <w:ind w:left="126"/>
      </w:pPr>
      <w:r>
        <w:pict>
          <v:shape style="width:104.857pt;height:9.16501pt" type="#_x0000_t75">
            <v:imagedata o:title="" r:id="rId86"/>
          </v:shape>
        </w:pict>
      </w:r>
      <w:r>
        <w:rPr>
          <w:rFonts w:ascii="Times New Roman" w:cs="Times New Roman" w:eastAsia="Times New Roman" w:hAnsi="Times New Roman"/>
          <w:sz w:val="18.3281"/>
          <w:szCs w:val="18.3281"/>
        </w:rPr>
      </w:r>
    </w:p>
    <w:p>
      <w:pPr>
        <w:rPr>
          <w:sz w:val="26"/>
          <w:szCs w:val="26"/>
        </w:rPr>
        <w:jc w:val="left"/>
        <w:spacing w:before="4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18.584"/>
          <w:szCs w:val="18.584"/>
        </w:rPr>
        <w:jc w:val="left"/>
        <w:ind w:left="124"/>
      </w:pPr>
      <w:r>
        <w:pict>
          <v:shape style="position:absolute;margin-left:192.765pt;margin-top:-0.479999pt;width:95.4825pt;height:9.525pt;mso-position-horizontal-relative:page;mso-position-vertical-relative:paragraph;z-index:-958" type="#_x0000_t75">
            <v:imagedata o:title="" r:id="rId87"/>
          </v:shape>
        </w:pict>
      </w:r>
      <w:r>
        <w:pict>
          <v:shape style="width:159.195pt;height:9.29247pt" type="#_x0000_t75">
            <v:imagedata o:title="" r:id="rId88"/>
          </v:shape>
        </w:pict>
      </w:r>
      <w:r>
        <w:rPr>
          <w:rFonts w:ascii="Times New Roman" w:cs="Times New Roman" w:eastAsia="Times New Roman" w:hAnsi="Times New Roman"/>
          <w:sz w:val="18.584"/>
          <w:szCs w:val="18.58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3.17969"/>
          <w:szCs w:val="3.17969"/>
        </w:rPr>
        <w:jc w:val="left"/>
        <w:ind w:left="109"/>
      </w:pPr>
      <w:r>
        <w:pict>
          <v:shape style="position:absolute;margin-left:349.65pt;margin-top:-8.16753pt;width:226.515pt;height:9.75752pt;mso-position-horizontal-relative:page;mso-position-vertical-relative:paragraph;z-index:-955" type="#_x0000_t75">
            <v:imagedata o:title="" r:id="rId89"/>
          </v:shape>
        </w:pict>
      </w:r>
      <w:r>
        <w:pict>
          <v:shape style="width:314.992pt;height:1.59pt" type="#_x0000_t75">
            <v:imagedata o:title="" r:id="rId90"/>
          </v:shape>
        </w:pict>
      </w:r>
      <w:r>
        <w:rPr>
          <w:rFonts w:ascii="Times New Roman" w:cs="Times New Roman" w:eastAsia="Times New Roman" w:hAnsi="Times New Roman"/>
          <w:sz w:val="3.17969"/>
          <w:szCs w:val="3.1796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3.43359"/>
          <w:szCs w:val="3.43359"/>
        </w:rPr>
        <w:jc w:val="left"/>
        <w:ind w:left="932"/>
      </w:pPr>
      <w:r>
        <w:pict>
          <v:group coordorigin="564,-154" coordsize="765,154" style="position:absolute;margin-left:28.1925pt;margin-top:-7.68751pt;width:38.2575pt;height:7.71753pt;mso-position-horizontal-relative:page;mso-position-vertical-relative:paragraph;z-index:-954">
            <v:shape coordorigin="571,-137" coordsize="94,127" fillcolor="#262626" filled="t" path="m576,-137l610,-137,607,-115,595,-115,595,-81,617,-81,622,-84,627,-86,629,-91,632,-96,632,-103,629,-105,629,-134,634,-134,639,-132,644,-129,648,-125,651,-122,653,-117,656,-115,658,-110,658,-93,656,-89,653,-84,651,-81,648,-77,644,-74,641,-72,636,-69,639,-65,644,-60,648,-55,648,-53,651,-48,651,-45,663,-21,663,-17,665,-14,663,-9,639,-9,636,-14,624,-41,624,-45,622,-50,619,-55,615,-57,610,-60,605,-62,595,-62,595,-14,593,-9,574,-9,571,-14,571,-132,576,-137xe" stroked="f" style="position:absolute;left:571;top:-137;width:94;height:127">
              <v:path arrowok="t"/>
              <v:fill/>
            </v:shape>
            <v:shape coordorigin="571,-137" coordsize="94,127" fillcolor="#262626" filled="t" path="m607,-115l610,-137,619,-137,624,-134,629,-134,629,-110,624,-115,607,-115xe" stroked="f" style="position:absolute;left:571;top:-137;width:94;height:127">
              <v:path arrowok="t"/>
              <v:fill/>
            </v:shape>
            <v:shape coordorigin="677,-105" coordsize="63,99" fillcolor="#262626" filled="t" path="m740,-72l737,-79,735,-81,732,-86,728,-88,716,-88,711,-86,706,-81,704,-76,708,-105,735,-105,740,-103,740,-72xe" stroked="f" style="position:absolute;left:677;top:-105;width:63;height:99">
              <v:path arrowok="t"/>
              <v:fill/>
            </v:shape>
            <v:shape coordorigin="677,-105" coordsize="63,99" fillcolor="#262626" filled="t" path="m754,-50l701,-50,701,-45,704,-40,706,-36,708,-31,711,-28,716,-28,720,-26,737,-26,742,-28,747,-28,752,-31,756,-31,759,-26,759,-16,754,-14,749,-12,744,-9,735,-9,732,-7,716,-7,708,-9,704,-9,696,-12,692,-14,689,-19,684,-24,682,-28,680,-33,677,-40,677,-69,680,-76,682,-81,684,-88,689,-91,692,-96,696,-101,704,-103,708,-105,704,-76,704,-72,701,-67,737,-67,740,-72,740,-103,744,-101,749,-98,752,-93,756,-88,759,-86,759,-79,761,-74,761,-55,759,-50,754,-50xe" stroked="f" style="position:absolute;left:677;top:-105;width:63;height:99">
              <v:path arrowok="t"/>
              <v:fill/>
            </v:shape>
            <v:shape coordorigin="783,-105" coordsize="137,96" fillcolor="#262626" filled="t" path="m788,-103l802,-103,805,-101,805,-91,809,-96,814,-98,819,-101,824,-103,829,-105,841,-105,845,-103,850,-101,855,-98,857,-93,860,-89,862,-93,867,-96,872,-101,877,-103,882,-105,901,-105,906,-103,908,-101,913,-98,915,-93,918,-91,918,-86,920,-84,920,-9,901,-9,896,-12,896,-74,894,-79,889,-84,879,-84,874,-81,872,-79,867,-74,865,-72,865,-14,862,-9,843,-9,841,-14,841,-65,838,-69,838,-74,836,-79,831,-84,819,-84,814,-79,812,-74,807,-72,807,-14,805,-9,785,-9,783,-14,783,-101,788,-103xe" stroked="f" style="position:absolute;left:783;top:-105;width:137;height:96">
              <v:path arrowok="t"/>
              <v:fill/>
            </v:shape>
            <v:shape coordorigin="942,-105" coordsize="79,99" fillcolor="#262626" filled="t" path="m951,-98l954,-101,958,-101,963,-103,966,-103,970,-105,994,-105,999,-103,1004,-103,1009,-101,1011,-98,1014,-93,1016,-91,1018,-86,1018,-81,1021,-76,1021,-12,1016,-9,1002,-9,999,-12,999,-19,997,-16,992,-12,987,-12,982,-9,978,-7,968,-7,966,-33,968,-28,973,-24,980,-24,985,-26,990,-28,992,-31,997,-36,997,-50,975,-50,970,-48,966,-43,963,-7,958,-9,956,-9,951,-12,946,-16,944,-19,944,-24,942,-26,942,-45,944,-48,946,-52,951,-57,956,-60,961,-62,968,-64,997,-64,997,-74,994,-79,992,-84,987,-86,968,-86,963,-84,958,-81,954,-79,949,-79,946,-84,946,-93,951,-98xe" stroked="f" style="position:absolute;left:942;top:-105;width:79;height:99">
              <v:path arrowok="t"/>
              <v:fill/>
            </v:shape>
            <v:shape coordorigin="942,-105" coordsize="79,99" fillcolor="#262626" filled="t" path="m966,-33l968,-7,963,-7,966,-43,966,-33xe" stroked="f" style="position:absolute;left:942;top:-105;width:79;height:99">
              <v:path arrowok="t"/>
              <v:fill/>
            </v:shape>
            <v:shape coordorigin="1045,-105" coordsize="55,96" fillcolor="#262626" filled="t" path="m1050,-103l1064,-103,1067,-101,1067,-89,1071,-98,1076,-101,1081,-103,1086,-105,1095,-105,1100,-103,1100,-81,1081,-81,1076,-79,1074,-74,1071,-69,1069,-67,1069,-14,1067,-9,1047,-9,1045,-14,1045,-101,1050,-103xe" stroked="f" style="position:absolute;left:1045;top:-105;width:55;height:96">
              <v:path arrowok="t"/>
              <v:fill/>
            </v:shape>
            <v:shape coordorigin="1045,-105" coordsize="55,96" fillcolor="#262626" filled="t" path="m1071,-98l1067,-89,1067,-93,1071,-98xe" stroked="f" style="position:absolute;left:1045;top:-105;width:55;height:96">
              <v:path arrowok="t"/>
              <v:fill/>
            </v:shape>
            <v:shape coordorigin="1117,-146" coordsize="79,137" fillcolor="#262626" filled="t" path="m1117,-14l1117,-141,1122,-144,1127,-146,1132,-146,1136,-144,1141,-144,1141,-65,1168,-98,1170,-103,1189,-103,1194,-101,1194,-96,1192,-93,1165,-65,1194,-19,1196,-14,1196,-9,1172,-9,1170,-14,1141,-60,1141,-14,1139,-9,1119,-9,1117,-14xe" stroked="f" style="position:absolute;left:1117;top:-146;width:79;height:137">
              <v:path arrowok="t"/>
              <v:fill/>
            </v:shape>
            <v:shape coordorigin="1206,-105" coordsize="67,99" fillcolor="#262626" filled="t" path="m1242,-105l1254,-105,1259,-103,1264,-101,1269,-98,1269,-84,1264,-81,1259,-84,1254,-86,1249,-88,1240,-88,1235,-86,1233,-81,1230,-76,1233,-72,1237,-69,1242,-69,1247,-67,1252,-64,1257,-62,1261,-60,1266,-55,1271,-50,1273,-45,1273,-28,1271,-24,1269,-21,1266,-16,1264,-14,1259,-12,1254,-12,1252,-9,1247,-7,1230,-7,1225,-9,1221,-9,1216,-12,1211,-14,1208,-19,1206,-24,1206,-28,1208,-33,1213,-31,1218,-28,1223,-28,1228,-26,1242,-26,1247,-28,1249,-33,1249,-38,1247,-43,1242,-45,1237,-48,1233,-48,1228,-50,1223,-52,1218,-55,1213,-60,1211,-64,1208,-69,1208,-86,1211,-91,1213,-96,1218,-98,1223,-103,1228,-103,1233,-105,1242,-105xe" stroked="f" style="position:absolute;left:1206;top:-105;width:67;height:99">
              <v:path arrowok="t"/>
              <v:fill/>
            </v:shape>
            <v:shape coordorigin="1295,-101" coordsize="26,91" fillcolor="#262626" filled="t" path="m1295,-89l1295,-93,1297,-98,1302,-101,1317,-101,1321,-98,1321,-77,1317,-74,1312,-72,1302,-72,1297,-74,1295,-79,1295,-89xe" stroked="f" style="position:absolute;left:1295;top:-101;width:26;height:91">
              <v:path arrowok="t"/>
              <v:fill/>
            </v:shape>
            <v:shape coordorigin="1295,-101" coordsize="26,91" fillcolor="#262626" filled="t" path="m1295,-24l1295,-29,1297,-33,1302,-38,1312,-38,1317,-36,1321,-33,1321,-14,1319,-9,1300,-9,1295,-14,1295,-24xe" stroked="f" style="position:absolute;left:1295;top:-101;width:26;height:91">
              <v:path arrowok="t"/>
              <v:fill/>
            </v:shape>
            <w10:wrap type="none"/>
          </v:group>
        </w:pict>
      </w:r>
      <w:r>
        <w:pict>
          <v:group coordorigin="1163,832" coordsize="46,135" style="position:absolute;margin-left:58.14pt;margin-top:41.595pt;width:2.28pt;height:6.72752pt;mso-position-horizontal-relative:page;mso-position-vertical-relative:paragraph;z-index:-952">
            <v:shape coordorigin="1163,832" coordsize="46,135" fillcolor="#262626" filled="t" path="m1201,858l1199,863,1199,909,1196,914,1192,916,1189,921,1192,837,1196,834,1201,832,1208,832,1204,854,1201,858xe" stroked="f" style="position:absolute;left:1163;top:832;width:46;height:135">
              <v:path arrowok="t"/>
              <v:fill/>
            </v:shape>
            <v:shape coordorigin="1163,832" coordsize="46,135" fillcolor="#262626" filled="t" path="m1254,849l1254,851,1257,856,1257,863,1254,868,1252,873,1249,877,1245,882,1242,885,1237,887,1233,892,1228,894,1223,897,1228,902,1233,904,1235,909,1240,914,1245,918,1249,923,1252,918,1254,914,1254,904,1257,899,1257,894,1276,894,1278,899,1278,911,1276,916,1276,921,1273,926,1271,930,1269,935,1273,940,1278,942,1283,945,1288,945,1288,964,1283,964,1278,966,1273,964,1269,964,1264,962,1259,957,1257,954,1252,952,1247,957,1242,959,1237,962,1233,962,1230,964,1223,964,1218,966,1201,966,1196,964,1189,964,1187,962,1182,962,1177,957,1172,954,1170,950,1165,945,1165,940,1163,938,1163,921,1165,916,1168,911,1170,906,1172,904,1177,902,1180,899,1184,897,1187,894,1184,890,1182,885,1180,880,1177,875,1175,870,1175,856,1177,851,1177,846,1180,844,1184,842,1187,839,1192,837,1189,921,1189,933,1192,938,1196,942,1201,945,1206,945,1208,947,1213,947,1218,945,1223,945,1228,942,1233,940,1228,935,1225,933,1223,928,1218,926,1213,921,1208,916,1204,911,1199,909,1199,863,1201,868,1201,873,1206,877,1208,882,1213,880,1218,877,1223,875,1228,870,1228,865,1230,861,1228,856,1223,851,1208,851,1204,854,1208,832,1230,832,1235,834,1240,834,1242,837,1247,839,1252,844,1254,849xe" stroked="f" style="position:absolute;left:1163;top:832;width:46;height:135">
              <v:path arrowok="t"/>
              <v:fill/>
            </v:shape>
            <w10:wrap type="none"/>
          </v:group>
        </w:pict>
      </w:r>
      <w:r>
        <w:pict>
          <v:group coordorigin="1908,873" coordsize="26,91" style="position:absolute;margin-left:95.4075pt;margin-top:43.635pt;width:1.32pt;height:4.5675pt;mso-position-horizontal-relative:page;mso-position-vertical-relative:paragraph;z-index:-950">
            <v:shape coordorigin="1908,873" coordsize="26,91" fillcolor="#262626" filled="t" path="m1918,902l1913,899,1908,894,1908,880,1911,875,1915,873,1927,873,1932,875,1935,880,1935,897,1930,899,1925,902,1918,902xe" stroked="f" style="position:absolute;left:1908;top:873;width:26;height:91">
              <v:path arrowok="t"/>
              <v:fill/>
            </v:shape>
            <v:shape coordorigin="1908,873" coordsize="26,91" fillcolor="#262626" filled="t" path="m1913,964l1908,959,1908,945,1911,940,1915,935,1927,935,1932,938,1935,942,1935,959,1932,964,1913,964xe" stroked="f" style="position:absolute;left:1908;top:873;width:26;height:91">
              <v:path arrowok="t"/>
              <v:fill/>
            </v:shape>
            <w10:wrap type="none"/>
          </v:group>
        </w:pict>
      </w:r>
      <w:r>
        <w:pict>
          <v:shape style="width:509.745pt;height:1.7175pt" type="#_x0000_t75">
            <v:imagedata o:title="" r:id="rId91"/>
          </v:shape>
        </w:pict>
      </w:r>
      <w:r>
        <w:rPr>
          <w:rFonts w:ascii="Times New Roman" w:cs="Times New Roman" w:eastAsia="Times New Roman" w:hAnsi="Times New Roman"/>
          <w:sz w:val="3.43359"/>
          <w:szCs w:val="3.43359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9.5293"/>
          <w:szCs w:val="19.5293"/>
        </w:rPr>
        <w:jc w:val="left"/>
        <w:ind w:left="8339"/>
      </w:pPr>
      <w:r>
        <w:pict>
          <v:group coordorigin="10155,15296" coordsize="378,178" style="position:absolute;margin-left:507.735pt;margin-top:764.805pt;width:18.9pt;height:8.91753pt;mso-position-horizontal-relative:page;mso-position-vertical-relative:page;z-index:-983">
            <v:shape coordorigin="10162,15304" coordsize="77,127" fillcolor="#000000" filled="t" path="m10179,15318l10179,15369,10203,15369,10205,15366,10210,15366,10215,15361,10213,15381,10208,15381,10201,15383,10179,15383,10179,15429,10174,15431,10165,15431,10162,15429,10162,15311,10165,15306,10169,15304,10196,15304,10179,15318xe" stroked="f" style="position:absolute;left:10162;top:15304;width:77;height:127">
              <v:path arrowok="t"/>
              <v:fill/>
            </v:shape>
            <v:shape coordorigin="10162,15304" coordsize="77,127" fillcolor="#000000" filled="t" path="m10205,15306l10215,15306,10220,15308,10222,15311,10227,15313,10232,15318,10234,15320,10237,15325,10237,15328,10239,15332,10239,15354,10237,15359,10234,15364,10232,15369,10227,15371,10222,15376,10217,15378,10213,15381,10215,15361,10217,15356,10220,15354,10220,15349,10222,15347,10222,15337,10220,15332,10217,15328,10215,15323,10213,15323,10208,15320,10203,15318,10179,15318,10196,15304,10201,15304,10205,15306xe" stroked="f" style="position:absolute;left:10162;top:15304;width:77;height:127">
              <v:path arrowok="t"/>
              <v:fill/>
            </v:shape>
            <v:shape coordorigin="10256,15335" coordsize="46,99" fillcolor="#000000" filled="t" path="m10278,15431l10275,15431,10270,15429,10273,15409,10275,15414,10280,15419,10299,15419,10302,15429,10297,15431,10292,15433,10282,15433,10278,15431xe" stroked="f" style="position:absolute;left:10256;top:15335;width:46;height:99">
              <v:path arrowok="t"/>
              <v:fill/>
            </v:shape>
            <v:shape coordorigin="10256,15335" coordsize="46,99" fillcolor="#000000" filled="t" path="m10328,15429l10323,15431,10318,15431,10316,15429,10316,15419,10311,15424,10306,15426,10302,15429,10299,15419,10302,15417,10306,15414,10309,15412,10314,15407,10314,15388,10292,15388,10287,15390,10282,15390,10278,15395,10275,15400,10273,15405,10273,15409,10270,15429,10266,15426,10261,15421,10258,15417,10258,15414,10256,15409,10256,15400,10258,15397,10261,15393,10263,15390,10266,15385,10268,15383,10273,15381,10278,15381,10282,15378,10287,15378,10294,15376,10314,15376,10314,15366,10311,15361,10311,15356,10306,15352,10302,15349,10285,15349,10280,15352,10275,15354,10270,15356,10261,15356,10261,15347,10266,15344,10270,15342,10275,15340,10280,15337,10287,15337,10292,15335,10302,15335,10306,15337,10311,15337,10316,15340,10321,15344,10323,15347,10326,15352,10328,15354,10328,15429xe" stroked="f" style="position:absolute;left:10256;top:15335;width:46;height:99">
              <v:path arrowok="t"/>
              <v:fill/>
            </v:shape>
            <v:shape coordorigin="10350,15337" coordsize="82,130" fillcolor="#000000" filled="t" path="m10369,15431l10366,15436,10366,15400,10366,15405,10371,15409,10376,15412,10405,15412,10410,15414,10415,15414,10419,15417,10424,15419,10427,15424,10431,15429,10431,15443,10429,15448,10427,15450,10424,15455,10422,15457,10417,15460,10412,15462,10407,15465,10403,15465,10395,15467,10381,15467,10376,15465,10371,15465,10366,15462,10362,15462,10364,15441,10364,15445,10366,15448,10371,15450,10376,15453,10403,15453,10407,15450,10412,15448,10415,15443,10415,15431,10410,15429,10407,15426,10403,15426,10398,15424,10376,15424,10371,15426,10369,15431xe" stroked="f" style="position:absolute;left:10350;top:15337;width:82;height:130">
              <v:path arrowok="t"/>
              <v:fill/>
            </v:shape>
            <v:shape coordorigin="10350,15337" coordsize="82,130" fillcolor="#000000" filled="t" path="m10369,15373l10371,15378,10376,15381,10378,15385,10383,15388,10393,15388,10398,15385,10403,15381,10407,15376,10407,15361,10405,15356,10403,15354,10400,15349,10383,15349,10378,15352,10376,15337,10429,15337,10431,15342,10431,15349,10429,15352,10417,15352,10419,15356,10422,15361,10422,15378,10419,15381,10419,15385,10417,15388,10412,15390,10407,15395,10403,15397,10398,15397,10393,15400,10381,15400,10376,15397,10371,15395,10366,15400,10369,15369,10369,15373xe" stroked="f" style="position:absolute;left:10350;top:15337;width:82;height:130">
              <v:path arrowok="t"/>
              <v:fill/>
            </v:shape>
            <v:shape coordorigin="10350,15337" coordsize="82,130" fillcolor="#000000" filled="t" path="m10378,15352l10374,15354,10371,15359,10371,15364,10369,15369,10366,15400,10366,15436,10364,15441,10362,15462,10359,15460,10354,15457,10352,15453,10350,15450,10350,15436,10352,15431,10354,15426,10359,15424,10359,15419,10354,15414,10352,15409,10352,15402,10354,15400,10354,15395,10359,15390,10359,15385,10357,15383,10357,15378,10354,15373,10354,15359,10357,15354,10359,15352,10362,15347,10366,15342,10371,15340,10376,15337,10378,15352xe" stroked="f" style="position:absolute;left:10350;top:15337;width:82;height:130">
              <v:path arrowok="t"/>
              <v:fill/>
            </v:shape>
            <v:shape coordorigin="10448,15335" coordsize="77,99" fillcolor="#000000" filled="t" path="m10467,15405l10467,15407,10470,15412,10475,15417,10480,15417,10482,15419,10504,15419,10508,15417,10513,15417,10518,15414,10523,15412,10525,15417,10525,15421,10523,15426,10518,15429,10513,15429,10511,15431,10499,15431,10496,15433,10484,15433,10477,15431,10472,15429,10467,15426,10463,15424,10465,15366,10465,15400,10467,15405xe" stroked="f" style="position:absolute;left:10448;top:15335;width:77;height:99">
              <v:path arrowok="t"/>
              <v:fill/>
            </v:shape>
            <v:shape coordorigin="10448,15335" coordsize="77,99" fillcolor="#000000" filled="t" path="m10511,15376l10513,15366,10511,15361,10506,15356,10501,15352,10496,15349,10484,15349,10480,15352,10475,15352,10470,15356,10467,15361,10465,15366,10463,15424,10458,15421,10455,15417,10453,15412,10451,15405,10448,15400,10448,15371,10451,15364,10453,15359,10455,15354,10458,15349,10463,15344,10467,15342,10472,15340,10477,15337,10482,15335,10496,15335,10501,15337,10506,15340,10511,15342,10516,15344,10518,15349,10523,15352,10525,15356,10525,15361,10528,15366,10528,15385,10523,15388,10465,15388,10465,15376,10511,15376xe" stroked="f" style="position:absolute;left:10448;top:15335;width:77;height:99">
              <v:path arrowok="t"/>
              <v:fill/>
            </v:shape>
            <w10:wrap type="none"/>
          </v:group>
        </w:pict>
      </w:r>
      <w:r>
        <w:pict>
          <v:group coordorigin="10619,15292" coordsize="17,175" style="position:absolute;margin-left:530.947pt;margin-top:764.58pt;width:0.84pt;height:8.7675pt;mso-position-horizontal-relative:page;mso-position-vertical-relative:page;z-index:-982">
            <v:shape coordorigin="10619,15292" coordsize="17,175" fillcolor="#000000" filled="t" path="m10636,15462l10631,15467,10626,15467,10621,15465,10619,15462,10619,15294,10624,15292,10633,15292,10636,15294,10636,15462xe" stroked="f" style="position:absolute;left:10619;top:15292;width:17;height:175">
              <v:path arrowok="t"/>
              <v:fill/>
            </v:shape>
            <w10:wrap type="none"/>
          </v:group>
        </w:pict>
      </w:r>
      <w:r>
        <w:pict>
          <v:group coordorigin="10730,15304" coordsize="79,127" style="position:absolute;margin-left:536.482pt;margin-top:765.18pt;width:3.9675pt;height:6.3675pt;mso-position-horizontal-relative:page;mso-position-vertical-relative:page;z-index:-981">
            <v:shape coordorigin="10730,15304" coordsize="79,127" fillcolor="#000000" filled="t" path="m10804,15344l10802,15347,10802,15356,10799,15361,10797,15366,10792,15371,10787,15376,10785,15381,10778,15388,10770,15395,10751,15417,10807,15417,10809,15421,10809,15429,10807,15431,10732,15431,10732,15426,10730,15421,10732,15417,10734,15412,10758,15388,10766,15381,10768,15376,10773,15371,10775,15366,10778,15361,10780,15356,10782,15354,10782,15349,10785,15344,10785,15332,10782,15328,10780,15323,10775,15320,10770,15318,10756,15318,10751,15320,10746,15323,10742,15325,10737,15328,10734,15323,10732,15318,10734,15313,10739,15311,10744,15308,10749,15306,10754,15304,10780,15304,10782,15306,10787,15306,10792,15308,10794,15313,10799,15318,10802,15323,10804,15328,10804,15344xe" stroked="f" style="position:absolute;left:10730;top:15304;width:79;height:127">
              <v:path arrowok="t"/>
              <v:fill/>
            </v:shape>
            <w10:wrap type="none"/>
          </v:group>
        </w:pict>
      </w:r>
      <w:r>
        <w:pict>
          <v:group coordorigin="5889,-1949" coordsize="5651,195" style="position:absolute;margin-left:294.472pt;margin-top:-97.455pt;width:282.533pt;height:9.76498pt;mso-position-horizontal-relative:page;mso-position-vertical-relative:paragraph;z-index:-957">
            <v:shape coordorigin="5897,-1778" coordsize="101,17" fillcolor="#262626" filled="t" path="m5998,-1768l5998,-1764,5993,-1761,5902,-1761,5897,-1764,5897,-1773,5899,-1778,5993,-1778,5998,-1776,5998,-1768xe" stroked="f" style="position:absolute;left:5897;top:-1778;width:101;height:17">
              <v:path arrowok="t"/>
              <v:fill/>
            </v:shape>
            <v:shape coordorigin="5995,-1778" coordsize="101,17" fillcolor="#262626" filled="t" path="m6096,-1768l6096,-1764,6094,-1761,6000,-1761,5995,-1766,5995,-1773,5998,-1778,6094,-1778,6096,-1773,6096,-1768xe" stroked="f" style="position:absolute;left:5995;top:-1778;width:101;height:17">
              <v:path arrowok="t"/>
              <v:fill/>
            </v:shape>
            <v:shape coordorigin="6094,-1778" coordsize="101,17" fillcolor="#262626" filled="t" path="m6195,-1768l6195,-1764,6193,-1761,6099,-1761,6094,-1766,6094,-1773,6096,-1778,6193,-1778,6195,-1773,6195,-1768xe" stroked="f" style="position:absolute;left:6094;top:-1778;width:101;height:17">
              <v:path arrowok="t"/>
              <v:fill/>
            </v:shape>
            <v:shape coordorigin="6195,-1778" coordsize="101,17" fillcolor="#262626" filled="t" path="m6296,-1768l6296,-1764,6291,-1761,6200,-1761,6195,-1764,6195,-1773,6197,-1778,6296,-1778,6296,-1768xe" stroked="f" style="position:absolute;left:6195;top:-1778;width:101;height:17">
              <v:path arrowok="t"/>
              <v:fill/>
            </v:shape>
            <v:shape coordorigin="6294,-1778" coordsize="101,17" fillcolor="#262626" filled="t" path="m6395,-1768l6395,-1764,6390,-1761,6298,-1761,6294,-1764,6294,-1773,6296,-1778,6395,-1778,6395,-1768xe" stroked="f" style="position:absolute;left:6294;top:-1778;width:101;height:17">
              <v:path arrowok="t"/>
              <v:fill/>
            </v:shape>
            <v:shape coordorigin="6395,-1778" coordsize="101,17" fillcolor="#262626" filled="t" path="m6496,-1768l6496,-1764,6491,-1761,6399,-1761,6395,-1764,6395,-1773,6397,-1778,6491,-1778,6496,-1776,6496,-1768xe" stroked="f" style="position:absolute;left:6395;top:-1778;width:101;height:17">
              <v:path arrowok="t"/>
              <v:fill/>
            </v:shape>
            <v:shape coordorigin="6493,-1778" coordsize="101,17" fillcolor="#262626" filled="t" path="m6594,-1768l6594,-1764,6589,-1761,6498,-1761,6493,-1764,6493,-1773,6496,-1778,6589,-1778,6594,-1776,6594,-1768xe" stroked="f" style="position:absolute;left:6493;top:-1778;width:101;height:17">
              <v:path arrowok="t"/>
              <v:fill/>
            </v:shape>
            <v:shape coordorigin="6594,-1778" coordsize="101,17" fillcolor="#262626" filled="t" path="m6695,-1768l6695,-1764,6690,-1761,6599,-1761,6594,-1764,6594,-1773,6597,-1778,6690,-1778,6695,-1776,6695,-1768xe" stroked="f" style="position:absolute;left:6594;top:-1778;width:101;height:17">
              <v:path arrowok="t"/>
              <v:fill/>
            </v:shape>
            <v:shape coordorigin="6693,-1778" coordsize="101,17" fillcolor="#262626" filled="t" path="m6794,-1768l6794,-1764,6789,-1761,6698,-1761,6693,-1764,6693,-1773,6695,-1778,6789,-1778,6794,-1776,6794,-1768xe" stroked="f" style="position:absolute;left:6693;top:-1778;width:101;height:17">
              <v:path arrowok="t"/>
              <v:fill/>
            </v:shape>
            <v:shape coordorigin="6794,-1778" coordsize="101,17" fillcolor="#262626" filled="t" path="m6895,-1768l6895,-1764,6890,-1761,6794,-1761,6794,-1773,6796,-1778,6890,-1778,6895,-1776,6895,-1768xe" stroked="f" style="position:absolute;left:6794;top:-1778;width:101;height:17">
              <v:path arrowok="t"/>
              <v:fill/>
            </v:shape>
            <v:shape coordorigin="6892,-1778" coordsize="101,17" fillcolor="#262626" filled="t" path="m6993,-1768l6993,-1764,6989,-1761,6892,-1761,6892,-1773,6895,-1778,6989,-1778,6993,-1776,6993,-1768xe" stroked="f" style="position:absolute;left:6892;top:-1778;width:101;height:17">
              <v:path arrowok="t"/>
              <v:fill/>
            </v:shape>
            <v:shape coordorigin="6993,-1778" coordsize="101,17" fillcolor="#262626" filled="t" path="m7094,-1768l7094,-1764,7089,-1761,6993,-1761,6993,-1773,6996,-1778,7089,-1778,7094,-1776,7094,-1768xe" stroked="f" style="position:absolute;left:6993;top:-1778;width:101;height:17">
              <v:path arrowok="t"/>
              <v:fill/>
            </v:shape>
            <v:shape coordorigin="7092,-1778" coordsize="101,17" fillcolor="#262626" filled="t" path="m7193,-1768l7193,-1764,7188,-1761,7092,-1761,7092,-1773,7094,-1778,7188,-1778,7193,-1776,7193,-1768xe" stroked="f" style="position:absolute;left:7092;top:-1778;width:101;height:17">
              <v:path arrowok="t"/>
              <v:fill/>
            </v:shape>
            <v:shape coordorigin="7193,-1778" coordsize="101,17" fillcolor="#262626" filled="t" path="m7294,-1768l7294,-1764,7289,-1761,7193,-1761,7193,-1778,7289,-1778,7294,-1776,7294,-1768xe" stroked="f" style="position:absolute;left:7193;top:-1778;width:101;height:17">
              <v:path arrowok="t"/>
              <v:fill/>
            </v:shape>
            <v:shape coordorigin="7291,-1778" coordsize="101,17" fillcolor="#262626" filled="t" path="m7392,-1768l7392,-1764,7388,-1761,7291,-1761,7291,-1773,7294,-1778,7388,-1778,7392,-1776,7392,-1768xe" stroked="f" style="position:absolute;left:7291;top:-1778;width:101;height:17">
              <v:path arrowok="t"/>
              <v:fill/>
            </v:shape>
            <v:shape coordorigin="7392,-1778" coordsize="101,17" fillcolor="#262626" filled="t" path="m7493,-1768l7493,-1764,7489,-1761,7392,-1761,7392,-1778,7489,-1778,7493,-1776,7493,-1768xe" stroked="f" style="position:absolute;left:7392;top:-1778;width:101;height:17">
              <v:path arrowok="t"/>
              <v:fill/>
            </v:shape>
            <v:shape coordorigin="7491,-1778" coordsize="101,17" fillcolor="#262626" filled="t" path="m7592,-1768l7592,-1764,7587,-1761,7491,-1761,7491,-1778,7587,-1778,7592,-1776,7592,-1768xe" stroked="f" style="position:absolute;left:7491;top:-1778;width:101;height:17">
              <v:path arrowok="t"/>
              <v:fill/>
            </v:shape>
            <v:shape coordorigin="7592,-1778" coordsize="101,17" fillcolor="#262626" filled="t" path="m7693,-1768l7690,-1764,7688,-1761,7594,-1761,7592,-1766,7592,-1778,7688,-1778,7693,-1773,7693,-1768xe" stroked="f" style="position:absolute;left:7592;top:-1778;width:101;height:17">
              <v:path arrowok="t"/>
              <v:fill/>
            </v:shape>
            <v:shape coordorigin="7690,-1778" coordsize="101,17" fillcolor="#262626" filled="t" path="m7791,-1768l7789,-1764,7787,-1761,7693,-1761,7690,-1766,7690,-1778,7787,-1778,7791,-1773,7791,-1768xe" stroked="f" style="position:absolute;left:7690;top:-1778;width:101;height:17">
              <v:path arrowok="t"/>
              <v:fill/>
            </v:shape>
            <v:shape coordorigin="7792,-1778" coordsize="99,17" fillcolor="#262626" filled="t" path="m7890,-1768l7890,-1764,7888,-1761,7794,-1761,7792,-1766,7792,-1778,7888,-1778,7890,-1773,7890,-1768xe" stroked="f" style="position:absolute;left:7792;top:-1778;width:99;height:17">
              <v:path arrowok="t"/>
              <v:fill/>
            </v:shape>
            <v:shape coordorigin="7890,-1778" coordsize="99,17" fillcolor="#262626" filled="t" path="m7989,-1768l7989,-1764,7986,-1761,7893,-1761,7890,-1766,7890,-1778,7986,-1778,7989,-1773,7989,-1768xe" stroked="f" style="position:absolute;left:7890;top:-1778;width:99;height:17">
              <v:path arrowok="t"/>
              <v:fill/>
            </v:shape>
            <v:shape coordorigin="7991,-1778" coordsize="99,17" fillcolor="#262626" filled="t" path="m8090,-1768l8090,-1764,8087,-1761,7993,-1761,7991,-1766,7991,-1778,8087,-1778,8090,-1773,8090,-1768xe" stroked="f" style="position:absolute;left:7991;top:-1778;width:99;height:17">
              <v:path arrowok="t"/>
              <v:fill/>
            </v:shape>
            <v:shape coordorigin="8090,-1778" coordsize="99,17" fillcolor="#262626" filled="t" path="m8188,-1768l8188,-1764,8186,-1761,8092,-1761,8090,-1766,8090,-1778,8186,-1778,8188,-1773,8188,-1768xe" stroked="f" style="position:absolute;left:8090;top:-1778;width:99;height:17">
              <v:path arrowok="t"/>
              <v:fill/>
            </v:shape>
            <v:shape coordorigin="8188,-1778" coordsize="101,17" fillcolor="#262626" filled="t" path="m8289,-1768l8289,-1764,8287,-1761,8193,-1761,8188,-1766,8188,-1773,8191,-1778,8287,-1778,8289,-1773,8289,-1768xe" stroked="f" style="position:absolute;left:8188;top:-1778;width:101;height:17">
              <v:path arrowok="t"/>
              <v:fill/>
            </v:shape>
            <v:shape coordorigin="8287,-1778" coordsize="101,17" fillcolor="#262626" filled="t" path="m8388,-1768l8388,-1764,8385,-1761,8292,-1761,8287,-1766,8287,-1773,8289,-1778,8385,-1778,8388,-1773,8388,-1768xe" stroked="f" style="position:absolute;left:8287;top:-1778;width:101;height:17">
              <v:path arrowok="t"/>
              <v:fill/>
            </v:shape>
            <v:shape coordorigin="8388,-1778" coordsize="101,17" fillcolor="#262626" filled="t" path="m8489,-1768l8489,-1764,8486,-1761,8393,-1761,8388,-1766,8388,-1773,8390,-1778,8486,-1778,8489,-1773,8489,-1768xe" stroked="f" style="position:absolute;left:8388;top:-1778;width:101;height:17">
              <v:path arrowok="t"/>
              <v:fill/>
            </v:shape>
            <v:shape coordorigin="8486,-1778" coordsize="101,17" fillcolor="#262626" filled="t" path="m8587,-1768l8587,-1764,8585,-1761,8491,-1761,8486,-1766,8486,-1773,8489,-1778,8585,-1778,8587,-1773,8587,-1768xe" stroked="f" style="position:absolute;left:8486;top:-1778;width:101;height:17">
              <v:path arrowok="t"/>
              <v:fill/>
            </v:shape>
            <v:shape coordorigin="8587,-1778" coordsize="101,17" fillcolor="#262626" filled="t" path="m8688,-1768l8688,-1764,8683,-1761,8592,-1761,8587,-1764,8587,-1773,8590,-1778,8688,-1778,8688,-1768xe" stroked="f" style="position:absolute;left:8587;top:-1778;width:101;height:17">
              <v:path arrowok="t"/>
              <v:fill/>
            </v:shape>
            <v:shape coordorigin="8686,-1778" coordsize="101,17" fillcolor="#262626" filled="t" path="m8787,-1768l8787,-1764,8782,-1761,8691,-1761,8686,-1764,8686,-1773,8688,-1778,8787,-1778,8787,-1768xe" stroked="f" style="position:absolute;left:8686;top:-1778;width:101;height:17">
              <v:path arrowok="t"/>
              <v:fill/>
            </v:shape>
            <v:shape coordorigin="8787,-1778" coordsize="101,17" fillcolor="#262626" filled="t" path="m8888,-1768l8888,-1764,8883,-1761,8792,-1761,8787,-1764,8787,-1773,8789,-1778,8883,-1778,8888,-1776,8888,-1768xe" stroked="f" style="position:absolute;left:8787;top:-1778;width:101;height:17">
              <v:path arrowok="t"/>
              <v:fill/>
            </v:shape>
            <v:shape coordorigin="8886,-1778" coordsize="101,17" fillcolor="#262626" filled="t" path="m8986,-1768l8986,-1764,8982,-1761,8890,-1761,8886,-1764,8886,-1773,8888,-1778,8982,-1778,8986,-1776,8986,-1768xe" stroked="f" style="position:absolute;left:8886;top:-1778;width:101;height:17">
              <v:path arrowok="t"/>
              <v:fill/>
            </v:shape>
            <v:shape coordorigin="8987,-1778" coordsize="101,17" fillcolor="#262626" filled="t" path="m9087,-1768l9087,-1764,9083,-1761,8991,-1761,8987,-1764,8987,-1773,8989,-1778,9083,-1778,9087,-1776,9087,-1768xe" stroked="f" style="position:absolute;left:8987;top:-1778;width:101;height:17">
              <v:path arrowok="t"/>
              <v:fill/>
            </v:shape>
            <v:shape coordorigin="9097,-1778" coordsize="99,17" fillcolor="#262626" filled="t" path="m9196,-1768l9196,-1764,9193,-1761,9099,-1761,9097,-1766,9097,-1778,9193,-1778,9196,-1773,9196,-1768xe" stroked="f" style="position:absolute;left:9097;top:-1778;width:99;height:17">
              <v:path arrowok="t"/>
              <v:fill/>
            </v:shape>
            <v:shape coordorigin="9196,-1778" coordsize="101,17" fillcolor="#262626" filled="t" path="m9297,-1768l9297,-1764,9294,-1761,9200,-1761,9196,-1766,9196,-1773,9198,-1778,9294,-1778,9297,-1773,9297,-1768xe" stroked="f" style="position:absolute;left:9196;top:-1778;width:101;height:17">
              <v:path arrowok="t"/>
              <v:fill/>
            </v:shape>
            <v:shape coordorigin="9294,-1778" coordsize="101,17" fillcolor="#262626" filled="t" path="m9395,-1768l9395,-1764,9393,-1761,9299,-1761,9294,-1766,9294,-1773,9297,-1778,9393,-1778,9395,-1773,9395,-1768xe" stroked="f" style="position:absolute;left:9294;top:-1778;width:101;height:17">
              <v:path arrowok="t"/>
              <v:fill/>
            </v:shape>
            <v:shape coordorigin="9395,-1778" coordsize="101,17" fillcolor="#262626" filled="t" path="m9496,-1768l9496,-1764,9494,-1761,9400,-1761,9395,-1766,9395,-1773,9398,-1778,9494,-1778,9496,-1773,9496,-1768xe" stroked="f" style="position:absolute;left:9395;top:-1778;width:101;height:17">
              <v:path arrowok="t"/>
              <v:fill/>
            </v:shape>
            <v:shape coordorigin="9494,-1778" coordsize="101,17" fillcolor="#262626" filled="t" path="m9595,-1768l9595,-1764,9592,-1761,9499,-1761,9494,-1766,9494,-1773,9496,-1778,9592,-1778,9595,-1773,9595,-1768xe" stroked="f" style="position:absolute;left:9494;top:-1778;width:101;height:17">
              <v:path arrowok="t"/>
              <v:fill/>
            </v:shape>
            <v:shape coordorigin="9595,-1778" coordsize="101,17" fillcolor="#262626" filled="t" path="m9696,-1768l9696,-1764,9693,-1761,9600,-1761,9595,-1764,9595,-1773,9597,-1778,9693,-1778,9696,-1773,9696,-1768xe" stroked="f" style="position:absolute;left:9595;top:-1778;width:101;height:17">
              <v:path arrowok="t"/>
              <v:fill/>
            </v:shape>
            <v:shape coordorigin="9693,-1778" coordsize="101,17" fillcolor="#262626" filled="t" path="m9794,-1768l9794,-1764,9792,-1761,9698,-1761,9693,-1764,9693,-1773,9696,-1778,9792,-1778,9794,-1773,9794,-1768xe" stroked="f" style="position:absolute;left:9693;top:-1778;width:101;height:17">
              <v:path arrowok="t"/>
              <v:fill/>
            </v:shape>
            <v:shape style="position:absolute;left:9840;top:-1949;width:1700;height:195" type="#_x0000_t75">
              <v:imagedata o:title="" r:id="rId92"/>
            </v:shape>
            <w10:wrap type="none"/>
          </v:group>
        </w:pict>
      </w:r>
      <w:r>
        <w:pict>
          <v:group coordorigin="1985,13496" coordsize="2311,34" style="position:absolute;margin-left:99.24pt;margin-top:674.805pt;width:115.553pt;height:1.7175pt;mso-position-horizontal-relative:page;mso-position-vertical-relative:page;z-index:-949">
            <v:shape coordorigin="1992,13504" coordsize="101,19" fillcolor="#262626" filled="t" path="m2093,13513l2093,13518,2091,13523,1997,13523,1992,13521,1992,13506,1997,13504,2088,13504,2093,13506,2093,13513xe" stroked="f" style="position:absolute;left:1992;top:13504;width:101;height:19">
              <v:path arrowok="t"/>
              <v:fill/>
            </v:shape>
            <v:shape coordorigin="2093,13504" coordsize="101,19" fillcolor="#262626" filled="t" path="m2194,13513l2194,13518,2192,13523,2098,13523,2093,13521,2093,13506,2098,13504,2189,13504,2194,13508,2194,13513xe" stroked="f" style="position:absolute;left:2093;top:13504;width:101;height:19">
              <v:path arrowok="t"/>
              <v:fill/>
            </v:shape>
            <v:shape coordorigin="2192,13504" coordsize="101,19" fillcolor="#262626" filled="t" path="m2293,13513l2293,13518,2290,13523,2197,13523,2192,13521,2192,13506,2197,13504,2288,13504,2293,13508,2293,13513xe" stroked="f" style="position:absolute;left:2192;top:13504;width:101;height:19">
              <v:path arrowok="t"/>
              <v:fill/>
            </v:shape>
            <v:shape coordorigin="2293,13504" coordsize="101,19" fillcolor="#262626" filled="t" path="m2394,13513l2394,13518,2391,13523,2298,13523,2293,13521,2293,13506,2298,13504,2389,13504,2394,13508,2394,13513xe" stroked="f" style="position:absolute;left:2293;top:13504;width:101;height:19">
              <v:path arrowok="t"/>
              <v:fill/>
            </v:shape>
            <v:shape coordorigin="2391,13504" coordsize="101,19" fillcolor="#262626" filled="t" path="m2492,13513l2492,13518,2490,13523,2396,13523,2391,13521,2391,13506,2396,13504,2488,13504,2492,13508,2492,13513xe" stroked="f" style="position:absolute;left:2391;top:13504;width:101;height:19">
              <v:path arrowok="t"/>
              <v:fill/>
            </v:shape>
            <v:shape coordorigin="2492,13504" coordsize="101,19" fillcolor="#262626" filled="t" path="m2593,13513l2593,13518,2591,13523,2497,13523,2492,13521,2492,13506,2497,13504,2589,13504,2593,13508,2593,13513xe" stroked="f" style="position:absolute;left:2492;top:13504;width:101;height:19">
              <v:path arrowok="t"/>
              <v:fill/>
            </v:shape>
            <v:shape coordorigin="2591,13504" coordsize="101,19" fillcolor="#262626" filled="t" path="m2692,13513l2692,13518,2690,13523,2596,13523,2591,13521,2591,13506,2596,13504,2687,13504,2692,13508,2692,13513xe" stroked="f" style="position:absolute;left:2591;top:13504;width:101;height:19">
              <v:path arrowok="t"/>
              <v:fill/>
            </v:shape>
            <v:shape coordorigin="2692,13504" coordsize="101,19" fillcolor="#262626" filled="t" path="m2790,13518l2790,13523,2694,13523,2692,13518,2692,13504,2788,13504,2790,13508,2793,13508,2793,13513,2790,13518xe" stroked="f" style="position:absolute;left:2692;top:13504;width:101;height:19">
              <v:path arrowok="t"/>
              <v:fill/>
            </v:shape>
            <v:shape coordorigin="2791,13504" coordsize="101,19" fillcolor="#262626" filled="t" path="m2889,13518l2889,13523,2793,13523,2791,13518,2791,13504,2887,13504,2889,13508,2892,13508,2892,13513,2889,13518xe" stroked="f" style="position:absolute;left:2791;top:13504;width:101;height:19">
              <v:path arrowok="t"/>
              <v:fill/>
            </v:shape>
            <v:shape coordorigin="2891,13504" coordsize="101,19" fillcolor="#262626" filled="t" path="m2993,13513l2990,13518,2988,13523,2894,13523,2891,13518,2891,13504,2988,13504,2990,13508,2993,13508,2993,13513xe" stroked="f" style="position:absolute;left:2891;top:13504;width:101;height:19">
              <v:path arrowok="t"/>
              <v:fill/>
            </v:shape>
            <v:shape coordorigin="2993,13504" coordsize="99,19" fillcolor="#262626" filled="t" path="m3091,13513l3091,13518,3089,13523,2995,13523,2993,13518,2993,13504,3089,13504,3091,13508,3091,13513xe" stroked="f" style="position:absolute;left:2993;top:13504;width:99;height:19">
              <v:path arrowok="t"/>
              <v:fill/>
            </v:shape>
            <v:shape coordorigin="3091,13504" coordsize="99,19" fillcolor="#262626" filled="t" path="m3190,13513l3190,13518,3187,13523,3093,13523,3091,13518,3091,13504,3187,13504,3190,13508,3190,13513xe" stroked="f" style="position:absolute;left:3091;top:13504;width:99;height:19">
              <v:path arrowok="t"/>
              <v:fill/>
            </v:shape>
            <v:shape coordorigin="3190,13504" coordsize="101,19" fillcolor="#262626" filled="t" path="m3291,13513l3291,13518,3288,13523,3194,13523,3192,13518,3190,13513,3192,13508,3192,13504,3288,13504,3291,13508,3291,13513xe" stroked="f" style="position:absolute;left:3190;top:13504;width:101;height:19">
              <v:path arrowok="t"/>
              <v:fill/>
            </v:shape>
            <v:shape coordorigin="3288,13504" coordsize="101,19" fillcolor="#262626" filled="t" path="m3389,13513l3389,13518,3387,13523,3293,13523,3291,13518,3288,13513,3291,13508,3291,13504,3387,13504,3389,13508,3389,13513xe" stroked="f" style="position:absolute;left:3288;top:13504;width:101;height:19">
              <v:path arrowok="t"/>
              <v:fill/>
            </v:shape>
            <v:shape coordorigin="3389,13504" coordsize="101,19" fillcolor="#262626" filled="t" path="m3490,13513l3490,13518,3488,13523,3394,13523,3391,13518,3389,13513,3391,13508,3391,13504,3488,13504,3490,13508,3490,13513xe" stroked="f" style="position:absolute;left:3389;top:13504;width:101;height:19">
              <v:path arrowok="t"/>
              <v:fill/>
            </v:shape>
            <v:shape coordorigin="3488,13504" coordsize="101,19" fillcolor="#262626" filled="t" path="m3589,13513l3589,13518,3586,13523,3492,13523,3490,13518,3488,13513,3490,13508,3490,13504,3586,13504,3589,13508,3589,13513xe" stroked="f" style="position:absolute;left:3488;top:13504;width:101;height:19">
              <v:path arrowok="t"/>
              <v:fill/>
            </v:shape>
            <v:shape coordorigin="3589,13504" coordsize="101,19" fillcolor="#262626" filled="t" path="m3690,13513l3690,13518,3687,13523,3593,13523,3591,13518,3589,13513,3591,13508,3591,13504,3687,13504,3690,13508,3690,13513xe" stroked="f" style="position:absolute;left:3589;top:13504;width:101;height:19">
              <v:path arrowok="t"/>
              <v:fill/>
            </v:shape>
            <v:shape coordorigin="3687,13504" coordsize="101,19" fillcolor="#262626" filled="t" path="m3788,13513l3788,13518,3786,13523,3692,13523,3690,13518,3687,13513,3690,13508,3690,13504,3786,13504,3788,13508,3788,13513xe" stroked="f" style="position:absolute;left:3687;top:13504;width:101;height:19">
              <v:path arrowok="t"/>
              <v:fill/>
            </v:shape>
            <v:shape coordorigin="3788,13504" coordsize="101,19" fillcolor="#262626" filled="t" path="m3889,13513l3889,13518,3887,13523,3793,13523,3788,13518,3788,13508,3791,13504,3885,13504,3889,13506,3889,13513xe" stroked="f" style="position:absolute;left:3788;top:13504;width:101;height:19">
              <v:path arrowok="t"/>
              <v:fill/>
            </v:shape>
            <v:shape coordorigin="3887,13504" coordsize="101,19" fillcolor="#262626" filled="t" path="m3988,13513l3988,13518,3985,13523,3892,13523,3887,13518,3887,13508,3889,13504,3983,13504,3988,13506,3988,13513xe" stroked="f" style="position:absolute;left:3887;top:13504;width:101;height:19">
              <v:path arrowok="t"/>
              <v:fill/>
            </v:shape>
            <v:shape coordorigin="3988,13504" coordsize="101,19" fillcolor="#262626" filled="t" path="m4089,13513l4089,13518,4086,13523,3993,13523,3988,13518,3988,13508,3990,13504,4084,13504,4089,13506,4089,13513xe" stroked="f" style="position:absolute;left:3988;top:13504;width:101;height:19">
              <v:path arrowok="t"/>
              <v:fill/>
            </v:shape>
            <v:shape coordorigin="4086,13504" coordsize="101,19" fillcolor="#262626" filled="t" path="m4187,13513l4187,13518,4185,13523,4091,13523,4086,13518,4086,13508,4089,13504,4183,13504,4187,13506,4187,13513xe" stroked="f" style="position:absolute;left:4086;top:13504;width:101;height:19">
              <v:path arrowok="t"/>
              <v:fill/>
            </v:shape>
            <v:shape coordorigin="4187,13504" coordsize="101,19" fillcolor="#262626" filled="t" path="m4288,13513l4288,13518,4286,13523,4192,13523,4187,13521,4187,13506,4192,13504,4284,13504,4288,13506,4288,13513xe" stroked="f" style="position:absolute;left:4187;top:13504;width:101;height:19">
              <v:path arrowok="t"/>
              <v:fill/>
            </v:shape>
            <w10:wrap type="none"/>
          </v:group>
        </w:pict>
      </w:r>
      <w:r>
        <w:pict>
          <v:shape style="width:135.638pt;height:9.76503pt" type="#_x0000_t75">
            <v:imagedata o:title="" r:id="rId93"/>
          </v:shape>
        </w:pict>
      </w:r>
      <w:r>
        <w:rPr>
          <w:rFonts w:ascii="Times New Roman" w:cs="Times New Roman" w:eastAsia="Times New Roman" w:hAnsi="Times New Roman"/>
          <w:sz w:val="19.5293"/>
          <w:szCs w:val="19.5293"/>
        </w:rPr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5.4336"/>
          <w:szCs w:val="15.4336"/>
        </w:rPr>
        <w:jc w:val="left"/>
        <w:ind w:left="996"/>
      </w:pPr>
      <w:r>
        <w:pict>
          <v:group coordorigin="557,-1942" coordsize="489,186" style="position:absolute;margin-left:27.8325pt;margin-top:-97.0875pt;width:24.4275pt;height:9.27752pt;mso-position-horizontal-relative:page;mso-position-vertical-relative:paragraph;z-index:-953">
            <v:shape coordorigin="564,-1929" coordsize="82,132" fillcolor="#262626" filled="t" path="m644,-1850l644,-1848,646,-1843,646,-1831,644,-1826,641,-1821,639,-1816,636,-1812,632,-1807,627,-1804,622,-1802,617,-1800,612,-1800,605,-1797,591,-1797,586,-1800,579,-1800,574,-1802,569,-1804,564,-1809,564,-1828,569,-1828,574,-1826,579,-1821,583,-1821,586,-1819,607,-1819,612,-1821,617,-1826,619,-1831,619,-1836,617,-1840,612,-1845,607,-1848,603,-1853,598,-1853,593,-1857,588,-1857,586,-1860,581,-1862,576,-1867,571,-1872,569,-1874,567,-1879,567,-1881,564,-1886,564,-1898,567,-1903,569,-1908,571,-1913,574,-1917,579,-1920,581,-1922,586,-1925,591,-1927,595,-1927,603,-1929,610,-1929,615,-1927,619,-1927,624,-1925,629,-1925,634,-1922,636,-1917,639,-1913,639,-1903,634,-1901,629,-1903,624,-1905,622,-1905,617,-1908,598,-1908,593,-1903,591,-1898,591,-1891,595,-1886,600,-1881,605,-1879,607,-1877,612,-1877,615,-1874,619,-1874,624,-1869,629,-1867,634,-1865,636,-1860,641,-1855,644,-1850xe" stroked="f" style="position:absolute;left:564;top:-1929;width:82;height:132">
              <v:path arrowok="t"/>
              <v:fill/>
            </v:shape>
            <v:shape coordorigin="660,-1932" coordsize="26,132" fillcolor="#262626" filled="t" path="m663,-1802l663,-1891,667,-1893,687,-1893,687,-1800,667,-1800,663,-1802xe" stroked="f" style="position:absolute;left:660;top:-1932;width:26;height:132">
              <v:path arrowok="t"/>
              <v:fill/>
            </v:shape>
            <v:shape coordorigin="660,-1932" coordsize="26,132" fillcolor="#262626" filled="t" path="m689,-1910l684,-1908,665,-1908,663,-1910,660,-1915,660,-1925,665,-1929,665,-1932,682,-1932,687,-1929,689,-1925,689,-1910xe" stroked="f" style="position:absolute;left:660;top:-1932;width:26;height:132">
              <v:path arrowok="t"/>
              <v:fill/>
            </v:shape>
            <v:shape coordorigin="701,-1896" coordsize="89,132" fillcolor="#262626" filled="t" path="m713,-1884l718,-1886,720,-1889,725,-1891,728,-1893,732,-1896,754,-1896,759,-1893,785,-1893,759,-1862,759,-1869,754,-1874,752,-1877,747,-1879,742,-1879,737,-1877,732,-1874,730,-1869,728,-1865,728,-1828,730,-1824,730,-1800,725,-1797,725,-1788,723,-1766,718,-1768,713,-1768,708,-1773,703,-1778,701,-1780,701,-1795,703,-1800,706,-1804,711,-1807,711,-1812,708,-1816,706,-1821,706,-1831,708,-1836,711,-1840,716,-1843,711,-1848,708,-1850,708,-1855,706,-1857,706,-1869,708,-1872,711,-1877,711,-1881,713,-1884xe" stroked="f" style="position:absolute;left:701;top:-1896;width:89;height:132">
              <v:path arrowok="t"/>
              <v:fill/>
            </v:shape>
            <v:shape coordorigin="701,-1896" coordsize="89,132" fillcolor="#262626" filled="t" path="m778,-1855l778,-1850,776,-1845,773,-1843,768,-1840,764,-1836,759,-1833,754,-1833,749,-1831,740,-1831,735,-1833,730,-1833,728,-1828,728,-1865,728,-1860,730,-1855,735,-1850,749,-1850,754,-1853,756,-1857,759,-1862,785,-1893,790,-1891,790,-1879,788,-1874,776,-1874,778,-1869,780,-1865,780,-1857,778,-1855xe" stroked="f" style="position:absolute;left:701;top:-1896;width:89;height:132">
              <v:path arrowok="t"/>
              <v:fill/>
            </v:shape>
            <v:shape coordorigin="701,-1896" coordsize="89,132" fillcolor="#262626" filled="t" path="m788,-1788l785,-1783,783,-1780,780,-1776,778,-1773,773,-1771,768,-1768,764,-1766,756,-1766,749,-1764,735,-1764,730,-1766,723,-1766,725,-1788,730,-1783,732,-1783,737,-1780,752,-1780,756,-1783,761,-1788,764,-1792,764,-1800,759,-1802,754,-1804,732,-1804,730,-1800,730,-1824,735,-1821,766,-1821,771,-1819,773,-1819,778,-1816,783,-1812,785,-1807,788,-1802,788,-1788xe" stroked="f" style="position:absolute;left:701;top:-1896;width:89;height:132">
              <v:path arrowok="t"/>
              <v:fill/>
            </v:shape>
            <v:shape coordorigin="805,-1896" coordsize="84,96" fillcolor="#262626" filled="t" path="m862,-1862l860,-1867,857,-1872,853,-1874,843,-1874,838,-1872,836,-1869,833,-1865,829,-1862,829,-1800,809,-1800,805,-1802,805,-1891,809,-1893,824,-1893,826,-1891,826,-1881,831,-1886,836,-1889,841,-1891,845,-1893,850,-1896,867,-1896,872,-1893,874,-1891,879,-1889,882,-1884,884,-1881,886,-1877,886,-1869,889,-1865,889,-1804,886,-1800,867,-1800,862,-1802,862,-1862xe" stroked="f" style="position:absolute;left:805;top:-1896;width:84;height:96">
              <v:path arrowok="t"/>
              <v:fill/>
            </v:shape>
            <v:shape coordorigin="908,-1896" coordsize="84,99" fillcolor="#262626" filled="t" path="m970,-1862l968,-1869,966,-1872,963,-1877,966,-1896,970,-1893,975,-1891,980,-1889,982,-1884,987,-1879,990,-1877,990,-1869,992,-1865,992,-1845,990,-1840,932,-1840,932,-1836,934,-1831,937,-1826,939,-1821,942,-1819,946,-1819,951,-1816,966,-1816,970,-1819,975,-1819,980,-1821,990,-1821,990,-1807,985,-1804,980,-1802,975,-1800,966,-1800,963,-1797,946,-1797,939,-1800,934,-1800,927,-1802,922,-1804,920,-1809,915,-1814,913,-1819,910,-1824,908,-1831,908,-1860,910,-1867,913,-1872,915,-1879,920,-1881,922,-1886,927,-1891,934,-1893,939,-1896,937,-1872,934,-1867,934,-1862,932,-1857,970,-1857,970,-1862xe" stroked="f" style="position:absolute;left:908;top:-1896;width:84;height:99">
              <v:path arrowok="t"/>
              <v:fill/>
            </v:shape>
            <v:shape coordorigin="908,-1896" coordsize="84,99" fillcolor="#262626" filled="t" path="m937,-1872l939,-1896,966,-1896,963,-1877,958,-1879,946,-1879,942,-1877,937,-1872xe" stroked="f" style="position:absolute;left:908;top:-1896;width:84;height:99">
              <v:path arrowok="t"/>
              <v:fill/>
            </v:shape>
            <v:shape coordorigin="1009,-1934" coordsize="29,137" fillcolor="#262626" filled="t" path="m1033,-1840l1035,-1836,1035,-1831,1038,-1828,1038,-1797,1033,-1800,1033,-1855,1033,-1840xe" stroked="f" style="position:absolute;left:1009;top:-1934;width:29;height:137">
              <v:path arrowok="t"/>
              <v:fill/>
            </v:shape>
            <v:shape coordorigin="1009,-1934" coordsize="29,137" fillcolor="#262626" filled="t" path="m1076,-1800l1076,-1814,1071,-1809,1067,-1804,1062,-1802,1057,-1800,1050,-1797,1038,-1797,1038,-1828,1038,-1824,1043,-1821,1047,-1819,1057,-1819,1062,-1821,1067,-1826,1069,-1831,1071,-1833,1071,-1862,1069,-1867,1064,-1869,1059,-1874,1047,-1874,1043,-1872,1038,-1867,1035,-1865,1035,-1860,1033,-1855,1033,-1800,1028,-1802,1023,-1804,1021,-1807,1016,-1812,1014,-1816,1011,-1821,1011,-1826,1009,-1833,1009,-1860,1011,-1867,1014,-1872,1016,-1879,1018,-1881,1021,-1886,1026,-1891,1030,-1893,1035,-1896,1057,-1896,1059,-1893,1064,-1891,1067,-1889,1071,-1884,1071,-1932,1076,-1934,1095,-1934,1095,-1800,1076,-1800xe" stroked="f" style="position:absolute;left:1009;top:-1934;width:29;height:137">
              <v:path arrowok="t"/>
              <v:fill/>
            </v:shape>
            <w10:wrap type="none"/>
          </v:group>
        </w:pict>
      </w:r>
      <w:r>
        <w:pict>
          <v:shape style="width:66.3975pt;height:7.71756pt" type="#_x0000_t75">
            <v:imagedata o:title="" r:id="rId94"/>
          </v:shape>
        </w:pict>
      </w:r>
      <w:r>
        <w:rPr>
          <w:rFonts w:ascii="Times New Roman" w:cs="Times New Roman" w:eastAsia="Times New Roman" w:hAnsi="Times New Roman"/>
          <w:sz w:val="15.4336"/>
          <w:szCs w:val="15.4336"/>
        </w:rPr>
      </w:r>
    </w:p>
    <w:p>
      <w:pPr>
        <w:rPr>
          <w:sz w:val="12"/>
          <w:szCs w:val="12"/>
        </w:rPr>
        <w:jc w:val="left"/>
        <w:spacing w:before="2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16.4082"/>
          <w:szCs w:val="16.4082"/>
        </w:rPr>
        <w:jc w:val="left"/>
        <w:ind w:left="2874"/>
      </w:pPr>
      <w:r>
        <w:pict>
          <v:group coordorigin="1340,13342" coordsize="489,154" style="position:absolute;margin-left:67.02pt;margin-top:667.117pt;width:24.435pt;height:7.71753pt;mso-position-horizontal-relative:page;mso-position-vertical-relative:page;z-index:-951">
            <v:shape coordorigin="1348,13357" coordsize="82,132" fillcolor="#262626" filled="t" path="m1382,13359l1386,13357,1394,13357,1398,13359,1406,13359,1410,13362,1415,13362,1420,13364,1422,13369,1422,13383,1418,13386,1413,13383,1408,13381,1403,13379,1386,13379,1382,13381,1377,13386,1377,13395,1382,13400,1384,13405,1389,13405,1394,13410,1396,13410,1401,13412,1403,13412,1408,13415,1413,13419,1418,13419,1420,13422,1422,13427,1427,13431,1430,13436,1430,13460,1427,13465,1425,13470,1422,13475,1418,13480,1413,13482,1408,13484,1403,13487,1396,13487,1391,13489,1377,13489,1372,13487,1367,13487,1362,13484,1357,13482,1353,13480,1348,13475,1348,13463,1350,13458,1355,13458,1360,13460,1365,13465,1367,13465,1372,13468,1391,13468,1396,13465,1401,13463,1403,13458,1403,13446,1398,13441,1394,13439,1391,13436,1386,13434,1382,13431,1377,13429,1372,13427,1367,13424,1362,13419,1357,13415,1355,13412,1353,13407,1350,13405,1350,13388,1353,13383,1355,13379,1355,13374,1360,13369,1362,13367,1367,13364,1372,13362,1377,13359,1382,13359xe" stroked="f" style="position:absolute;left:1348;top:13357;width:82;height:132">
              <v:path arrowok="t"/>
              <v:fill/>
            </v:shape>
            <v:shape coordorigin="1444,13391" coordsize="58,99" fillcolor="#262626" filled="t" path="m1497,13410l1492,13407,1495,13391,1502,13391,1502,13415,1497,13410xe" stroked="f" style="position:absolute;left:1444;top:13391;width:58;height:99">
              <v:path arrowok="t"/>
              <v:fill/>
            </v:shape>
            <v:shape coordorigin="1444,13391" coordsize="58,99" fillcolor="#262626" filled="t" path="m1487,13407l1480,13407,1475,13412,1471,13417,1471,13422,1468,13427,1468,13429,1504,13429,1504,13417,1502,13415,1502,13391,1507,13393,1511,13395,1516,13398,1519,13403,1523,13407,1526,13410,1526,13417,1528,13422,1528,13441,1526,13446,1468,13446,1468,13451,1471,13456,1473,13460,1475,13465,1480,13468,1485,13470,1504,13470,1509,13468,1514,13468,1519,13465,1523,13465,1523,13480,1519,13484,1514,13484,1509,13487,1502,13487,1497,13489,1483,13489,1475,13487,1471,13487,1463,13484,1458,13482,1456,13477,1451,13472,1449,13468,1446,13463,1444,13456,1444,13427,1446,13419,1449,13415,1451,13407,1456,13405,1458,13400,1463,13395,1468,13393,1475,13391,1495,13391,1492,13407,1487,13407xe" stroked="f" style="position:absolute;left:1444;top:13391;width:58;height:99">
              <v:path arrowok="t"/>
              <v:fill/>
            </v:shape>
            <v:shape coordorigin="1543,13391" coordsize="82,99" fillcolor="#262626" filled="t" path="m1545,13451l1548,13448,1550,13443,1555,13439,1560,13436,1564,13434,1572,13431,1569,13453,1567,13458,1567,13463,1572,13468,1567,13489,1562,13487,1560,13487,1555,13484,1550,13480,1548,13477,1545,13472,1545,13470,1543,13465,1543,13456,1545,13451xe" stroked="f" style="position:absolute;left:1543;top:13391;width:82;height:99">
              <v:path arrowok="t"/>
              <v:fill/>
            </v:shape>
            <v:shape coordorigin="1543,13391" coordsize="82,99" fillcolor="#262626" filled="t" path="m1550,13412l1548,13407,1550,13403,1552,13398,1557,13395,1560,13395,1564,13393,1569,13393,1574,13391,1598,13391,1603,13393,1608,13393,1610,13395,1615,13398,1617,13403,1620,13405,1622,13410,1622,13415,1624,13419,1624,13484,1620,13487,1605,13487,1603,13484,1603,13477,1600,13480,1596,13484,1591,13484,1586,13487,1581,13489,1567,13489,1572,13468,1576,13472,1584,13472,1588,13470,1593,13468,1596,13465,1600,13460,1600,13446,1579,13446,1574,13448,1569,13453,1572,13431,1600,13431,1600,13422,1598,13417,1596,13412,1591,13410,1574,13410,1569,13412,1564,13415,1560,13415,1555,13417,1550,13417,1550,13412xe" stroked="f" style="position:absolute;left:1543;top:13391;width:82;height:99">
              <v:path arrowok="t"/>
              <v:fill/>
            </v:shape>
            <v:shape coordorigin="1649,13350" coordsize="24,137" fillcolor="#262626" filled="t" path="m1673,13482l1670,13487,1651,13487,1649,13482,1649,13355,1653,13352,1658,13350,1663,13350,1668,13352,1673,13352,1673,13482xe" stroked="f" style="position:absolute;left:1649;top:13350;width:24;height:137">
              <v:path arrowok="t"/>
              <v:fill/>
            </v:shape>
            <v:shape coordorigin="1692,13391" coordsize="84,99" fillcolor="#262626" filled="t" path="m1745,13410l1740,13407,1733,13407,1735,13391,1749,13391,1754,13393,1759,13395,1764,13398,1766,13403,1769,13407,1771,13410,1773,13417,1776,13422,1776,13441,1773,13446,1716,13446,1716,13451,1718,13456,1718,13460,1723,13465,1728,13468,1733,13470,1752,13470,1757,13468,1761,13468,1766,13465,1771,13465,1771,13480,1766,13484,1761,13484,1757,13487,1749,13487,1745,13489,1730,13489,1723,13487,1716,13487,1711,13484,1706,13482,1701,13477,1699,13472,1696,13468,1694,13463,1692,13456,1692,13427,1694,13419,1696,13415,1699,13407,1704,13405,1706,13400,1711,13395,1716,13393,1723,13391,1721,13415,1718,13419,1716,13424,1716,13429,1752,13429,1752,13417,1749,13415,1745,13410xe" stroked="f" style="position:absolute;left:1692;top:13391;width:84;height:99">
              <v:path arrowok="t"/>
              <v:fill/>
            </v:shape>
            <v:shape coordorigin="1692,13391" coordsize="84,99" fillcolor="#262626" filled="t" path="m1721,13415l1723,13391,1735,13391,1733,13407,1728,13407,1723,13410,1721,13415xe" stroked="f" style="position:absolute;left:1692;top:13391;width:84;height:99">
              <v:path arrowok="t"/>
              <v:fill/>
            </v:shape>
            <v:shape coordorigin="1793,13352" coordsize="29,137" fillcolor="#262626" filled="t" path="m1817,13446l1817,13451,1819,13456,1822,13458,1822,13489,1817,13487,1817,13431,1817,13446xe" stroked="f" style="position:absolute;left:1793;top:13352;width:29;height:137">
              <v:path arrowok="t"/>
              <v:fill/>
            </v:shape>
            <v:shape coordorigin="1793,13352" coordsize="29,137" fillcolor="#262626" filled="t" path="m1879,13355l1879,13482,1877,13487,1862,13487,1858,13484,1858,13472,1853,13477,1848,13482,1843,13484,1838,13487,1834,13489,1822,13489,1822,13458,1822,13463,1826,13465,1831,13468,1841,13468,1846,13463,1850,13458,1855,13453,1855,13424,1850,13419,1846,13415,1841,13412,1829,13412,1824,13415,1822,13419,1819,13422,1819,13427,1817,13431,1817,13487,1812,13484,1807,13482,1802,13480,1800,13475,1798,13470,1795,13465,1793,13460,1793,13427,1795,13419,1795,13415,1798,13407,1802,13405,1805,13400,1810,13395,1814,13393,1819,13391,1838,13391,1843,13393,1848,13395,1850,13398,1855,13403,1855,13355,1860,13352,1879,13352,1879,13355xe" stroked="f" style="position:absolute;left:1793;top:13352;width:29;height:137">
              <v:path arrowok="t"/>
              <v:fill/>
            </v:shape>
            <w10:wrap type="none"/>
          </v:group>
        </w:pict>
      </w:r>
      <w:r>
        <w:pict>
          <v:shape style="position:absolute;margin-left:273.195pt;margin-top:-0.12pt;width:174.458pt;height:8.32503pt;mso-position-horizontal-relative:page;mso-position-vertical-relative:paragraph;z-index:-948" type="#_x0000_t75">
            <v:imagedata o:title="" r:id="rId95"/>
          </v:shape>
        </w:pict>
      </w:r>
      <w:r>
        <w:pict>
          <v:shape style="width:103.05pt;height:8.20507pt" type="#_x0000_t75">
            <v:imagedata o:title="" r:id="rId96"/>
          </v:shape>
        </w:pict>
      </w:r>
      <w:r>
        <w:rPr>
          <w:rFonts w:ascii="Times New Roman" w:cs="Times New Roman" w:eastAsia="Times New Roman" w:hAnsi="Times New Roman"/>
          <w:sz w:val="16.4082"/>
          <w:szCs w:val="16.4082"/>
        </w:rPr>
      </w:r>
    </w:p>
    <w:sectPr>
      <w:pgSz w:h="15840" w:w="12240"/>
      <w:pgMar w:bottom="0" w:left="440" w:right="560" w:top="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png" Type="http://schemas.openxmlformats.org/officeDocument/2006/relationships/image"/><Relationship Id="rId5" Target="media\image2.png" Type="http://schemas.openxmlformats.org/officeDocument/2006/relationships/image"/><Relationship Id="rId6" Target="media\image3.png" Type="http://schemas.openxmlformats.org/officeDocument/2006/relationships/image"/><Relationship Id="rId7" Target="media\image4.png" Type="http://schemas.openxmlformats.org/officeDocument/2006/relationships/image"/><Relationship Id="rId8" Target="media\image5.png" Type="http://schemas.openxmlformats.org/officeDocument/2006/relationships/image"/><Relationship Id="rId9" Target="media\image6.png" Type="http://schemas.openxmlformats.org/officeDocument/2006/relationships/image"/><Relationship Id="rId10" Target="media\image7.png" Type="http://schemas.openxmlformats.org/officeDocument/2006/relationships/image"/><Relationship Id="rId11" Target="media\image8.png" Type="http://schemas.openxmlformats.org/officeDocument/2006/relationships/image"/><Relationship Id="rId12" Target="media\image9.png" Type="http://schemas.openxmlformats.org/officeDocument/2006/relationships/image"/><Relationship Id="rId13" Target="media\image10.png" Type="http://schemas.openxmlformats.org/officeDocument/2006/relationships/image"/><Relationship Id="rId14" Target="media\image11.png" Type="http://schemas.openxmlformats.org/officeDocument/2006/relationships/image"/><Relationship Id="rId15" Target="media\image12.png" Type="http://schemas.openxmlformats.org/officeDocument/2006/relationships/image"/><Relationship Id="rId16" Target="media\image13.png" Type="http://schemas.openxmlformats.org/officeDocument/2006/relationships/image"/><Relationship Id="rId17" Target="media\image14.png" Type="http://schemas.openxmlformats.org/officeDocument/2006/relationships/image"/><Relationship Id="rId18" Target="media\image15.png" Type="http://schemas.openxmlformats.org/officeDocument/2006/relationships/image"/><Relationship Id="rId19" Target="media\image16.png" Type="http://schemas.openxmlformats.org/officeDocument/2006/relationships/image"/><Relationship Id="rId20" Target="media\image17.png" Type="http://schemas.openxmlformats.org/officeDocument/2006/relationships/image"/><Relationship Id="rId21" Target="media\image18.png" Type="http://schemas.openxmlformats.org/officeDocument/2006/relationships/image"/><Relationship Id="rId22" Target="media\image19.png" Type="http://schemas.openxmlformats.org/officeDocument/2006/relationships/image"/><Relationship Id="rId23" Target="media\image20.png" Type="http://schemas.openxmlformats.org/officeDocument/2006/relationships/image"/><Relationship Id="rId24" Target="media\image21.png" Type="http://schemas.openxmlformats.org/officeDocument/2006/relationships/image"/><Relationship Id="rId25" Target="media\image22.png" Type="http://schemas.openxmlformats.org/officeDocument/2006/relationships/image"/><Relationship Id="rId26" Target="media\image23.png" Type="http://schemas.openxmlformats.org/officeDocument/2006/relationships/image"/><Relationship Id="rId27" Target="media\image24.png" Type="http://schemas.openxmlformats.org/officeDocument/2006/relationships/image"/><Relationship Id="rId28" Target="media\image25.png" Type="http://schemas.openxmlformats.org/officeDocument/2006/relationships/image"/><Relationship Id="rId29" Target="media\image26.png" Type="http://schemas.openxmlformats.org/officeDocument/2006/relationships/image"/><Relationship Id="rId30" Target="media\image27.png" Type="http://schemas.openxmlformats.org/officeDocument/2006/relationships/image"/><Relationship Id="rId31" Target="media\image28.png" Type="http://schemas.openxmlformats.org/officeDocument/2006/relationships/image"/><Relationship Id="rId32" Target="media\image29.png" Type="http://schemas.openxmlformats.org/officeDocument/2006/relationships/image"/><Relationship Id="rId33" Target="media\image30.png" Type="http://schemas.openxmlformats.org/officeDocument/2006/relationships/image"/><Relationship Id="rId34" Target="media\image31.png" Type="http://schemas.openxmlformats.org/officeDocument/2006/relationships/image"/><Relationship Id="rId35" Target="media\image32.png" Type="http://schemas.openxmlformats.org/officeDocument/2006/relationships/image"/><Relationship Id="rId36" Target="media\image33.png" Type="http://schemas.openxmlformats.org/officeDocument/2006/relationships/image"/><Relationship Id="rId37" Target="media\image34.png" Type="http://schemas.openxmlformats.org/officeDocument/2006/relationships/image"/><Relationship Id="rId38" Target="media\image35.png" Type="http://schemas.openxmlformats.org/officeDocument/2006/relationships/image"/><Relationship Id="rId39" Target="media\image36.png" Type="http://schemas.openxmlformats.org/officeDocument/2006/relationships/image"/><Relationship Id="rId40" Target="media\image37.png" Type="http://schemas.openxmlformats.org/officeDocument/2006/relationships/image"/><Relationship Id="rId41" Target="media\image38.png" Type="http://schemas.openxmlformats.org/officeDocument/2006/relationships/image"/><Relationship Id="rId42" Target="media\image39.png" Type="http://schemas.openxmlformats.org/officeDocument/2006/relationships/image"/><Relationship Id="rId43" Target="media\image40.png" Type="http://schemas.openxmlformats.org/officeDocument/2006/relationships/image"/><Relationship Id="rId44" Target="media\image41.png" Type="http://schemas.openxmlformats.org/officeDocument/2006/relationships/image"/><Relationship Id="rId45" Target="media\image42.png" Type="http://schemas.openxmlformats.org/officeDocument/2006/relationships/image"/><Relationship Id="rId46" Target="media\image43.png" Type="http://schemas.openxmlformats.org/officeDocument/2006/relationships/image"/><Relationship Id="rId47" Target="media\image44.png" Type="http://schemas.openxmlformats.org/officeDocument/2006/relationships/image"/><Relationship Id="rId48" Target="media\image45.png" Type="http://schemas.openxmlformats.org/officeDocument/2006/relationships/image"/><Relationship Id="rId49" Target="media\image46.png" Type="http://schemas.openxmlformats.org/officeDocument/2006/relationships/image"/><Relationship Id="rId50" Target="media\image47.png" Type="http://schemas.openxmlformats.org/officeDocument/2006/relationships/image"/><Relationship Id="rId51" Target="media\image48.png" Type="http://schemas.openxmlformats.org/officeDocument/2006/relationships/image"/><Relationship Id="rId52" Target="media\image49.png" Type="http://schemas.openxmlformats.org/officeDocument/2006/relationships/image"/><Relationship Id="rId53" Target="media\image50.png" Type="http://schemas.openxmlformats.org/officeDocument/2006/relationships/image"/><Relationship Id="rId54" Target="media\image51.jpg" Type="http://schemas.openxmlformats.org/officeDocument/2006/relationships/image"/><Relationship Id="rId55" Target="media\image52.png" Type="http://schemas.openxmlformats.org/officeDocument/2006/relationships/image"/><Relationship Id="rId56" Target="media\image53.png" Type="http://schemas.openxmlformats.org/officeDocument/2006/relationships/image"/><Relationship Id="rId57" Target="media\image54.png" Type="http://schemas.openxmlformats.org/officeDocument/2006/relationships/image"/><Relationship Id="rId58" Target="media\image55.png" Type="http://schemas.openxmlformats.org/officeDocument/2006/relationships/image"/><Relationship Id="rId59" Target="media\image56.png" Type="http://schemas.openxmlformats.org/officeDocument/2006/relationships/image"/><Relationship Id="rId60" Target="media\image57.png" Type="http://schemas.openxmlformats.org/officeDocument/2006/relationships/image"/><Relationship Id="rId61" Target="media\image58.png" Type="http://schemas.openxmlformats.org/officeDocument/2006/relationships/image"/><Relationship Id="rId62" Target="media\image59.png" Type="http://schemas.openxmlformats.org/officeDocument/2006/relationships/image"/><Relationship Id="rId63" Target="media\image60.png" Type="http://schemas.openxmlformats.org/officeDocument/2006/relationships/image"/><Relationship Id="rId64" Target="media\image61.jpg" Type="http://schemas.openxmlformats.org/officeDocument/2006/relationships/image"/><Relationship Id="rId65" Target="media\image62.png" Type="http://schemas.openxmlformats.org/officeDocument/2006/relationships/image"/><Relationship Id="rId66" Target="media\image63.png" Type="http://schemas.openxmlformats.org/officeDocument/2006/relationships/image"/><Relationship Id="rId67" Target="media\image64.png" Type="http://schemas.openxmlformats.org/officeDocument/2006/relationships/image"/><Relationship Id="rId68" Target="media\image65.png" Type="http://schemas.openxmlformats.org/officeDocument/2006/relationships/image"/><Relationship Id="rId69" Target="media\image66.png" Type="http://schemas.openxmlformats.org/officeDocument/2006/relationships/image"/><Relationship Id="rId70" Target="media\image67.png" Type="http://schemas.openxmlformats.org/officeDocument/2006/relationships/image"/><Relationship Id="rId71" Target="media\image68.png" Type="http://schemas.openxmlformats.org/officeDocument/2006/relationships/image"/><Relationship Id="rId72" Target="media\image69.png" Type="http://schemas.openxmlformats.org/officeDocument/2006/relationships/image"/><Relationship Id="rId73" Target="media\image70.png" Type="http://schemas.openxmlformats.org/officeDocument/2006/relationships/image"/><Relationship Id="rId74" Target="media\image71.png" Type="http://schemas.openxmlformats.org/officeDocument/2006/relationships/image"/><Relationship Id="rId75" Target="media\image72.png" Type="http://schemas.openxmlformats.org/officeDocument/2006/relationships/image"/><Relationship Id="rId76" Target="media\image73.png" Type="http://schemas.openxmlformats.org/officeDocument/2006/relationships/image"/><Relationship Id="rId77" Target="media\image74.png" Type="http://schemas.openxmlformats.org/officeDocument/2006/relationships/image"/><Relationship Id="rId78" Target="media\image75.png" Type="http://schemas.openxmlformats.org/officeDocument/2006/relationships/image"/><Relationship Id="rId79" Target="media\image76.png" Type="http://schemas.openxmlformats.org/officeDocument/2006/relationships/image"/><Relationship Id="rId80" Target="media\image77.png" Type="http://schemas.openxmlformats.org/officeDocument/2006/relationships/image"/><Relationship Id="rId81" Target="media\image78.png" Type="http://schemas.openxmlformats.org/officeDocument/2006/relationships/image"/><Relationship Id="rId82" Target="media\image79.png" Type="http://schemas.openxmlformats.org/officeDocument/2006/relationships/image"/><Relationship Id="rId83" Target="media\image80.png" Type="http://schemas.openxmlformats.org/officeDocument/2006/relationships/image"/><Relationship Id="rId84" Target="media\image81.png" Type="http://schemas.openxmlformats.org/officeDocument/2006/relationships/image"/><Relationship Id="rId85" Target="media\image82.png" Type="http://schemas.openxmlformats.org/officeDocument/2006/relationships/image"/><Relationship Id="rId86" Target="media\image83.png" Type="http://schemas.openxmlformats.org/officeDocument/2006/relationships/image"/><Relationship Id="rId87" Target="media\image84.png" Type="http://schemas.openxmlformats.org/officeDocument/2006/relationships/image"/><Relationship Id="rId88" Target="media\image85.png" Type="http://schemas.openxmlformats.org/officeDocument/2006/relationships/image"/><Relationship Id="rId89" Target="media\image86.png" Type="http://schemas.openxmlformats.org/officeDocument/2006/relationships/image"/><Relationship Id="rId90" Target="media\image87.png" Type="http://schemas.openxmlformats.org/officeDocument/2006/relationships/image"/><Relationship Id="rId91" Target="media\image88.png" Type="http://schemas.openxmlformats.org/officeDocument/2006/relationships/image"/><Relationship Id="rId92" Target="media\image89.png" Type="http://schemas.openxmlformats.org/officeDocument/2006/relationships/image"/><Relationship Id="rId93" Target="media\image90.png" Type="http://schemas.openxmlformats.org/officeDocument/2006/relationships/image"/><Relationship Id="rId94" Target="media\image91.png" Type="http://schemas.openxmlformats.org/officeDocument/2006/relationships/image"/><Relationship Id="rId95" Target="media\image92.png" Type="http://schemas.openxmlformats.org/officeDocument/2006/relationships/image"/><Relationship Id="rId96" Target="media\image93.pn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